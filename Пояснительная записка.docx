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8A0C9" w14:textId="77777777" w:rsidR="00D529C5" w:rsidRPr="00C61C20" w:rsidRDefault="00D529C5" w:rsidP="00D529C5">
      <w:pPr>
        <w:pStyle w:val="af5"/>
        <w:contextualSpacing/>
        <w:jc w:val="center"/>
        <w:rPr>
          <w:rFonts w:ascii="Times New Roman" w:hAnsi="Times New Roman"/>
          <w:sz w:val="26"/>
          <w:szCs w:val="26"/>
        </w:rPr>
      </w:pPr>
      <w:r w:rsidRPr="00C61C20">
        <w:rPr>
          <w:rFonts w:ascii="Times New Roman" w:hAnsi="Times New Roman"/>
          <w:sz w:val="26"/>
          <w:szCs w:val="26"/>
        </w:rPr>
        <w:t>Министерство образования Республики Беларусь</w:t>
      </w:r>
    </w:p>
    <w:p w14:paraId="71DD15DC" w14:textId="77777777" w:rsidR="00D529C5" w:rsidRPr="00C61C20" w:rsidRDefault="00D529C5" w:rsidP="00D529C5">
      <w:pPr>
        <w:pStyle w:val="af5"/>
        <w:contextualSpacing/>
        <w:jc w:val="center"/>
        <w:rPr>
          <w:rFonts w:ascii="Times New Roman" w:hAnsi="Times New Roman"/>
          <w:sz w:val="26"/>
          <w:szCs w:val="26"/>
        </w:rPr>
      </w:pPr>
      <w:r w:rsidRPr="00C61C20">
        <w:rPr>
          <w:rFonts w:ascii="Times New Roman" w:hAnsi="Times New Roman"/>
          <w:sz w:val="26"/>
          <w:szCs w:val="26"/>
        </w:rPr>
        <w:t>Учреждение образования</w:t>
      </w:r>
    </w:p>
    <w:p w14:paraId="499C86C4" w14:textId="3EAB9BAF" w:rsidR="00D529C5" w:rsidRDefault="00F821C6" w:rsidP="00D529C5">
      <w:pPr>
        <w:pStyle w:val="af5"/>
        <w:contextualSpacing/>
        <w:jc w:val="center"/>
        <w:rPr>
          <w:rFonts w:ascii="Times New Roman" w:hAnsi="Times New Roman"/>
          <w:sz w:val="26"/>
          <w:szCs w:val="26"/>
        </w:rPr>
      </w:pPr>
      <w:r>
        <w:rPr>
          <w:rFonts w:ascii="Times New Roman" w:hAnsi="Times New Roman"/>
          <w:sz w:val="26"/>
          <w:szCs w:val="26"/>
        </w:rPr>
        <w:t>«</w:t>
      </w:r>
      <w:r w:rsidR="00D529C5" w:rsidRPr="00C61C20">
        <w:rPr>
          <w:rFonts w:ascii="Times New Roman" w:hAnsi="Times New Roman"/>
          <w:sz w:val="26"/>
          <w:szCs w:val="26"/>
        </w:rPr>
        <w:t>Белорусский государственный университет информатики и радиоэлектроники</w:t>
      </w:r>
      <w:r>
        <w:rPr>
          <w:rFonts w:ascii="Times New Roman" w:hAnsi="Times New Roman"/>
          <w:sz w:val="26"/>
          <w:szCs w:val="26"/>
        </w:rPr>
        <w:t>»</w:t>
      </w:r>
    </w:p>
    <w:p w14:paraId="588050E1" w14:textId="4DABAC71" w:rsidR="00F821C6" w:rsidRPr="00C61C20" w:rsidRDefault="00F821C6" w:rsidP="00D529C5">
      <w:pPr>
        <w:pStyle w:val="af5"/>
        <w:contextualSpacing/>
        <w:jc w:val="center"/>
        <w:rPr>
          <w:rFonts w:ascii="Times New Roman" w:hAnsi="Times New Roman"/>
          <w:sz w:val="26"/>
          <w:szCs w:val="26"/>
        </w:rPr>
      </w:pPr>
      <w:r>
        <w:rPr>
          <w:rFonts w:ascii="Times New Roman" w:hAnsi="Times New Roman"/>
          <w:sz w:val="26"/>
          <w:szCs w:val="26"/>
        </w:rPr>
        <w:t>Факультет компьютерных систем и сетей</w:t>
      </w:r>
    </w:p>
    <w:p w14:paraId="14EAF222" w14:textId="77777777" w:rsidR="00386F2F" w:rsidRDefault="00386F2F" w:rsidP="00386F2F">
      <w:pPr>
        <w:jc w:val="center"/>
        <w:rPr>
          <w:sz w:val="26"/>
          <w:szCs w:val="26"/>
        </w:rPr>
      </w:pPr>
      <w:r>
        <w:rPr>
          <w:sz w:val="26"/>
          <w:szCs w:val="26"/>
        </w:rPr>
        <w:t>Кафедра информатики</w:t>
      </w:r>
    </w:p>
    <w:p w14:paraId="1457CF88" w14:textId="77777777" w:rsidR="00386F2F" w:rsidRDefault="00386F2F" w:rsidP="00386F2F">
      <w:pPr>
        <w:jc w:val="center"/>
        <w:rPr>
          <w:sz w:val="26"/>
          <w:szCs w:val="26"/>
        </w:rPr>
      </w:pPr>
    </w:p>
    <w:p w14:paraId="1D73B4D4" w14:textId="77777777" w:rsidR="00D529C5" w:rsidRDefault="00D529C5" w:rsidP="00F821C6">
      <w:pPr>
        <w:rPr>
          <w:sz w:val="26"/>
          <w:szCs w:val="26"/>
        </w:rPr>
      </w:pPr>
    </w:p>
    <w:p w14:paraId="7AECDE49" w14:textId="77777777" w:rsidR="00386F2F" w:rsidRDefault="00386F2F" w:rsidP="00386F2F">
      <w:pPr>
        <w:jc w:val="center"/>
        <w:rPr>
          <w:sz w:val="26"/>
          <w:szCs w:val="26"/>
        </w:rPr>
      </w:pPr>
    </w:p>
    <w:p w14:paraId="6C189C57" w14:textId="77777777" w:rsidR="00386F2F" w:rsidRDefault="00386F2F" w:rsidP="00386F2F">
      <w:pPr>
        <w:jc w:val="center"/>
        <w:rPr>
          <w:sz w:val="26"/>
          <w:szCs w:val="26"/>
        </w:rPr>
      </w:pPr>
    </w:p>
    <w:p w14:paraId="07329F55" w14:textId="77777777" w:rsidR="00386F2F" w:rsidRDefault="00386F2F" w:rsidP="00386F2F">
      <w:pPr>
        <w:rPr>
          <w:sz w:val="26"/>
          <w:szCs w:val="26"/>
        </w:rPr>
      </w:pPr>
    </w:p>
    <w:p w14:paraId="3C173EBF" w14:textId="77777777" w:rsidR="00386F2F" w:rsidRDefault="00386F2F" w:rsidP="00386F2F">
      <w:pPr>
        <w:jc w:val="center"/>
        <w:rPr>
          <w:sz w:val="26"/>
          <w:szCs w:val="26"/>
        </w:rPr>
      </w:pPr>
    </w:p>
    <w:p w14:paraId="62CEE812" w14:textId="77777777" w:rsidR="00386F2F" w:rsidRDefault="00386F2F" w:rsidP="00386F2F">
      <w:pPr>
        <w:jc w:val="center"/>
        <w:rPr>
          <w:color w:val="0000FF"/>
          <w:sz w:val="26"/>
          <w:szCs w:val="26"/>
        </w:rPr>
      </w:pPr>
    </w:p>
    <w:p w14:paraId="36A9EDB4" w14:textId="77777777" w:rsidR="00386F2F" w:rsidRDefault="00386F2F" w:rsidP="00386F2F">
      <w:pPr>
        <w:jc w:val="center"/>
        <w:rPr>
          <w:color w:val="000000"/>
          <w:sz w:val="26"/>
          <w:szCs w:val="26"/>
        </w:rPr>
      </w:pPr>
      <w:r>
        <w:rPr>
          <w:color w:val="000000"/>
          <w:sz w:val="26"/>
          <w:szCs w:val="26"/>
        </w:rPr>
        <w:t xml:space="preserve">Курсовой проект по дисциплине: </w:t>
      </w:r>
    </w:p>
    <w:p w14:paraId="3010F333" w14:textId="25E03805" w:rsidR="00386F2F" w:rsidRDefault="00B8680D" w:rsidP="00386F2F">
      <w:pPr>
        <w:jc w:val="center"/>
        <w:rPr>
          <w:color w:val="000000"/>
          <w:sz w:val="26"/>
          <w:szCs w:val="26"/>
        </w:rPr>
      </w:pPr>
      <w:r>
        <w:rPr>
          <w:color w:val="000000"/>
          <w:sz w:val="26"/>
          <w:szCs w:val="26"/>
        </w:rPr>
        <w:t>«</w:t>
      </w:r>
      <w:r w:rsidR="00386F2F">
        <w:rPr>
          <w:color w:val="000000"/>
          <w:sz w:val="26"/>
          <w:szCs w:val="26"/>
        </w:rPr>
        <w:t>Программирование</w:t>
      </w:r>
      <w:r>
        <w:rPr>
          <w:color w:val="000000"/>
          <w:sz w:val="26"/>
          <w:szCs w:val="26"/>
        </w:rPr>
        <w:t>»</w:t>
      </w:r>
    </w:p>
    <w:p w14:paraId="154EB915" w14:textId="77777777" w:rsidR="00386F2F" w:rsidRDefault="00386F2F" w:rsidP="00386F2F">
      <w:pPr>
        <w:jc w:val="center"/>
        <w:rPr>
          <w:sz w:val="26"/>
          <w:szCs w:val="26"/>
        </w:rPr>
      </w:pPr>
    </w:p>
    <w:p w14:paraId="081F0E09" w14:textId="77777777" w:rsidR="00386F2F" w:rsidRDefault="00386F2F" w:rsidP="00386F2F">
      <w:pPr>
        <w:jc w:val="center"/>
        <w:rPr>
          <w:sz w:val="26"/>
          <w:szCs w:val="26"/>
        </w:rPr>
      </w:pPr>
    </w:p>
    <w:p w14:paraId="2A6A139D" w14:textId="77777777" w:rsidR="00386F2F" w:rsidRDefault="00386F2F" w:rsidP="00386F2F">
      <w:pPr>
        <w:jc w:val="center"/>
        <w:rPr>
          <w:sz w:val="26"/>
          <w:szCs w:val="26"/>
        </w:rPr>
      </w:pPr>
    </w:p>
    <w:p w14:paraId="427F252F" w14:textId="77777777" w:rsidR="00386F2F" w:rsidRDefault="00386F2F" w:rsidP="00386F2F">
      <w:pPr>
        <w:jc w:val="center"/>
        <w:rPr>
          <w:sz w:val="26"/>
          <w:szCs w:val="26"/>
        </w:rPr>
      </w:pPr>
    </w:p>
    <w:p w14:paraId="22C249ED" w14:textId="77777777" w:rsidR="00386F2F" w:rsidRDefault="00386F2F" w:rsidP="00386F2F">
      <w:pPr>
        <w:jc w:val="center"/>
        <w:rPr>
          <w:sz w:val="26"/>
          <w:szCs w:val="26"/>
        </w:rPr>
      </w:pPr>
    </w:p>
    <w:p w14:paraId="129AD860" w14:textId="77777777" w:rsidR="00386F2F" w:rsidRDefault="00386F2F" w:rsidP="00386F2F">
      <w:pPr>
        <w:jc w:val="center"/>
        <w:rPr>
          <w:sz w:val="26"/>
          <w:szCs w:val="26"/>
        </w:rPr>
      </w:pPr>
      <w:r>
        <w:rPr>
          <w:sz w:val="26"/>
          <w:szCs w:val="26"/>
        </w:rPr>
        <w:t>Пояснительная записка к курсовой работе</w:t>
      </w:r>
    </w:p>
    <w:p w14:paraId="596B9518" w14:textId="77777777" w:rsidR="00386F2F" w:rsidRDefault="00386F2F" w:rsidP="00386F2F">
      <w:pPr>
        <w:jc w:val="center"/>
        <w:rPr>
          <w:sz w:val="26"/>
          <w:szCs w:val="26"/>
        </w:rPr>
      </w:pPr>
    </w:p>
    <w:p w14:paraId="0F4398BB" w14:textId="77777777" w:rsidR="00386F2F" w:rsidRDefault="00386F2F" w:rsidP="00386F2F">
      <w:pPr>
        <w:jc w:val="center"/>
        <w:rPr>
          <w:sz w:val="26"/>
          <w:szCs w:val="26"/>
        </w:rPr>
      </w:pPr>
      <w:r>
        <w:rPr>
          <w:sz w:val="26"/>
          <w:szCs w:val="26"/>
        </w:rPr>
        <w:t xml:space="preserve">Тема работы:  </w:t>
      </w:r>
    </w:p>
    <w:p w14:paraId="2F46FDB3" w14:textId="0AA33F93" w:rsidR="00386F2F" w:rsidRPr="00587EC5" w:rsidRDefault="00386F2F" w:rsidP="00386F2F">
      <w:pPr>
        <w:jc w:val="center"/>
        <w:rPr>
          <w:sz w:val="26"/>
          <w:szCs w:val="26"/>
        </w:rPr>
      </w:pPr>
      <w:r>
        <w:rPr>
          <w:sz w:val="26"/>
          <w:szCs w:val="26"/>
        </w:rPr>
        <w:t>«</w:t>
      </w:r>
      <w:r w:rsidR="00AC3299">
        <w:rPr>
          <w:sz w:val="26"/>
          <w:szCs w:val="26"/>
        </w:rPr>
        <w:t xml:space="preserve">Система автоматизированного </w:t>
      </w:r>
      <w:r w:rsidR="00587EC5">
        <w:rPr>
          <w:sz w:val="26"/>
          <w:szCs w:val="26"/>
        </w:rPr>
        <w:t>тестирования знаний</w:t>
      </w:r>
      <w:r>
        <w:rPr>
          <w:sz w:val="26"/>
          <w:szCs w:val="26"/>
        </w:rPr>
        <w:t>»</w:t>
      </w:r>
    </w:p>
    <w:p w14:paraId="517F859B" w14:textId="77777777" w:rsidR="00386F2F" w:rsidRDefault="00386F2F" w:rsidP="00386F2F">
      <w:pPr>
        <w:rPr>
          <w:sz w:val="26"/>
          <w:szCs w:val="26"/>
        </w:rPr>
      </w:pPr>
    </w:p>
    <w:p w14:paraId="24357363" w14:textId="77777777" w:rsidR="00386F2F" w:rsidRDefault="00386F2F" w:rsidP="00386F2F">
      <w:pPr>
        <w:rPr>
          <w:sz w:val="26"/>
          <w:szCs w:val="26"/>
        </w:rPr>
      </w:pPr>
    </w:p>
    <w:p w14:paraId="31985BE8" w14:textId="77777777" w:rsidR="00386F2F" w:rsidRDefault="00386F2F" w:rsidP="00386F2F">
      <w:pPr>
        <w:rPr>
          <w:sz w:val="26"/>
          <w:szCs w:val="26"/>
        </w:rPr>
      </w:pPr>
      <w:r>
        <w:rPr>
          <w:sz w:val="26"/>
          <w:szCs w:val="26"/>
        </w:rPr>
        <w:t xml:space="preserve"> Исполнитель</w:t>
      </w:r>
    </w:p>
    <w:p w14:paraId="3D0A9CF0" w14:textId="06AD63CD" w:rsidR="00386F2F" w:rsidRDefault="00386F2F" w:rsidP="00386F2F">
      <w:pPr>
        <w:rPr>
          <w:sz w:val="26"/>
          <w:szCs w:val="26"/>
        </w:rPr>
      </w:pPr>
      <w:r>
        <w:rPr>
          <w:sz w:val="26"/>
          <w:szCs w:val="26"/>
        </w:rPr>
        <w:t xml:space="preserve"> студент</w:t>
      </w:r>
      <w:r w:rsidR="00587EC5">
        <w:rPr>
          <w:sz w:val="26"/>
          <w:szCs w:val="26"/>
        </w:rPr>
        <w:t>ка</w:t>
      </w:r>
      <w:r>
        <w:rPr>
          <w:sz w:val="26"/>
          <w:szCs w:val="26"/>
        </w:rPr>
        <w:t xml:space="preserve"> гр. 653502               _____________________</w:t>
      </w:r>
      <w:r>
        <w:rPr>
          <w:sz w:val="26"/>
          <w:szCs w:val="26"/>
        </w:rPr>
        <w:tab/>
        <w:t xml:space="preserve"> </w:t>
      </w:r>
      <w:r w:rsidR="00587EC5">
        <w:rPr>
          <w:sz w:val="26"/>
          <w:szCs w:val="26"/>
        </w:rPr>
        <w:t>Сухоцкая А.В</w:t>
      </w:r>
      <w:r>
        <w:rPr>
          <w:sz w:val="26"/>
          <w:szCs w:val="26"/>
        </w:rPr>
        <w:t>.</w:t>
      </w:r>
    </w:p>
    <w:p w14:paraId="5B336BDE" w14:textId="77777777" w:rsidR="00386F2F" w:rsidRDefault="00386F2F" w:rsidP="00386F2F">
      <w:pPr>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t xml:space="preserve">            (подпись дата)</w:t>
      </w:r>
    </w:p>
    <w:p w14:paraId="5EBE04D4" w14:textId="70C0755B" w:rsidR="00386F2F" w:rsidRDefault="00BF3121" w:rsidP="00386F2F">
      <w:pPr>
        <w:rPr>
          <w:sz w:val="26"/>
          <w:szCs w:val="26"/>
        </w:rPr>
      </w:pPr>
      <w:r>
        <w:rPr>
          <w:sz w:val="26"/>
          <w:szCs w:val="26"/>
        </w:rPr>
        <w:t xml:space="preserve"> </w:t>
      </w:r>
      <w:r w:rsidR="00386F2F">
        <w:rPr>
          <w:sz w:val="26"/>
          <w:szCs w:val="26"/>
        </w:rPr>
        <w:t>Руководитель</w:t>
      </w:r>
    </w:p>
    <w:p w14:paraId="3ACC2969" w14:textId="5030D2FC" w:rsidR="00386F2F" w:rsidRDefault="00386F2F" w:rsidP="00386F2F">
      <w:pPr>
        <w:rPr>
          <w:sz w:val="26"/>
          <w:szCs w:val="26"/>
        </w:rPr>
      </w:pPr>
      <w:r>
        <w:rPr>
          <w:sz w:val="26"/>
          <w:szCs w:val="26"/>
        </w:rPr>
        <w:tab/>
      </w:r>
      <w:r>
        <w:rPr>
          <w:sz w:val="26"/>
          <w:szCs w:val="26"/>
        </w:rPr>
        <w:tab/>
      </w:r>
      <w:r>
        <w:rPr>
          <w:sz w:val="26"/>
          <w:szCs w:val="26"/>
        </w:rPr>
        <w:tab/>
      </w:r>
      <w:r>
        <w:rPr>
          <w:sz w:val="26"/>
          <w:szCs w:val="26"/>
        </w:rPr>
        <w:tab/>
        <w:t xml:space="preserve">    ___________</w:t>
      </w:r>
      <w:r w:rsidR="003C49BB">
        <w:rPr>
          <w:sz w:val="26"/>
          <w:szCs w:val="26"/>
        </w:rPr>
        <w:t>__________</w:t>
      </w:r>
      <w:r w:rsidR="003C49BB">
        <w:rPr>
          <w:sz w:val="26"/>
          <w:szCs w:val="26"/>
        </w:rPr>
        <w:tab/>
      </w:r>
      <w:r w:rsidR="00BF3121">
        <w:rPr>
          <w:sz w:val="26"/>
          <w:szCs w:val="26"/>
        </w:rPr>
        <w:t xml:space="preserve"> </w:t>
      </w:r>
      <w:r w:rsidR="003C49BB">
        <w:rPr>
          <w:sz w:val="26"/>
          <w:szCs w:val="26"/>
        </w:rPr>
        <w:t>Козуб В.Н.</w:t>
      </w:r>
    </w:p>
    <w:p w14:paraId="455D664E" w14:textId="2EF410E4" w:rsidR="00386F2F" w:rsidRDefault="00386F2F" w:rsidP="00386F2F">
      <w:pPr>
        <w:rPr>
          <w:sz w:val="26"/>
          <w:szCs w:val="26"/>
        </w:rPr>
      </w:pPr>
      <w:r>
        <w:rPr>
          <w:sz w:val="26"/>
          <w:szCs w:val="26"/>
        </w:rPr>
        <w:t xml:space="preserve">           </w:t>
      </w:r>
      <w:r>
        <w:rPr>
          <w:sz w:val="26"/>
          <w:szCs w:val="26"/>
        </w:rPr>
        <w:tab/>
      </w:r>
      <w:r>
        <w:rPr>
          <w:sz w:val="26"/>
          <w:szCs w:val="26"/>
        </w:rPr>
        <w:tab/>
      </w:r>
      <w:r>
        <w:rPr>
          <w:sz w:val="26"/>
          <w:szCs w:val="26"/>
        </w:rPr>
        <w:tab/>
      </w:r>
      <w:r w:rsidR="003C49BB">
        <w:rPr>
          <w:sz w:val="26"/>
          <w:szCs w:val="26"/>
        </w:rPr>
        <w:t xml:space="preserve"> </w:t>
      </w:r>
      <w:r>
        <w:rPr>
          <w:sz w:val="26"/>
          <w:szCs w:val="26"/>
        </w:rPr>
        <w:tab/>
        <w:t>(подпись дата)</w:t>
      </w:r>
    </w:p>
    <w:p w14:paraId="2B2A8AEA" w14:textId="77777777" w:rsidR="00386F2F" w:rsidRDefault="00386F2F" w:rsidP="00386F2F">
      <w:pPr>
        <w:rPr>
          <w:sz w:val="26"/>
          <w:szCs w:val="26"/>
        </w:rPr>
      </w:pPr>
    </w:p>
    <w:p w14:paraId="1A1FFEEA" w14:textId="77777777" w:rsidR="00386F2F" w:rsidRDefault="00386F2F" w:rsidP="00386F2F">
      <w:pPr>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t xml:space="preserve">    </w:t>
      </w:r>
    </w:p>
    <w:p w14:paraId="58830A8F" w14:textId="77777777" w:rsidR="00386F2F" w:rsidRDefault="00386F2F" w:rsidP="00386F2F">
      <w:pPr>
        <w:rPr>
          <w:sz w:val="26"/>
          <w:szCs w:val="26"/>
        </w:rPr>
      </w:pPr>
    </w:p>
    <w:p w14:paraId="3638E897" w14:textId="77777777" w:rsidR="00386F2F" w:rsidRDefault="00386F2F" w:rsidP="00386F2F">
      <w:pPr>
        <w:rPr>
          <w:sz w:val="26"/>
          <w:szCs w:val="26"/>
        </w:rPr>
      </w:pPr>
      <w:r>
        <w:rPr>
          <w:sz w:val="26"/>
          <w:szCs w:val="26"/>
        </w:rPr>
        <w:t xml:space="preserve">                </w:t>
      </w:r>
      <w:r>
        <w:rPr>
          <w:sz w:val="26"/>
          <w:szCs w:val="26"/>
        </w:rPr>
        <w:tab/>
      </w:r>
      <w:r>
        <w:rPr>
          <w:sz w:val="26"/>
          <w:szCs w:val="26"/>
        </w:rPr>
        <w:tab/>
      </w:r>
      <w:r>
        <w:rPr>
          <w:sz w:val="26"/>
          <w:szCs w:val="26"/>
        </w:rPr>
        <w:tab/>
        <w:t xml:space="preserve">           </w:t>
      </w:r>
    </w:p>
    <w:p w14:paraId="403FBE20" w14:textId="77777777" w:rsidR="00386F2F" w:rsidRDefault="00386F2F" w:rsidP="00386F2F">
      <w:pPr>
        <w:rPr>
          <w:sz w:val="26"/>
          <w:szCs w:val="26"/>
        </w:rPr>
      </w:pPr>
      <w:r>
        <w:rPr>
          <w:sz w:val="26"/>
          <w:szCs w:val="26"/>
        </w:rPr>
        <w:t xml:space="preserve"> </w:t>
      </w:r>
    </w:p>
    <w:p w14:paraId="686DA039" w14:textId="77777777" w:rsidR="00386F2F" w:rsidRDefault="00386F2F" w:rsidP="00386F2F">
      <w:pPr>
        <w:rPr>
          <w:sz w:val="26"/>
          <w:szCs w:val="26"/>
        </w:rPr>
      </w:pPr>
      <w:r>
        <w:rPr>
          <w:sz w:val="26"/>
          <w:szCs w:val="26"/>
        </w:rPr>
        <w:t xml:space="preserve">                                                   ______________________</w:t>
      </w:r>
    </w:p>
    <w:p w14:paraId="50A8994D" w14:textId="77777777" w:rsidR="00386F2F" w:rsidRDefault="00386F2F" w:rsidP="00386F2F">
      <w:pPr>
        <w:rPr>
          <w:sz w:val="26"/>
          <w:szCs w:val="26"/>
        </w:rPr>
      </w:pPr>
      <w:r>
        <w:rPr>
          <w:sz w:val="26"/>
          <w:szCs w:val="26"/>
        </w:rPr>
        <w:t xml:space="preserve">                        </w:t>
      </w:r>
      <w:r>
        <w:rPr>
          <w:sz w:val="26"/>
          <w:szCs w:val="26"/>
        </w:rPr>
        <w:tab/>
        <w:t xml:space="preserve">  </w:t>
      </w:r>
      <w:r>
        <w:rPr>
          <w:sz w:val="26"/>
          <w:szCs w:val="26"/>
        </w:rPr>
        <w:tab/>
      </w:r>
      <w:r>
        <w:rPr>
          <w:sz w:val="26"/>
          <w:szCs w:val="26"/>
        </w:rPr>
        <w:tab/>
        <w:t xml:space="preserve">   (оценка)</w:t>
      </w:r>
    </w:p>
    <w:p w14:paraId="6F0DFCB5" w14:textId="77777777" w:rsidR="00386F2F" w:rsidRDefault="00386F2F" w:rsidP="00386F2F">
      <w:pPr>
        <w:rPr>
          <w:sz w:val="26"/>
          <w:szCs w:val="26"/>
        </w:rPr>
      </w:pPr>
    </w:p>
    <w:p w14:paraId="06A48E83" w14:textId="77777777" w:rsidR="00386F2F" w:rsidRDefault="00386F2F" w:rsidP="00386F2F">
      <w:pPr>
        <w:rPr>
          <w:sz w:val="26"/>
          <w:szCs w:val="26"/>
        </w:rPr>
      </w:pPr>
    </w:p>
    <w:p w14:paraId="71FBFAA6" w14:textId="77777777" w:rsidR="00386F2F" w:rsidRDefault="00386F2F" w:rsidP="00386F2F">
      <w:pPr>
        <w:rPr>
          <w:sz w:val="26"/>
          <w:szCs w:val="26"/>
        </w:rPr>
      </w:pPr>
    </w:p>
    <w:p w14:paraId="6ACBA1F2" w14:textId="77777777" w:rsidR="00386F2F" w:rsidRDefault="00386F2F" w:rsidP="00386F2F">
      <w:pPr>
        <w:rPr>
          <w:sz w:val="26"/>
          <w:szCs w:val="26"/>
        </w:rPr>
      </w:pPr>
    </w:p>
    <w:p w14:paraId="2110B3A2" w14:textId="77777777" w:rsidR="00386F2F" w:rsidRDefault="00386F2F" w:rsidP="00386F2F">
      <w:pPr>
        <w:rPr>
          <w:sz w:val="26"/>
          <w:szCs w:val="26"/>
        </w:rPr>
      </w:pPr>
    </w:p>
    <w:p w14:paraId="18C804ED" w14:textId="77777777" w:rsidR="00386F2F" w:rsidRDefault="00386F2F" w:rsidP="00386F2F">
      <w:pPr>
        <w:rPr>
          <w:sz w:val="26"/>
          <w:szCs w:val="26"/>
        </w:rPr>
      </w:pPr>
    </w:p>
    <w:p w14:paraId="4C71BEFB" w14:textId="77777777" w:rsidR="00386F2F" w:rsidRDefault="00386F2F" w:rsidP="00386F2F">
      <w:pPr>
        <w:rPr>
          <w:sz w:val="26"/>
          <w:szCs w:val="26"/>
        </w:rPr>
      </w:pPr>
    </w:p>
    <w:p w14:paraId="42B87694" w14:textId="77777777" w:rsidR="00386F2F" w:rsidRDefault="00386F2F" w:rsidP="00386F2F">
      <w:pPr>
        <w:rPr>
          <w:sz w:val="26"/>
          <w:szCs w:val="26"/>
        </w:rPr>
      </w:pPr>
    </w:p>
    <w:p w14:paraId="39A9EBF9" w14:textId="77777777" w:rsidR="00386F2F" w:rsidRDefault="00386F2F" w:rsidP="00386F2F">
      <w:pPr>
        <w:jc w:val="center"/>
        <w:rPr>
          <w:sz w:val="26"/>
          <w:szCs w:val="26"/>
        </w:rPr>
      </w:pPr>
      <w:r>
        <w:rPr>
          <w:sz w:val="26"/>
          <w:szCs w:val="26"/>
        </w:rPr>
        <w:t>Минск</w:t>
      </w:r>
    </w:p>
    <w:p w14:paraId="21EF20B1" w14:textId="50EBFF76" w:rsidR="001026FF" w:rsidRPr="00726EF2" w:rsidRDefault="00386F2F" w:rsidP="00726EF2">
      <w:pPr>
        <w:jc w:val="center"/>
        <w:rPr>
          <w:sz w:val="26"/>
          <w:szCs w:val="26"/>
        </w:rPr>
      </w:pPr>
      <w:r>
        <w:rPr>
          <w:sz w:val="26"/>
          <w:szCs w:val="26"/>
        </w:rPr>
        <w:t>2017 год</w:t>
      </w:r>
    </w:p>
    <w:sdt>
      <w:sdtPr>
        <w:id w:val="-386184399"/>
        <w:docPartObj>
          <w:docPartGallery w:val="Table of Contents"/>
          <w:docPartUnique/>
        </w:docPartObj>
      </w:sdtPr>
      <w:sdtEndPr>
        <w:rPr>
          <w:b/>
          <w:bCs/>
          <w:noProof/>
          <w:sz w:val="28"/>
          <w:szCs w:val="28"/>
        </w:rPr>
      </w:sdtEndPr>
      <w:sdtContent>
        <w:p w14:paraId="3AA02660" w14:textId="77777777" w:rsidR="00726EF2" w:rsidRPr="003A1613" w:rsidRDefault="00726EF2" w:rsidP="00726EF2">
          <w:pPr>
            <w:pageBreakBefore/>
            <w:jc w:val="center"/>
            <w:rPr>
              <w:sz w:val="32"/>
              <w:szCs w:val="32"/>
            </w:rPr>
            <w:sectPr w:rsidR="00726EF2" w:rsidRPr="003A1613" w:rsidSect="00DF080E">
              <w:footerReference w:type="even" r:id="rId8"/>
              <w:footerReference w:type="default" r:id="rId9"/>
              <w:footerReference w:type="first" r:id="rId10"/>
              <w:footnotePr>
                <w:pos w:val="beneathText"/>
              </w:footnotePr>
              <w:type w:val="continuous"/>
              <w:pgSz w:w="11905" w:h="16837"/>
              <w:pgMar w:top="1134" w:right="851" w:bottom="1134" w:left="1701" w:header="720" w:footer="567" w:gutter="0"/>
              <w:pgNumType w:start="1"/>
              <w:cols w:space="720"/>
              <w:titlePg/>
              <w:docGrid w:linePitch="360"/>
            </w:sectPr>
          </w:pPr>
          <w:r w:rsidRPr="003A1613">
            <w:rPr>
              <w:sz w:val="32"/>
              <w:szCs w:val="32"/>
            </w:rPr>
            <w:t>Содержание</w:t>
          </w:r>
        </w:p>
        <w:p w14:paraId="1D253B66" w14:textId="2442EEDF" w:rsidR="001026FF" w:rsidRPr="003A1613" w:rsidRDefault="001026FF" w:rsidP="00726EF2">
          <w:pPr>
            <w:pStyle w:val="af6"/>
            <w:spacing w:before="0"/>
            <w:rPr>
              <w:b w:val="0"/>
            </w:rPr>
          </w:pPr>
        </w:p>
        <w:p w14:paraId="21A69EAD" w14:textId="77777777" w:rsidR="00032854" w:rsidRPr="003A1613" w:rsidRDefault="001026FF">
          <w:pPr>
            <w:pStyle w:val="21"/>
            <w:tabs>
              <w:tab w:val="right" w:leader="dot" w:pos="9343"/>
            </w:tabs>
            <w:rPr>
              <w:rFonts w:eastAsiaTheme="minorEastAsia" w:cstheme="minorBidi"/>
              <w:b w:val="0"/>
              <w:bCs w:val="0"/>
              <w:noProof/>
              <w:sz w:val="28"/>
              <w:szCs w:val="28"/>
            </w:rPr>
          </w:pPr>
          <w:r w:rsidRPr="003A1613">
            <w:rPr>
              <w:b w:val="0"/>
              <w:bCs w:val="0"/>
              <w:sz w:val="28"/>
              <w:szCs w:val="28"/>
            </w:rPr>
            <w:fldChar w:fldCharType="begin"/>
          </w:r>
          <w:r w:rsidRPr="003A1613">
            <w:rPr>
              <w:b w:val="0"/>
              <w:sz w:val="28"/>
              <w:szCs w:val="28"/>
            </w:rPr>
            <w:instrText>TOC \o "1-3" \h \z \u</w:instrText>
          </w:r>
          <w:r w:rsidRPr="003A1613">
            <w:rPr>
              <w:b w:val="0"/>
              <w:bCs w:val="0"/>
              <w:sz w:val="28"/>
              <w:szCs w:val="28"/>
            </w:rPr>
            <w:fldChar w:fldCharType="separate"/>
          </w:r>
          <w:hyperlink w:anchor="_Toc480311999" w:history="1">
            <w:r w:rsidR="00032854" w:rsidRPr="003A1613">
              <w:rPr>
                <w:rStyle w:val="a3"/>
                <w:rFonts w:ascii="Times New Roman" w:hAnsi="Times New Roman"/>
                <w:b w:val="0"/>
                <w:noProof/>
                <w:sz w:val="28"/>
                <w:szCs w:val="28"/>
              </w:rPr>
              <w:t>Введение</w:t>
            </w:r>
            <w:r w:rsidR="00032854" w:rsidRPr="003A1613">
              <w:rPr>
                <w:b w:val="0"/>
                <w:noProof/>
                <w:webHidden/>
                <w:sz w:val="28"/>
                <w:szCs w:val="28"/>
              </w:rPr>
              <w:tab/>
            </w:r>
            <w:r w:rsidR="00032854" w:rsidRPr="003A1613">
              <w:rPr>
                <w:b w:val="0"/>
                <w:noProof/>
                <w:webHidden/>
                <w:sz w:val="28"/>
                <w:szCs w:val="28"/>
              </w:rPr>
              <w:fldChar w:fldCharType="begin"/>
            </w:r>
            <w:r w:rsidR="00032854" w:rsidRPr="003A1613">
              <w:rPr>
                <w:b w:val="0"/>
                <w:noProof/>
                <w:webHidden/>
                <w:sz w:val="28"/>
                <w:szCs w:val="28"/>
              </w:rPr>
              <w:instrText xml:space="preserve"> PAGEREF _Toc480311999 \h </w:instrText>
            </w:r>
            <w:r w:rsidR="00032854" w:rsidRPr="003A1613">
              <w:rPr>
                <w:b w:val="0"/>
                <w:noProof/>
                <w:webHidden/>
                <w:sz w:val="28"/>
                <w:szCs w:val="28"/>
              </w:rPr>
            </w:r>
            <w:r w:rsidR="00032854" w:rsidRPr="003A1613">
              <w:rPr>
                <w:b w:val="0"/>
                <w:noProof/>
                <w:webHidden/>
                <w:sz w:val="28"/>
                <w:szCs w:val="28"/>
              </w:rPr>
              <w:fldChar w:fldCharType="separate"/>
            </w:r>
            <w:r w:rsidR="00E97815" w:rsidRPr="003A1613">
              <w:rPr>
                <w:b w:val="0"/>
                <w:noProof/>
                <w:webHidden/>
                <w:sz w:val="28"/>
                <w:szCs w:val="28"/>
              </w:rPr>
              <w:t>3</w:t>
            </w:r>
            <w:r w:rsidR="00032854" w:rsidRPr="003A1613">
              <w:rPr>
                <w:b w:val="0"/>
                <w:noProof/>
                <w:webHidden/>
                <w:sz w:val="28"/>
                <w:szCs w:val="28"/>
              </w:rPr>
              <w:fldChar w:fldCharType="end"/>
            </w:r>
          </w:hyperlink>
        </w:p>
        <w:p w14:paraId="10221563" w14:textId="34B9C70C" w:rsidR="00032854" w:rsidRPr="003A1613" w:rsidRDefault="007C7A32">
          <w:pPr>
            <w:pStyle w:val="21"/>
            <w:tabs>
              <w:tab w:val="right" w:leader="dot" w:pos="9343"/>
            </w:tabs>
            <w:rPr>
              <w:rFonts w:eastAsiaTheme="minorEastAsia" w:cstheme="minorBidi"/>
              <w:b w:val="0"/>
              <w:bCs w:val="0"/>
              <w:noProof/>
              <w:sz w:val="28"/>
              <w:szCs w:val="28"/>
            </w:rPr>
          </w:pPr>
          <w:hyperlink w:anchor="_Toc480312000" w:history="1">
            <w:r w:rsidR="00032854" w:rsidRPr="003A1613">
              <w:rPr>
                <w:rStyle w:val="a3"/>
                <w:rFonts w:ascii="Times New Roman" w:hAnsi="Times New Roman"/>
                <w:b w:val="0"/>
                <w:noProof/>
                <w:sz w:val="28"/>
                <w:szCs w:val="28"/>
              </w:rPr>
              <w:t xml:space="preserve">1. </w:t>
            </w:r>
            <w:r w:rsidR="000F73A8">
              <w:rPr>
                <w:rStyle w:val="a3"/>
                <w:rFonts w:ascii="Times New Roman" w:hAnsi="Times New Roman"/>
                <w:b w:val="0"/>
                <w:noProof/>
                <w:sz w:val="28"/>
                <w:szCs w:val="28"/>
                <w:lang w:val="en-US"/>
              </w:rPr>
              <w:t>Qt Creator</w:t>
            </w:r>
            <w:r w:rsidR="00032854" w:rsidRPr="003A1613">
              <w:rPr>
                <w:b w:val="0"/>
                <w:noProof/>
                <w:webHidden/>
                <w:sz w:val="28"/>
                <w:szCs w:val="28"/>
              </w:rPr>
              <w:tab/>
            </w:r>
            <w:r w:rsidR="00032854" w:rsidRPr="003A1613">
              <w:rPr>
                <w:b w:val="0"/>
                <w:noProof/>
                <w:webHidden/>
                <w:sz w:val="28"/>
                <w:szCs w:val="28"/>
              </w:rPr>
              <w:fldChar w:fldCharType="begin"/>
            </w:r>
            <w:r w:rsidR="00032854" w:rsidRPr="003A1613">
              <w:rPr>
                <w:b w:val="0"/>
                <w:noProof/>
                <w:webHidden/>
                <w:sz w:val="28"/>
                <w:szCs w:val="28"/>
              </w:rPr>
              <w:instrText xml:space="preserve"> PAGEREF _Toc480312000 \h </w:instrText>
            </w:r>
            <w:r w:rsidR="00032854" w:rsidRPr="003A1613">
              <w:rPr>
                <w:b w:val="0"/>
                <w:noProof/>
                <w:webHidden/>
                <w:sz w:val="28"/>
                <w:szCs w:val="28"/>
              </w:rPr>
            </w:r>
            <w:r w:rsidR="00032854" w:rsidRPr="003A1613">
              <w:rPr>
                <w:b w:val="0"/>
                <w:noProof/>
                <w:webHidden/>
                <w:sz w:val="28"/>
                <w:szCs w:val="28"/>
              </w:rPr>
              <w:fldChar w:fldCharType="separate"/>
            </w:r>
            <w:r w:rsidR="00E97815" w:rsidRPr="003A1613">
              <w:rPr>
                <w:b w:val="0"/>
                <w:noProof/>
                <w:webHidden/>
                <w:sz w:val="28"/>
                <w:szCs w:val="28"/>
              </w:rPr>
              <w:t>4</w:t>
            </w:r>
            <w:r w:rsidR="00032854" w:rsidRPr="003A1613">
              <w:rPr>
                <w:b w:val="0"/>
                <w:noProof/>
                <w:webHidden/>
                <w:sz w:val="28"/>
                <w:szCs w:val="28"/>
              </w:rPr>
              <w:fldChar w:fldCharType="end"/>
            </w:r>
          </w:hyperlink>
        </w:p>
        <w:p w14:paraId="069B35D5" w14:textId="21DEAE32" w:rsidR="00032854" w:rsidRPr="003A1613" w:rsidRDefault="007C7A32">
          <w:pPr>
            <w:pStyle w:val="21"/>
            <w:tabs>
              <w:tab w:val="right" w:leader="dot" w:pos="9343"/>
            </w:tabs>
            <w:rPr>
              <w:rFonts w:eastAsiaTheme="minorEastAsia" w:cstheme="minorBidi"/>
              <w:b w:val="0"/>
              <w:bCs w:val="0"/>
              <w:noProof/>
              <w:sz w:val="28"/>
              <w:szCs w:val="28"/>
            </w:rPr>
          </w:pPr>
          <w:hyperlink w:anchor="_Toc480312001" w:history="1">
            <w:r w:rsidR="00032854" w:rsidRPr="003A1613">
              <w:rPr>
                <w:rStyle w:val="a3"/>
                <w:rFonts w:ascii="Times New Roman" w:hAnsi="Times New Roman"/>
                <w:b w:val="0"/>
                <w:noProof/>
                <w:sz w:val="28"/>
                <w:szCs w:val="28"/>
              </w:rPr>
              <w:t xml:space="preserve">1.1 Описание </w:t>
            </w:r>
            <w:r w:rsidR="000F73A8">
              <w:rPr>
                <w:rStyle w:val="a3"/>
                <w:rFonts w:ascii="Times New Roman" w:hAnsi="Times New Roman"/>
                <w:b w:val="0"/>
                <w:noProof/>
                <w:sz w:val="28"/>
                <w:szCs w:val="28"/>
                <w:lang w:val="en-US"/>
              </w:rPr>
              <w:t>IDE</w:t>
            </w:r>
            <w:r w:rsidR="00032854" w:rsidRPr="003A1613">
              <w:rPr>
                <w:b w:val="0"/>
                <w:noProof/>
                <w:webHidden/>
                <w:sz w:val="28"/>
                <w:szCs w:val="28"/>
              </w:rPr>
              <w:tab/>
            </w:r>
            <w:r w:rsidR="00032854" w:rsidRPr="003A1613">
              <w:rPr>
                <w:b w:val="0"/>
                <w:noProof/>
                <w:webHidden/>
                <w:sz w:val="28"/>
                <w:szCs w:val="28"/>
              </w:rPr>
              <w:fldChar w:fldCharType="begin"/>
            </w:r>
            <w:r w:rsidR="00032854" w:rsidRPr="003A1613">
              <w:rPr>
                <w:b w:val="0"/>
                <w:noProof/>
                <w:webHidden/>
                <w:sz w:val="28"/>
                <w:szCs w:val="28"/>
              </w:rPr>
              <w:instrText xml:space="preserve"> PAGEREF _Toc480312001 \h </w:instrText>
            </w:r>
            <w:r w:rsidR="00032854" w:rsidRPr="003A1613">
              <w:rPr>
                <w:b w:val="0"/>
                <w:noProof/>
                <w:webHidden/>
                <w:sz w:val="28"/>
                <w:szCs w:val="28"/>
              </w:rPr>
            </w:r>
            <w:r w:rsidR="00032854" w:rsidRPr="003A1613">
              <w:rPr>
                <w:b w:val="0"/>
                <w:noProof/>
                <w:webHidden/>
                <w:sz w:val="28"/>
                <w:szCs w:val="28"/>
              </w:rPr>
              <w:fldChar w:fldCharType="separate"/>
            </w:r>
            <w:r w:rsidR="00E97815" w:rsidRPr="003A1613">
              <w:rPr>
                <w:b w:val="0"/>
                <w:noProof/>
                <w:webHidden/>
                <w:sz w:val="28"/>
                <w:szCs w:val="28"/>
              </w:rPr>
              <w:t>4</w:t>
            </w:r>
            <w:r w:rsidR="00032854" w:rsidRPr="003A1613">
              <w:rPr>
                <w:b w:val="0"/>
                <w:noProof/>
                <w:webHidden/>
                <w:sz w:val="28"/>
                <w:szCs w:val="28"/>
              </w:rPr>
              <w:fldChar w:fldCharType="end"/>
            </w:r>
          </w:hyperlink>
        </w:p>
        <w:p w14:paraId="6CCFF6A0" w14:textId="54AFD245" w:rsidR="00032854" w:rsidRPr="003A1613" w:rsidRDefault="007C7A32">
          <w:pPr>
            <w:pStyle w:val="21"/>
            <w:tabs>
              <w:tab w:val="right" w:leader="dot" w:pos="9343"/>
            </w:tabs>
            <w:rPr>
              <w:rFonts w:eastAsiaTheme="minorEastAsia" w:cstheme="minorBidi"/>
              <w:b w:val="0"/>
              <w:bCs w:val="0"/>
              <w:noProof/>
              <w:sz w:val="28"/>
              <w:szCs w:val="28"/>
            </w:rPr>
          </w:pPr>
          <w:hyperlink w:anchor="_Toc480312004" w:history="1">
            <w:r w:rsidR="00032854" w:rsidRPr="003A1613">
              <w:rPr>
                <w:rStyle w:val="a3"/>
                <w:rFonts w:ascii="Times New Roman" w:hAnsi="Times New Roman"/>
                <w:b w:val="0"/>
                <w:noProof/>
                <w:sz w:val="28"/>
                <w:szCs w:val="28"/>
              </w:rPr>
              <w:t>2.</w:t>
            </w:r>
            <w:r w:rsidR="000F73A8">
              <w:rPr>
                <w:rStyle w:val="a3"/>
                <w:rFonts w:ascii="Times New Roman" w:hAnsi="Times New Roman"/>
                <w:b w:val="0"/>
                <w:noProof/>
                <w:sz w:val="28"/>
                <w:szCs w:val="28"/>
                <w:lang w:val="en-US"/>
              </w:rPr>
              <w:t xml:space="preserve"> </w:t>
            </w:r>
            <w:r w:rsidR="000F73A8">
              <w:rPr>
                <w:rStyle w:val="a3"/>
                <w:rFonts w:ascii="Times New Roman" w:hAnsi="Times New Roman"/>
                <w:b w:val="0"/>
                <w:noProof/>
                <w:sz w:val="28"/>
                <w:szCs w:val="28"/>
              </w:rPr>
              <w:t>Разработка программы</w:t>
            </w:r>
            <w:r w:rsidR="00032854" w:rsidRPr="003A1613">
              <w:rPr>
                <w:b w:val="0"/>
                <w:noProof/>
                <w:webHidden/>
                <w:sz w:val="28"/>
                <w:szCs w:val="28"/>
              </w:rPr>
              <w:tab/>
            </w:r>
            <w:r w:rsidR="000F73A8">
              <w:rPr>
                <w:b w:val="0"/>
                <w:noProof/>
                <w:webHidden/>
                <w:sz w:val="28"/>
                <w:szCs w:val="28"/>
              </w:rPr>
              <w:t>5</w:t>
            </w:r>
          </w:hyperlink>
        </w:p>
        <w:p w14:paraId="01354C0B" w14:textId="5CD4F355" w:rsidR="00032854" w:rsidRPr="003A1613" w:rsidRDefault="007C7A32">
          <w:pPr>
            <w:pStyle w:val="21"/>
            <w:tabs>
              <w:tab w:val="right" w:leader="dot" w:pos="9343"/>
            </w:tabs>
            <w:rPr>
              <w:rFonts w:eastAsiaTheme="minorEastAsia" w:cstheme="minorBidi"/>
              <w:b w:val="0"/>
              <w:bCs w:val="0"/>
              <w:noProof/>
              <w:sz w:val="28"/>
              <w:szCs w:val="28"/>
            </w:rPr>
          </w:pPr>
          <w:hyperlink w:anchor="_Toc480312005" w:history="1">
            <w:r w:rsidR="00032854" w:rsidRPr="003A1613">
              <w:rPr>
                <w:rStyle w:val="a3"/>
                <w:rFonts w:ascii="Times New Roman" w:hAnsi="Times New Roman"/>
                <w:b w:val="0"/>
                <w:noProof/>
                <w:sz w:val="28"/>
                <w:szCs w:val="28"/>
              </w:rPr>
              <w:t xml:space="preserve">2.1 </w:t>
            </w:r>
            <w:r w:rsidR="000F73A8">
              <w:rPr>
                <w:rStyle w:val="a3"/>
                <w:rFonts w:ascii="Times New Roman" w:hAnsi="Times New Roman"/>
                <w:b w:val="0"/>
                <w:noProof/>
                <w:sz w:val="28"/>
                <w:szCs w:val="28"/>
              </w:rPr>
              <w:t>Создание проекта</w:t>
            </w:r>
            <w:r w:rsidR="00032854" w:rsidRPr="003A1613">
              <w:rPr>
                <w:b w:val="0"/>
                <w:noProof/>
                <w:webHidden/>
                <w:sz w:val="28"/>
                <w:szCs w:val="28"/>
              </w:rPr>
              <w:tab/>
            </w:r>
            <w:r w:rsidR="000F73A8">
              <w:rPr>
                <w:b w:val="0"/>
                <w:noProof/>
                <w:webHidden/>
                <w:sz w:val="28"/>
                <w:szCs w:val="28"/>
              </w:rPr>
              <w:t>5</w:t>
            </w:r>
          </w:hyperlink>
        </w:p>
        <w:p w14:paraId="107FF4A2" w14:textId="29E11008" w:rsidR="00032854" w:rsidRPr="003A1613" w:rsidRDefault="007C7A32">
          <w:pPr>
            <w:pStyle w:val="21"/>
            <w:tabs>
              <w:tab w:val="right" w:leader="dot" w:pos="9343"/>
            </w:tabs>
            <w:rPr>
              <w:rFonts w:eastAsiaTheme="minorEastAsia" w:cstheme="minorBidi"/>
              <w:b w:val="0"/>
              <w:bCs w:val="0"/>
              <w:noProof/>
              <w:sz w:val="28"/>
              <w:szCs w:val="28"/>
            </w:rPr>
          </w:pPr>
          <w:hyperlink w:anchor="_Toc480312007" w:history="1">
            <w:r w:rsidR="000F73A8">
              <w:rPr>
                <w:rStyle w:val="a3"/>
                <w:rFonts w:ascii="Times New Roman" w:hAnsi="Times New Roman"/>
                <w:b w:val="0"/>
                <w:noProof/>
                <w:sz w:val="28"/>
                <w:szCs w:val="28"/>
              </w:rPr>
              <w:t>2.2 Проектный файл</w:t>
            </w:r>
            <w:r w:rsidR="00032854" w:rsidRPr="003A1613">
              <w:rPr>
                <w:b w:val="0"/>
                <w:noProof/>
                <w:webHidden/>
                <w:sz w:val="28"/>
                <w:szCs w:val="28"/>
              </w:rPr>
              <w:tab/>
            </w:r>
            <w:r w:rsidR="000F73A8">
              <w:rPr>
                <w:b w:val="0"/>
                <w:noProof/>
                <w:webHidden/>
                <w:sz w:val="28"/>
                <w:szCs w:val="28"/>
              </w:rPr>
              <w:t>6</w:t>
            </w:r>
          </w:hyperlink>
        </w:p>
        <w:p w14:paraId="17D8A96B" w14:textId="7CB17E2A" w:rsidR="00032854" w:rsidRPr="003A1613" w:rsidRDefault="007C7A32">
          <w:pPr>
            <w:pStyle w:val="21"/>
            <w:tabs>
              <w:tab w:val="right" w:leader="dot" w:pos="9343"/>
            </w:tabs>
            <w:rPr>
              <w:rFonts w:eastAsiaTheme="minorEastAsia" w:cstheme="minorBidi"/>
              <w:b w:val="0"/>
              <w:bCs w:val="0"/>
              <w:noProof/>
              <w:sz w:val="28"/>
              <w:szCs w:val="28"/>
            </w:rPr>
          </w:pPr>
          <w:hyperlink w:anchor="_Toc480312008" w:history="1">
            <w:r w:rsidR="000F73A8">
              <w:rPr>
                <w:rStyle w:val="a3"/>
                <w:rFonts w:ascii="Times New Roman" w:hAnsi="Times New Roman"/>
                <w:b w:val="0"/>
                <w:noProof/>
                <w:sz w:val="28"/>
                <w:szCs w:val="28"/>
              </w:rPr>
              <w:t>2.3</w:t>
            </w:r>
            <w:r w:rsidR="00032854" w:rsidRPr="003A1613">
              <w:rPr>
                <w:rStyle w:val="a3"/>
                <w:rFonts w:ascii="Times New Roman" w:hAnsi="Times New Roman"/>
                <w:b w:val="0"/>
                <w:noProof/>
                <w:sz w:val="28"/>
                <w:szCs w:val="28"/>
              </w:rPr>
              <w:t xml:space="preserve"> </w:t>
            </w:r>
            <w:r w:rsidR="000F73A8">
              <w:rPr>
                <w:rStyle w:val="a3"/>
                <w:rFonts w:ascii="Times New Roman" w:hAnsi="Times New Roman"/>
                <w:b w:val="0"/>
                <w:noProof/>
                <w:sz w:val="28"/>
                <w:szCs w:val="28"/>
              </w:rPr>
              <w:t>Заголовочный файл</w:t>
            </w:r>
            <w:r w:rsidR="00032854" w:rsidRPr="003A1613">
              <w:rPr>
                <w:b w:val="0"/>
                <w:noProof/>
                <w:webHidden/>
                <w:sz w:val="28"/>
                <w:szCs w:val="28"/>
              </w:rPr>
              <w:tab/>
            </w:r>
            <w:r w:rsidR="000F73A8">
              <w:rPr>
                <w:b w:val="0"/>
                <w:noProof/>
                <w:webHidden/>
                <w:sz w:val="28"/>
                <w:szCs w:val="28"/>
              </w:rPr>
              <w:t>6</w:t>
            </w:r>
          </w:hyperlink>
        </w:p>
        <w:p w14:paraId="6DE83B0B" w14:textId="3EB38F7F" w:rsidR="00032854" w:rsidRPr="003A1613" w:rsidRDefault="007C7A32">
          <w:pPr>
            <w:pStyle w:val="21"/>
            <w:tabs>
              <w:tab w:val="right" w:leader="dot" w:pos="9343"/>
            </w:tabs>
            <w:rPr>
              <w:rFonts w:eastAsiaTheme="minorEastAsia" w:cstheme="minorBidi"/>
              <w:b w:val="0"/>
              <w:bCs w:val="0"/>
              <w:noProof/>
              <w:sz w:val="28"/>
              <w:szCs w:val="28"/>
            </w:rPr>
          </w:pPr>
          <w:hyperlink w:anchor="_Toc480312009" w:history="1">
            <w:r w:rsidR="000F73A8">
              <w:rPr>
                <w:rStyle w:val="a3"/>
                <w:rFonts w:ascii="Times New Roman" w:hAnsi="Times New Roman"/>
                <w:b w:val="0"/>
                <w:noProof/>
                <w:sz w:val="28"/>
                <w:szCs w:val="28"/>
              </w:rPr>
              <w:t>2.4</w:t>
            </w:r>
            <w:r w:rsidR="00032854" w:rsidRPr="003A1613">
              <w:rPr>
                <w:rStyle w:val="a3"/>
                <w:rFonts w:ascii="Times New Roman" w:hAnsi="Times New Roman"/>
                <w:b w:val="0"/>
                <w:noProof/>
                <w:sz w:val="28"/>
                <w:szCs w:val="28"/>
              </w:rPr>
              <w:t xml:space="preserve"> </w:t>
            </w:r>
            <w:r w:rsidR="000F73A8">
              <w:rPr>
                <w:rStyle w:val="a3"/>
                <w:rFonts w:ascii="Times New Roman" w:hAnsi="Times New Roman"/>
                <w:b w:val="0"/>
                <w:noProof/>
                <w:sz w:val="28"/>
                <w:szCs w:val="28"/>
              </w:rPr>
              <w:t>Главный файл</w:t>
            </w:r>
            <w:r w:rsidR="00032854" w:rsidRPr="003A1613">
              <w:rPr>
                <w:b w:val="0"/>
                <w:noProof/>
                <w:webHidden/>
                <w:sz w:val="28"/>
                <w:szCs w:val="28"/>
              </w:rPr>
              <w:tab/>
            </w:r>
            <w:r w:rsidR="000F73A8">
              <w:rPr>
                <w:b w:val="0"/>
                <w:noProof/>
                <w:webHidden/>
                <w:sz w:val="28"/>
                <w:szCs w:val="28"/>
              </w:rPr>
              <w:t>7</w:t>
            </w:r>
          </w:hyperlink>
        </w:p>
        <w:p w14:paraId="2E8A3A2F" w14:textId="2F8A17AC" w:rsidR="000F73A8" w:rsidRPr="003A1613" w:rsidRDefault="007C7A32" w:rsidP="000F73A8">
          <w:pPr>
            <w:pStyle w:val="21"/>
            <w:tabs>
              <w:tab w:val="right" w:leader="dot" w:pos="9343"/>
            </w:tabs>
            <w:rPr>
              <w:rFonts w:eastAsiaTheme="minorEastAsia" w:cstheme="minorBidi"/>
              <w:b w:val="0"/>
              <w:bCs w:val="0"/>
              <w:noProof/>
              <w:sz w:val="28"/>
              <w:szCs w:val="28"/>
            </w:rPr>
          </w:pPr>
          <w:hyperlink w:anchor="_Toc480312014" w:history="1"/>
          <w:hyperlink w:anchor="_Toc480312009" w:history="1">
            <w:r w:rsidR="000F73A8">
              <w:rPr>
                <w:rStyle w:val="a3"/>
                <w:rFonts w:ascii="Times New Roman" w:hAnsi="Times New Roman"/>
                <w:b w:val="0"/>
                <w:noProof/>
                <w:sz w:val="28"/>
                <w:szCs w:val="28"/>
              </w:rPr>
              <w:t>2.</w:t>
            </w:r>
            <w:r w:rsidR="000F73A8">
              <w:rPr>
                <w:rStyle w:val="a3"/>
                <w:rFonts w:ascii="Times New Roman" w:hAnsi="Times New Roman"/>
                <w:b w:val="0"/>
                <w:noProof/>
                <w:sz w:val="28"/>
                <w:szCs w:val="28"/>
              </w:rPr>
              <w:t>5</w:t>
            </w:r>
            <w:r w:rsidR="000F73A8" w:rsidRPr="003A1613">
              <w:rPr>
                <w:rStyle w:val="a3"/>
                <w:rFonts w:ascii="Times New Roman" w:hAnsi="Times New Roman"/>
                <w:b w:val="0"/>
                <w:noProof/>
                <w:sz w:val="28"/>
                <w:szCs w:val="28"/>
              </w:rPr>
              <w:t xml:space="preserve"> </w:t>
            </w:r>
            <w:r w:rsidR="000F73A8">
              <w:rPr>
                <w:rStyle w:val="a3"/>
                <w:rFonts w:ascii="Times New Roman" w:hAnsi="Times New Roman"/>
                <w:b w:val="0"/>
                <w:noProof/>
                <w:sz w:val="28"/>
                <w:szCs w:val="28"/>
              </w:rPr>
              <w:t>Г</w:t>
            </w:r>
            <w:r w:rsidR="000F73A8">
              <w:rPr>
                <w:rStyle w:val="a3"/>
                <w:rFonts w:ascii="Times New Roman" w:hAnsi="Times New Roman"/>
                <w:b w:val="0"/>
                <w:noProof/>
                <w:sz w:val="28"/>
                <w:szCs w:val="28"/>
              </w:rPr>
              <w:t>рафический интерфейс</w:t>
            </w:r>
            <w:r w:rsidR="000F73A8" w:rsidRPr="003A1613">
              <w:rPr>
                <w:b w:val="0"/>
                <w:noProof/>
                <w:webHidden/>
                <w:sz w:val="28"/>
                <w:szCs w:val="28"/>
              </w:rPr>
              <w:tab/>
            </w:r>
            <w:r w:rsidR="000F73A8">
              <w:rPr>
                <w:b w:val="0"/>
                <w:noProof/>
                <w:webHidden/>
                <w:sz w:val="28"/>
                <w:szCs w:val="28"/>
              </w:rPr>
              <w:t>10</w:t>
            </w:r>
          </w:hyperlink>
        </w:p>
        <w:p w14:paraId="40C84343" w14:textId="21852521" w:rsidR="00032854" w:rsidRPr="003A1613" w:rsidRDefault="007C7A32">
          <w:pPr>
            <w:pStyle w:val="21"/>
            <w:tabs>
              <w:tab w:val="right" w:leader="dot" w:pos="9343"/>
            </w:tabs>
            <w:rPr>
              <w:rFonts w:eastAsiaTheme="minorEastAsia" w:cstheme="minorBidi"/>
              <w:b w:val="0"/>
              <w:bCs w:val="0"/>
              <w:noProof/>
              <w:sz w:val="28"/>
              <w:szCs w:val="28"/>
            </w:rPr>
          </w:pPr>
          <w:hyperlink w:anchor="_Toc480312016" w:history="1">
            <w:r w:rsidR="000F73A8">
              <w:rPr>
                <w:rStyle w:val="a3"/>
                <w:rFonts w:ascii="Times New Roman" w:hAnsi="Times New Roman"/>
                <w:b w:val="0"/>
                <w:noProof/>
                <w:sz w:val="28"/>
                <w:szCs w:val="28"/>
              </w:rPr>
              <w:t>2.6 Функционал программы</w:t>
            </w:r>
            <w:r w:rsidR="00032854" w:rsidRPr="003A1613">
              <w:rPr>
                <w:b w:val="0"/>
                <w:noProof/>
                <w:webHidden/>
                <w:sz w:val="28"/>
                <w:szCs w:val="28"/>
              </w:rPr>
              <w:tab/>
            </w:r>
            <w:r w:rsidR="000F73A8">
              <w:rPr>
                <w:b w:val="0"/>
                <w:noProof/>
                <w:webHidden/>
                <w:sz w:val="28"/>
                <w:szCs w:val="28"/>
              </w:rPr>
              <w:t>10</w:t>
            </w:r>
          </w:hyperlink>
        </w:p>
        <w:p w14:paraId="2B624964" w14:textId="7D9D9A39" w:rsidR="00032854" w:rsidRPr="003A1613" w:rsidRDefault="007C7A32" w:rsidP="000F73A8">
          <w:pPr>
            <w:pStyle w:val="21"/>
            <w:tabs>
              <w:tab w:val="right" w:leader="dot" w:pos="9343"/>
            </w:tabs>
            <w:rPr>
              <w:rFonts w:eastAsiaTheme="minorEastAsia" w:cstheme="minorBidi"/>
              <w:b w:val="0"/>
              <w:bCs w:val="0"/>
              <w:noProof/>
              <w:sz w:val="28"/>
              <w:szCs w:val="28"/>
            </w:rPr>
          </w:pPr>
          <w:hyperlink w:anchor="_Toc480312019" w:history="1">
            <w:r w:rsidR="00032854" w:rsidRPr="003A1613">
              <w:rPr>
                <w:rStyle w:val="a3"/>
                <w:rFonts w:ascii="Times New Roman" w:hAnsi="Times New Roman"/>
                <w:b w:val="0"/>
                <w:noProof/>
                <w:sz w:val="28"/>
                <w:szCs w:val="28"/>
              </w:rPr>
              <w:t>2.</w:t>
            </w:r>
            <w:r w:rsidR="000F73A8">
              <w:rPr>
                <w:rStyle w:val="a3"/>
                <w:rFonts w:ascii="Times New Roman" w:hAnsi="Times New Roman"/>
                <w:b w:val="0"/>
                <w:noProof/>
                <w:sz w:val="28"/>
                <w:szCs w:val="28"/>
              </w:rPr>
              <w:t>6.1</w:t>
            </w:r>
            <w:r w:rsidR="00032854" w:rsidRPr="003A1613">
              <w:rPr>
                <w:rStyle w:val="a3"/>
                <w:rFonts w:ascii="Times New Roman" w:hAnsi="Times New Roman"/>
                <w:b w:val="0"/>
                <w:noProof/>
                <w:sz w:val="28"/>
                <w:szCs w:val="28"/>
              </w:rPr>
              <w:t xml:space="preserve"> </w:t>
            </w:r>
            <w:r w:rsidR="000F73A8">
              <w:rPr>
                <w:rStyle w:val="a3"/>
                <w:rFonts w:ascii="Times New Roman" w:hAnsi="Times New Roman"/>
                <w:b w:val="0"/>
                <w:noProof/>
                <w:sz w:val="28"/>
                <w:szCs w:val="28"/>
              </w:rPr>
              <w:t>Взаимодействие с пользователем</w:t>
            </w:r>
            <w:r w:rsidR="00032854" w:rsidRPr="003A1613">
              <w:rPr>
                <w:b w:val="0"/>
                <w:noProof/>
                <w:webHidden/>
                <w:sz w:val="28"/>
                <w:szCs w:val="28"/>
              </w:rPr>
              <w:tab/>
            </w:r>
            <w:r w:rsidR="00032854" w:rsidRPr="003A1613">
              <w:rPr>
                <w:b w:val="0"/>
                <w:noProof/>
                <w:webHidden/>
                <w:sz w:val="28"/>
                <w:szCs w:val="28"/>
              </w:rPr>
              <w:fldChar w:fldCharType="begin"/>
            </w:r>
            <w:r w:rsidR="00032854" w:rsidRPr="003A1613">
              <w:rPr>
                <w:b w:val="0"/>
                <w:noProof/>
                <w:webHidden/>
                <w:sz w:val="28"/>
                <w:szCs w:val="28"/>
              </w:rPr>
              <w:instrText xml:space="preserve"> PAGEREF _Toc480312019 \h </w:instrText>
            </w:r>
            <w:r w:rsidR="00032854" w:rsidRPr="003A1613">
              <w:rPr>
                <w:b w:val="0"/>
                <w:noProof/>
                <w:webHidden/>
                <w:sz w:val="28"/>
                <w:szCs w:val="28"/>
              </w:rPr>
            </w:r>
            <w:r w:rsidR="00032854" w:rsidRPr="003A1613">
              <w:rPr>
                <w:b w:val="0"/>
                <w:noProof/>
                <w:webHidden/>
                <w:sz w:val="28"/>
                <w:szCs w:val="28"/>
              </w:rPr>
              <w:fldChar w:fldCharType="separate"/>
            </w:r>
            <w:r w:rsidR="00E97815" w:rsidRPr="003A1613">
              <w:rPr>
                <w:b w:val="0"/>
                <w:noProof/>
                <w:webHidden/>
                <w:sz w:val="28"/>
                <w:szCs w:val="28"/>
              </w:rPr>
              <w:t>11</w:t>
            </w:r>
            <w:r w:rsidR="00032854" w:rsidRPr="003A1613">
              <w:rPr>
                <w:b w:val="0"/>
                <w:noProof/>
                <w:webHidden/>
                <w:sz w:val="28"/>
                <w:szCs w:val="28"/>
              </w:rPr>
              <w:fldChar w:fldCharType="end"/>
            </w:r>
          </w:hyperlink>
        </w:p>
        <w:p w14:paraId="74A65578" w14:textId="4CC8CC63" w:rsidR="00032854" w:rsidRPr="003A1613" w:rsidRDefault="007C7A32">
          <w:pPr>
            <w:pStyle w:val="21"/>
            <w:tabs>
              <w:tab w:val="right" w:leader="dot" w:pos="9343"/>
            </w:tabs>
            <w:rPr>
              <w:rFonts w:eastAsiaTheme="minorEastAsia" w:cstheme="minorBidi"/>
              <w:b w:val="0"/>
              <w:bCs w:val="0"/>
              <w:noProof/>
              <w:sz w:val="28"/>
              <w:szCs w:val="28"/>
            </w:rPr>
          </w:pPr>
          <w:hyperlink w:anchor="_Toc480312022" w:history="1">
            <w:r w:rsidR="000F73A8">
              <w:rPr>
                <w:rStyle w:val="a3"/>
                <w:rFonts w:ascii="Times New Roman" w:hAnsi="Times New Roman"/>
                <w:b w:val="0"/>
                <w:noProof/>
                <w:sz w:val="28"/>
                <w:szCs w:val="28"/>
              </w:rPr>
              <w:t>2.6.2</w:t>
            </w:r>
            <w:r w:rsidR="00032854" w:rsidRPr="003A1613">
              <w:rPr>
                <w:rStyle w:val="a3"/>
                <w:rFonts w:ascii="Times New Roman" w:hAnsi="Times New Roman"/>
                <w:b w:val="0"/>
                <w:noProof/>
                <w:sz w:val="28"/>
                <w:szCs w:val="28"/>
              </w:rPr>
              <w:t xml:space="preserve"> </w:t>
            </w:r>
            <w:r w:rsidR="000F73A8">
              <w:rPr>
                <w:rStyle w:val="a3"/>
                <w:rFonts w:ascii="Times New Roman" w:hAnsi="Times New Roman"/>
                <w:b w:val="0"/>
                <w:noProof/>
                <w:sz w:val="28"/>
                <w:szCs w:val="28"/>
              </w:rPr>
              <w:t>Работа с файлом</w:t>
            </w:r>
            <w:r w:rsidR="00032854" w:rsidRPr="003A1613">
              <w:rPr>
                <w:b w:val="0"/>
                <w:noProof/>
                <w:webHidden/>
                <w:sz w:val="28"/>
                <w:szCs w:val="28"/>
              </w:rPr>
              <w:tab/>
            </w:r>
            <w:r w:rsidR="000F73A8">
              <w:rPr>
                <w:b w:val="0"/>
                <w:noProof/>
                <w:webHidden/>
                <w:sz w:val="28"/>
                <w:szCs w:val="28"/>
              </w:rPr>
              <w:t>13</w:t>
            </w:r>
          </w:hyperlink>
        </w:p>
        <w:p w14:paraId="5CEE7118" w14:textId="53B85B49" w:rsidR="00032854" w:rsidRPr="003A1613" w:rsidRDefault="007C7A32">
          <w:pPr>
            <w:pStyle w:val="21"/>
            <w:tabs>
              <w:tab w:val="right" w:leader="dot" w:pos="9343"/>
            </w:tabs>
            <w:rPr>
              <w:rFonts w:eastAsiaTheme="minorEastAsia" w:cstheme="minorBidi"/>
              <w:b w:val="0"/>
              <w:bCs w:val="0"/>
              <w:noProof/>
              <w:sz w:val="28"/>
              <w:szCs w:val="28"/>
            </w:rPr>
          </w:pPr>
          <w:hyperlink w:anchor="_Toc480312024" w:history="1">
            <w:r w:rsidR="000F73A8">
              <w:rPr>
                <w:rStyle w:val="a3"/>
                <w:rFonts w:ascii="Times New Roman" w:hAnsi="Times New Roman"/>
                <w:b w:val="0"/>
                <w:noProof/>
                <w:sz w:val="28"/>
                <w:szCs w:val="28"/>
              </w:rPr>
              <w:t>2.6.</w:t>
            </w:r>
            <w:r w:rsidR="00032854" w:rsidRPr="003A1613">
              <w:rPr>
                <w:rStyle w:val="a3"/>
                <w:rFonts w:ascii="Times New Roman" w:hAnsi="Times New Roman"/>
                <w:b w:val="0"/>
                <w:noProof/>
                <w:sz w:val="28"/>
                <w:szCs w:val="28"/>
              </w:rPr>
              <w:t xml:space="preserve">3 </w:t>
            </w:r>
            <w:r w:rsidR="000F73A8">
              <w:rPr>
                <w:rStyle w:val="a3"/>
                <w:rFonts w:ascii="Times New Roman" w:hAnsi="Times New Roman"/>
                <w:b w:val="0"/>
                <w:noProof/>
                <w:sz w:val="28"/>
                <w:szCs w:val="28"/>
              </w:rPr>
              <w:t>Подсчет ответов, вывод результатов</w:t>
            </w:r>
            <w:r w:rsidR="00032854" w:rsidRPr="003A1613">
              <w:rPr>
                <w:b w:val="0"/>
                <w:noProof/>
                <w:webHidden/>
                <w:sz w:val="28"/>
                <w:szCs w:val="28"/>
              </w:rPr>
              <w:tab/>
            </w:r>
            <w:r w:rsidR="000F73A8">
              <w:rPr>
                <w:b w:val="0"/>
                <w:noProof/>
                <w:webHidden/>
                <w:sz w:val="28"/>
                <w:szCs w:val="28"/>
              </w:rPr>
              <w:t>14</w:t>
            </w:r>
          </w:hyperlink>
        </w:p>
        <w:p w14:paraId="42758BC5" w14:textId="78DE9502" w:rsidR="00032854" w:rsidRPr="003A1613" w:rsidRDefault="007C7A32">
          <w:pPr>
            <w:pStyle w:val="21"/>
            <w:tabs>
              <w:tab w:val="right" w:leader="dot" w:pos="9343"/>
            </w:tabs>
            <w:rPr>
              <w:rFonts w:eastAsiaTheme="minorEastAsia" w:cstheme="minorBidi"/>
              <w:b w:val="0"/>
              <w:bCs w:val="0"/>
              <w:noProof/>
              <w:sz w:val="28"/>
              <w:szCs w:val="28"/>
            </w:rPr>
          </w:pPr>
          <w:hyperlink w:anchor="_Toc480312025" w:history="1">
            <w:r w:rsidR="000F73A8">
              <w:rPr>
                <w:rStyle w:val="a3"/>
                <w:rFonts w:ascii="Times New Roman" w:hAnsi="Times New Roman"/>
                <w:b w:val="0"/>
                <w:noProof/>
                <w:sz w:val="28"/>
                <w:szCs w:val="28"/>
              </w:rPr>
              <w:t>Заключение</w:t>
            </w:r>
            <w:r w:rsidR="00032854" w:rsidRPr="003A1613">
              <w:rPr>
                <w:b w:val="0"/>
                <w:noProof/>
                <w:webHidden/>
                <w:sz w:val="28"/>
                <w:szCs w:val="28"/>
              </w:rPr>
              <w:tab/>
            </w:r>
            <w:r w:rsidR="000F73A8">
              <w:rPr>
                <w:b w:val="0"/>
                <w:noProof/>
                <w:webHidden/>
                <w:sz w:val="28"/>
                <w:szCs w:val="28"/>
              </w:rPr>
              <w:t>15</w:t>
            </w:r>
          </w:hyperlink>
        </w:p>
        <w:p w14:paraId="327FED8B" w14:textId="64470089" w:rsidR="00032854" w:rsidRPr="003A1613" w:rsidRDefault="007C7A32">
          <w:pPr>
            <w:pStyle w:val="21"/>
            <w:tabs>
              <w:tab w:val="right" w:leader="dot" w:pos="9343"/>
            </w:tabs>
            <w:rPr>
              <w:rFonts w:eastAsiaTheme="minorEastAsia" w:cstheme="minorBidi"/>
              <w:b w:val="0"/>
              <w:bCs w:val="0"/>
              <w:noProof/>
              <w:sz w:val="28"/>
              <w:szCs w:val="28"/>
            </w:rPr>
          </w:pPr>
          <w:hyperlink w:anchor="_Toc480312026" w:history="1">
            <w:r w:rsidR="00032854" w:rsidRPr="003A1613">
              <w:rPr>
                <w:rStyle w:val="a3"/>
                <w:rFonts w:ascii="Times New Roman" w:hAnsi="Times New Roman"/>
                <w:b w:val="0"/>
                <w:noProof/>
                <w:sz w:val="28"/>
                <w:szCs w:val="28"/>
              </w:rPr>
              <w:t>Список использованных источников</w:t>
            </w:r>
            <w:r w:rsidR="00032854" w:rsidRPr="003A1613">
              <w:rPr>
                <w:b w:val="0"/>
                <w:noProof/>
                <w:webHidden/>
                <w:sz w:val="28"/>
                <w:szCs w:val="28"/>
              </w:rPr>
              <w:tab/>
            </w:r>
            <w:r w:rsidR="000F73A8">
              <w:rPr>
                <w:b w:val="0"/>
                <w:noProof/>
                <w:webHidden/>
                <w:sz w:val="28"/>
                <w:szCs w:val="28"/>
              </w:rPr>
              <w:t>16</w:t>
            </w:r>
          </w:hyperlink>
        </w:p>
        <w:p w14:paraId="38646B28" w14:textId="3508D839" w:rsidR="001026FF" w:rsidRPr="001E6F4C" w:rsidRDefault="001026FF">
          <w:pPr>
            <w:rPr>
              <w:b/>
              <w:bCs/>
              <w:noProof/>
              <w:sz w:val="28"/>
              <w:szCs w:val="28"/>
            </w:rPr>
          </w:pPr>
          <w:r w:rsidRPr="003A1613">
            <w:rPr>
              <w:bCs/>
              <w:noProof/>
              <w:sz w:val="28"/>
              <w:szCs w:val="28"/>
            </w:rPr>
            <w:fldChar w:fldCharType="end"/>
          </w:r>
        </w:p>
      </w:sdtContent>
    </w:sdt>
    <w:p w14:paraId="6DC5DE45" w14:textId="2BA39267" w:rsidR="00DF080E" w:rsidRPr="001E6F4C" w:rsidRDefault="00DF080E" w:rsidP="00386F2F">
      <w:pPr>
        <w:rPr>
          <w:sz w:val="28"/>
          <w:szCs w:val="28"/>
        </w:rPr>
      </w:pPr>
    </w:p>
    <w:p w14:paraId="4864B285" w14:textId="77777777" w:rsidR="00DF080E" w:rsidRPr="00DF080E" w:rsidRDefault="00DF080E" w:rsidP="00DF080E"/>
    <w:p w14:paraId="4E988C0D" w14:textId="77777777" w:rsidR="00DF080E" w:rsidRPr="00DF080E" w:rsidRDefault="00DF080E" w:rsidP="00DF080E"/>
    <w:p w14:paraId="69D87A66" w14:textId="77777777" w:rsidR="00DF080E" w:rsidRPr="00DF080E" w:rsidRDefault="00DF080E" w:rsidP="00DF080E"/>
    <w:p w14:paraId="1637F2F3" w14:textId="77777777" w:rsidR="00DF080E" w:rsidRPr="00DF080E" w:rsidRDefault="00DF080E" w:rsidP="00DF080E"/>
    <w:p w14:paraId="1675AB4D" w14:textId="77777777" w:rsidR="00DF080E" w:rsidRPr="00DF080E" w:rsidRDefault="00DF080E" w:rsidP="00DF080E"/>
    <w:p w14:paraId="257C5858" w14:textId="77777777" w:rsidR="00DF080E" w:rsidRPr="00DF080E" w:rsidRDefault="00DF080E" w:rsidP="00DF080E"/>
    <w:p w14:paraId="319F15C1" w14:textId="77777777" w:rsidR="00DF080E" w:rsidRPr="00DF080E" w:rsidRDefault="00DF080E" w:rsidP="00DF080E"/>
    <w:p w14:paraId="40C7E785" w14:textId="77777777" w:rsidR="00DF080E" w:rsidRPr="00DF080E" w:rsidRDefault="00DF080E" w:rsidP="00DF080E"/>
    <w:p w14:paraId="1D592C28" w14:textId="77777777" w:rsidR="00DF080E" w:rsidRPr="00DF080E" w:rsidRDefault="00DF080E" w:rsidP="00DF080E"/>
    <w:p w14:paraId="6E023A88" w14:textId="77777777" w:rsidR="00DF080E" w:rsidRPr="00DF080E" w:rsidRDefault="00DF080E" w:rsidP="00DF080E"/>
    <w:p w14:paraId="3261E5CF" w14:textId="77777777" w:rsidR="00DF080E" w:rsidRPr="00DF080E" w:rsidRDefault="00DF080E" w:rsidP="00DF080E"/>
    <w:p w14:paraId="29BBE733" w14:textId="77777777" w:rsidR="00DF080E" w:rsidRPr="00DF080E" w:rsidRDefault="00DF080E" w:rsidP="00DF080E"/>
    <w:p w14:paraId="50407041" w14:textId="77777777" w:rsidR="00DF080E" w:rsidRPr="00DF080E" w:rsidRDefault="00DF080E" w:rsidP="00DF080E"/>
    <w:p w14:paraId="7471E2E0" w14:textId="77777777" w:rsidR="00DF080E" w:rsidRPr="00DF080E" w:rsidRDefault="00DF080E" w:rsidP="00DF080E"/>
    <w:p w14:paraId="029BECBE" w14:textId="77777777" w:rsidR="00DF080E" w:rsidRPr="00DF080E" w:rsidRDefault="00DF080E" w:rsidP="00DF080E"/>
    <w:p w14:paraId="53312914" w14:textId="77777777" w:rsidR="00DF080E" w:rsidRPr="00DF080E" w:rsidRDefault="00DF080E" w:rsidP="00DF080E"/>
    <w:p w14:paraId="7FDB0CF9" w14:textId="77777777" w:rsidR="00DF080E" w:rsidRPr="00DF080E" w:rsidRDefault="00DF080E" w:rsidP="00DF080E"/>
    <w:p w14:paraId="04DA8D7D" w14:textId="77777777" w:rsidR="00DF080E" w:rsidRPr="00DF080E" w:rsidRDefault="00DF080E" w:rsidP="00DF080E"/>
    <w:p w14:paraId="3D344BD7" w14:textId="4F72A1D1" w:rsidR="001026FF" w:rsidRPr="00DF080E" w:rsidRDefault="00DF080E" w:rsidP="00DF080E">
      <w:pPr>
        <w:tabs>
          <w:tab w:val="left" w:pos="6407"/>
        </w:tabs>
      </w:pPr>
      <w:r>
        <w:tab/>
      </w:r>
    </w:p>
    <w:p w14:paraId="0D7EFD02" w14:textId="425C77A3" w:rsidR="00386F2F" w:rsidRDefault="00726EF2" w:rsidP="00726EF2">
      <w:pPr>
        <w:pStyle w:val="2"/>
        <w:pageBreakBefore/>
        <w:tabs>
          <w:tab w:val="left" w:pos="0"/>
        </w:tabs>
        <w:jc w:val="center"/>
        <w:rPr>
          <w:rFonts w:ascii="Times New Roman" w:hAnsi="Times New Roman" w:cs="Times New Roman"/>
          <w:i w:val="0"/>
        </w:rPr>
      </w:pPr>
      <w:bookmarkStart w:id="0" w:name="_Toc480311999"/>
      <w:r>
        <w:rPr>
          <w:rFonts w:ascii="Times New Roman" w:hAnsi="Times New Roman" w:cs="Times New Roman"/>
          <w:i w:val="0"/>
        </w:rPr>
        <w:lastRenderedPageBreak/>
        <w:t>Введение</w:t>
      </w:r>
      <w:bookmarkEnd w:id="0"/>
    </w:p>
    <w:p w14:paraId="129EBAE7" w14:textId="77777777" w:rsidR="00726EF2" w:rsidRPr="00726EF2" w:rsidRDefault="00726EF2" w:rsidP="00726EF2"/>
    <w:p w14:paraId="5BBCDD83" w14:textId="000F3546" w:rsidR="00386F2F" w:rsidRDefault="00587EC5" w:rsidP="00386F2F">
      <w:pPr>
        <w:ind w:firstLine="900"/>
        <w:jc w:val="both"/>
        <w:rPr>
          <w:sz w:val="28"/>
          <w:szCs w:val="28"/>
        </w:rPr>
      </w:pPr>
      <w:r>
        <w:rPr>
          <w:sz w:val="28"/>
          <w:szCs w:val="28"/>
        </w:rPr>
        <w:t xml:space="preserve">О необходимости существования подобной программы я </w:t>
      </w:r>
      <w:r w:rsidR="00AB3D9A">
        <w:rPr>
          <w:sz w:val="28"/>
          <w:szCs w:val="28"/>
        </w:rPr>
        <w:t xml:space="preserve">начала </w:t>
      </w:r>
      <w:r w:rsidR="005C7090">
        <w:rPr>
          <w:sz w:val="28"/>
          <w:szCs w:val="28"/>
        </w:rPr>
        <w:t>задумываться еще</w:t>
      </w:r>
      <w:r>
        <w:rPr>
          <w:sz w:val="28"/>
          <w:szCs w:val="28"/>
        </w:rPr>
        <w:t xml:space="preserve"> будуч</w:t>
      </w:r>
      <w:r w:rsidR="00942F6F">
        <w:rPr>
          <w:sz w:val="28"/>
          <w:szCs w:val="28"/>
        </w:rPr>
        <w:t>и учащейся</w:t>
      </w:r>
      <w:r>
        <w:rPr>
          <w:sz w:val="28"/>
          <w:szCs w:val="28"/>
        </w:rPr>
        <w:t xml:space="preserve"> средн</w:t>
      </w:r>
      <w:r w:rsidR="00942F6F">
        <w:rPr>
          <w:sz w:val="28"/>
          <w:szCs w:val="28"/>
        </w:rPr>
        <w:t>ей</w:t>
      </w:r>
      <w:r>
        <w:rPr>
          <w:sz w:val="28"/>
          <w:szCs w:val="28"/>
        </w:rPr>
        <w:t xml:space="preserve"> </w:t>
      </w:r>
      <w:r w:rsidR="00942F6F">
        <w:rPr>
          <w:sz w:val="28"/>
          <w:szCs w:val="28"/>
        </w:rPr>
        <w:t>школы</w:t>
      </w:r>
      <w:r>
        <w:rPr>
          <w:sz w:val="28"/>
          <w:szCs w:val="28"/>
        </w:rPr>
        <w:t xml:space="preserve">. Мне показалось, что система </w:t>
      </w:r>
      <w:r w:rsidR="00347E1B">
        <w:rPr>
          <w:sz w:val="28"/>
          <w:szCs w:val="28"/>
        </w:rPr>
        <w:t>тестирования</w:t>
      </w:r>
      <w:r w:rsidR="00942F6F">
        <w:rPr>
          <w:sz w:val="28"/>
          <w:szCs w:val="28"/>
        </w:rPr>
        <w:t xml:space="preserve"> знаний учеников</w:t>
      </w:r>
      <w:r>
        <w:rPr>
          <w:sz w:val="28"/>
          <w:szCs w:val="28"/>
        </w:rPr>
        <w:t>, существующая в моей школе, далека от совершенства.</w:t>
      </w:r>
      <w:r w:rsidR="00AB3D9A">
        <w:rPr>
          <w:sz w:val="28"/>
          <w:szCs w:val="28"/>
        </w:rPr>
        <w:t xml:space="preserve"> Во-первых, банальная проверка усвоения материала прошлого занятия за</w:t>
      </w:r>
      <w:r w:rsidR="00347E1B">
        <w:rPr>
          <w:sz w:val="28"/>
          <w:szCs w:val="28"/>
        </w:rPr>
        <w:t>нимала около половины урока</w:t>
      </w:r>
      <w:r w:rsidR="00942F6F">
        <w:rPr>
          <w:sz w:val="28"/>
          <w:szCs w:val="28"/>
        </w:rPr>
        <w:t xml:space="preserve"> (раздача и сбор заданий и бланков, пояснение заданий, оформление бланков)</w:t>
      </w:r>
      <w:r w:rsidR="00942F6F" w:rsidRPr="00942F6F">
        <w:rPr>
          <w:sz w:val="28"/>
          <w:szCs w:val="28"/>
        </w:rPr>
        <w:t xml:space="preserve">. </w:t>
      </w:r>
      <w:r w:rsidR="00942F6F">
        <w:rPr>
          <w:sz w:val="28"/>
          <w:szCs w:val="28"/>
        </w:rPr>
        <w:t>Во-</w:t>
      </w:r>
      <w:r w:rsidR="002502B9">
        <w:rPr>
          <w:sz w:val="28"/>
          <w:szCs w:val="28"/>
        </w:rPr>
        <w:t>вторых, мы</w:t>
      </w:r>
      <w:r w:rsidR="00942F6F">
        <w:rPr>
          <w:sz w:val="28"/>
          <w:szCs w:val="28"/>
        </w:rPr>
        <w:t xml:space="preserve">, ученики, </w:t>
      </w:r>
      <w:r w:rsidR="00AB3D9A">
        <w:rPr>
          <w:sz w:val="28"/>
          <w:szCs w:val="28"/>
        </w:rPr>
        <w:t>прибегали к различным хитростям: от элементарного списывания, вплоть до поиска листка с правильными вариантами ответа в личных вещах учителя.</w:t>
      </w:r>
      <w:r>
        <w:rPr>
          <w:sz w:val="28"/>
          <w:szCs w:val="28"/>
        </w:rPr>
        <w:t xml:space="preserve"> </w:t>
      </w:r>
      <w:r w:rsidR="00942F6F">
        <w:rPr>
          <w:sz w:val="28"/>
          <w:szCs w:val="28"/>
        </w:rPr>
        <w:t xml:space="preserve">В-третьих, я предположила, что проверка бланков с ответами отнимает у </w:t>
      </w:r>
      <w:r w:rsidR="002502B9">
        <w:rPr>
          <w:sz w:val="28"/>
          <w:szCs w:val="28"/>
        </w:rPr>
        <w:t>преподавателя</w:t>
      </w:r>
      <w:r w:rsidR="00942F6F">
        <w:rPr>
          <w:sz w:val="28"/>
          <w:szCs w:val="28"/>
        </w:rPr>
        <w:t xml:space="preserve"> немало времени и сил, и, кроме того, человеческий фактор</w:t>
      </w:r>
      <w:r w:rsidR="002502B9">
        <w:rPr>
          <w:sz w:val="28"/>
          <w:szCs w:val="28"/>
        </w:rPr>
        <w:t xml:space="preserve"> не исключает наличие</w:t>
      </w:r>
      <w:r w:rsidR="00942F6F">
        <w:rPr>
          <w:sz w:val="28"/>
          <w:szCs w:val="28"/>
        </w:rPr>
        <w:t xml:space="preserve"> неточностей при проверке.</w:t>
      </w:r>
    </w:p>
    <w:p w14:paraId="43C4596B" w14:textId="2A3379DD" w:rsidR="00B34014" w:rsidRDefault="00B34014" w:rsidP="00CE1C38">
      <w:pPr>
        <w:ind w:firstLine="900"/>
        <w:jc w:val="both"/>
        <w:rPr>
          <w:sz w:val="28"/>
          <w:szCs w:val="28"/>
        </w:rPr>
      </w:pPr>
      <w:r>
        <w:rPr>
          <w:sz w:val="28"/>
          <w:szCs w:val="28"/>
        </w:rPr>
        <w:t xml:space="preserve">Благодаря </w:t>
      </w:r>
      <w:r w:rsidR="00A93C62">
        <w:rPr>
          <w:sz w:val="28"/>
          <w:szCs w:val="28"/>
        </w:rPr>
        <w:t>оснащению</w:t>
      </w:r>
      <w:r>
        <w:rPr>
          <w:sz w:val="28"/>
          <w:szCs w:val="28"/>
        </w:rPr>
        <w:t xml:space="preserve"> компьютерной техник</w:t>
      </w:r>
      <w:r w:rsidR="00A93C62">
        <w:rPr>
          <w:sz w:val="28"/>
          <w:szCs w:val="28"/>
        </w:rPr>
        <w:t>ой</w:t>
      </w:r>
      <w:r>
        <w:rPr>
          <w:sz w:val="28"/>
          <w:szCs w:val="28"/>
        </w:rPr>
        <w:t xml:space="preserve"> в средни</w:t>
      </w:r>
      <w:r w:rsidR="00A93C62">
        <w:rPr>
          <w:sz w:val="28"/>
          <w:szCs w:val="28"/>
        </w:rPr>
        <w:t>х</w:t>
      </w:r>
      <w:r>
        <w:rPr>
          <w:sz w:val="28"/>
          <w:szCs w:val="28"/>
        </w:rPr>
        <w:t xml:space="preserve"> общеобразовательны</w:t>
      </w:r>
      <w:r w:rsidR="00A93C62">
        <w:rPr>
          <w:sz w:val="28"/>
          <w:szCs w:val="28"/>
        </w:rPr>
        <w:t>х</w:t>
      </w:r>
      <w:r>
        <w:rPr>
          <w:sz w:val="28"/>
          <w:szCs w:val="28"/>
        </w:rPr>
        <w:t xml:space="preserve"> учебны</w:t>
      </w:r>
      <w:r w:rsidR="00A93C62">
        <w:rPr>
          <w:sz w:val="28"/>
          <w:szCs w:val="28"/>
        </w:rPr>
        <w:t>х</w:t>
      </w:r>
      <w:r>
        <w:rPr>
          <w:sz w:val="28"/>
          <w:szCs w:val="28"/>
        </w:rPr>
        <w:t xml:space="preserve"> заведени</w:t>
      </w:r>
      <w:r w:rsidR="00A93C62">
        <w:rPr>
          <w:sz w:val="28"/>
          <w:szCs w:val="28"/>
        </w:rPr>
        <w:t>й</w:t>
      </w:r>
      <w:r>
        <w:rPr>
          <w:sz w:val="28"/>
          <w:szCs w:val="28"/>
        </w:rPr>
        <w:t xml:space="preserve"> (к прошлому году почти все кабинеты моей школы в большей или меньшей степени были о</w:t>
      </w:r>
      <w:r w:rsidR="00CE1C38">
        <w:rPr>
          <w:sz w:val="28"/>
          <w:szCs w:val="28"/>
        </w:rPr>
        <w:t xml:space="preserve">борудованы компьютерами), появилась возможность, даже необходимость </w:t>
      </w:r>
      <w:r>
        <w:rPr>
          <w:sz w:val="28"/>
          <w:szCs w:val="28"/>
        </w:rPr>
        <w:t>внедрени</w:t>
      </w:r>
      <w:r w:rsidR="00CE1C38">
        <w:rPr>
          <w:sz w:val="28"/>
          <w:szCs w:val="28"/>
        </w:rPr>
        <w:t>я</w:t>
      </w:r>
      <w:r>
        <w:rPr>
          <w:sz w:val="28"/>
          <w:szCs w:val="28"/>
        </w:rPr>
        <w:t xml:space="preserve"> её непосредственно в учебный процесс.</w:t>
      </w:r>
      <w:r w:rsidR="00CE1C38">
        <w:rPr>
          <w:sz w:val="28"/>
          <w:szCs w:val="28"/>
        </w:rPr>
        <w:t xml:space="preserve"> </w:t>
      </w:r>
      <w:r>
        <w:rPr>
          <w:sz w:val="28"/>
          <w:szCs w:val="28"/>
        </w:rPr>
        <w:t>Выполнение тестов в программе,</w:t>
      </w:r>
      <w:r w:rsidR="00CE1C38">
        <w:rPr>
          <w:sz w:val="28"/>
          <w:szCs w:val="28"/>
        </w:rPr>
        <w:t xml:space="preserve"> представленной в данной курсовой работе, решило бы все проблемы, отмеченные в предыдущем абзаце. </w:t>
      </w:r>
    </w:p>
    <w:p w14:paraId="13D6DC32" w14:textId="60E006EB" w:rsidR="00A93C62" w:rsidRDefault="00A93C62" w:rsidP="00CE1C38">
      <w:pPr>
        <w:ind w:firstLine="900"/>
        <w:jc w:val="both"/>
        <w:rPr>
          <w:sz w:val="28"/>
          <w:szCs w:val="28"/>
        </w:rPr>
      </w:pPr>
      <w:r>
        <w:rPr>
          <w:sz w:val="28"/>
          <w:szCs w:val="28"/>
        </w:rPr>
        <w:t xml:space="preserve">Приступив к разработке программы, я поняла, что не стоит ограничивать сферу ее применения учреждениями среднего образования, ведь подобная программа упростила бы </w:t>
      </w:r>
      <w:r w:rsidR="00D51A47">
        <w:rPr>
          <w:sz w:val="28"/>
          <w:szCs w:val="28"/>
        </w:rPr>
        <w:t>процесс проверки знаний в ССУЗах и В</w:t>
      </w:r>
      <w:r>
        <w:rPr>
          <w:sz w:val="28"/>
          <w:szCs w:val="28"/>
        </w:rPr>
        <w:t>УЗах,</w:t>
      </w:r>
      <w:r w:rsidR="00D51A47">
        <w:rPr>
          <w:sz w:val="28"/>
          <w:szCs w:val="28"/>
        </w:rPr>
        <w:t xml:space="preserve"> а </w:t>
      </w:r>
      <w:r w:rsidR="00486F95">
        <w:rPr>
          <w:sz w:val="28"/>
          <w:szCs w:val="28"/>
        </w:rPr>
        <w:t>также</w:t>
      </w:r>
      <w:r>
        <w:rPr>
          <w:sz w:val="28"/>
          <w:szCs w:val="28"/>
        </w:rPr>
        <w:t xml:space="preserve"> </w:t>
      </w:r>
      <w:r w:rsidR="00486F95">
        <w:rPr>
          <w:sz w:val="28"/>
          <w:szCs w:val="28"/>
        </w:rPr>
        <w:t xml:space="preserve">в </w:t>
      </w:r>
      <w:r>
        <w:rPr>
          <w:sz w:val="28"/>
          <w:szCs w:val="28"/>
        </w:rPr>
        <w:t>автошколах и прочих специализированных учебных заведениях.</w:t>
      </w:r>
    </w:p>
    <w:p w14:paraId="15D7A9C7" w14:textId="7DF25F99" w:rsidR="00A93C62" w:rsidRDefault="00A93C62" w:rsidP="00CE1C38">
      <w:pPr>
        <w:ind w:firstLine="900"/>
        <w:jc w:val="both"/>
        <w:rPr>
          <w:sz w:val="28"/>
          <w:szCs w:val="28"/>
        </w:rPr>
      </w:pPr>
      <w:r>
        <w:rPr>
          <w:sz w:val="28"/>
          <w:szCs w:val="28"/>
        </w:rPr>
        <w:t xml:space="preserve">Таким образом, целью данной курсовой работы стало создание программы – универсальной </w:t>
      </w:r>
      <w:r w:rsidR="00D51A47">
        <w:rPr>
          <w:sz w:val="28"/>
          <w:szCs w:val="28"/>
        </w:rPr>
        <w:t>системы</w:t>
      </w:r>
      <w:r w:rsidR="00AC3299">
        <w:rPr>
          <w:sz w:val="28"/>
          <w:szCs w:val="28"/>
        </w:rPr>
        <w:t xml:space="preserve"> автоматизированного</w:t>
      </w:r>
      <w:r>
        <w:rPr>
          <w:sz w:val="28"/>
          <w:szCs w:val="28"/>
        </w:rPr>
        <w:t xml:space="preserve"> тестирования знаний. </w:t>
      </w:r>
    </w:p>
    <w:p w14:paraId="72AA2640" w14:textId="6A4C8CD7" w:rsidR="00D04C1E" w:rsidRDefault="00AC3299" w:rsidP="00386F2F">
      <w:pPr>
        <w:ind w:firstLine="900"/>
        <w:jc w:val="both"/>
        <w:rPr>
          <w:sz w:val="28"/>
          <w:szCs w:val="28"/>
        </w:rPr>
      </w:pPr>
      <w:r>
        <w:rPr>
          <w:sz w:val="28"/>
          <w:szCs w:val="28"/>
        </w:rPr>
        <w:t xml:space="preserve">Я </w:t>
      </w:r>
      <w:r w:rsidR="00D04C1E">
        <w:rPr>
          <w:sz w:val="28"/>
          <w:szCs w:val="28"/>
        </w:rPr>
        <w:t>решила использовать</w:t>
      </w:r>
      <w:r>
        <w:rPr>
          <w:sz w:val="28"/>
          <w:szCs w:val="28"/>
        </w:rPr>
        <w:t xml:space="preserve"> объектно-ориентированный язык </w:t>
      </w:r>
      <w:r w:rsidR="00D04C1E">
        <w:rPr>
          <w:sz w:val="28"/>
          <w:szCs w:val="28"/>
        </w:rPr>
        <w:t>С++,</w:t>
      </w:r>
      <w:r>
        <w:rPr>
          <w:sz w:val="28"/>
          <w:szCs w:val="28"/>
        </w:rPr>
        <w:t xml:space="preserve"> так как</w:t>
      </w:r>
      <w:r w:rsidR="00070AE9">
        <w:rPr>
          <w:sz w:val="28"/>
          <w:szCs w:val="28"/>
        </w:rPr>
        <w:t xml:space="preserve"> ООП является основой данной программы</w:t>
      </w:r>
      <w:r>
        <w:rPr>
          <w:sz w:val="28"/>
          <w:szCs w:val="28"/>
        </w:rPr>
        <w:t>. Преимуществом этого языка так же стал опыт работы с ним</w:t>
      </w:r>
      <w:r w:rsidR="00D04C1E">
        <w:rPr>
          <w:sz w:val="28"/>
          <w:szCs w:val="28"/>
        </w:rPr>
        <w:t xml:space="preserve"> на протяжении двух семестров.</w:t>
      </w:r>
      <w:r>
        <w:rPr>
          <w:sz w:val="28"/>
          <w:szCs w:val="28"/>
        </w:rPr>
        <w:t xml:space="preserve"> </w:t>
      </w:r>
    </w:p>
    <w:p w14:paraId="1C1BD805" w14:textId="7FB919A0" w:rsidR="00B84388" w:rsidRDefault="00023FCC" w:rsidP="00386F2F">
      <w:pPr>
        <w:ind w:firstLine="900"/>
        <w:jc w:val="both"/>
        <w:rPr>
          <w:sz w:val="28"/>
          <w:szCs w:val="28"/>
        </w:rPr>
      </w:pPr>
      <w:r>
        <w:rPr>
          <w:sz w:val="28"/>
          <w:szCs w:val="28"/>
        </w:rPr>
        <w:t>Касаемо среды разработки</w:t>
      </w:r>
      <w:r w:rsidR="00D04C1E">
        <w:rPr>
          <w:sz w:val="28"/>
          <w:szCs w:val="28"/>
        </w:rPr>
        <w:t>,</w:t>
      </w:r>
      <w:r w:rsidR="003E5F54">
        <w:rPr>
          <w:sz w:val="28"/>
          <w:szCs w:val="28"/>
        </w:rPr>
        <w:t xml:space="preserve"> мой выбор пал</w:t>
      </w:r>
      <w:r w:rsidR="003E5F54" w:rsidRPr="003E5F54">
        <w:rPr>
          <w:sz w:val="28"/>
          <w:szCs w:val="28"/>
        </w:rPr>
        <w:t xml:space="preserve"> </w:t>
      </w:r>
      <w:r>
        <w:rPr>
          <w:sz w:val="28"/>
          <w:szCs w:val="28"/>
        </w:rPr>
        <w:t xml:space="preserve">на кроссплатформенную интегрированную среду </w:t>
      </w:r>
      <w:r>
        <w:rPr>
          <w:sz w:val="28"/>
          <w:szCs w:val="28"/>
          <w:lang w:val="en-US"/>
        </w:rPr>
        <w:t>Qt</w:t>
      </w:r>
      <w:r w:rsidRPr="00023FCC">
        <w:rPr>
          <w:sz w:val="28"/>
          <w:szCs w:val="28"/>
        </w:rPr>
        <w:t xml:space="preserve"> </w:t>
      </w:r>
      <w:r>
        <w:rPr>
          <w:sz w:val="28"/>
          <w:szCs w:val="28"/>
          <w:lang w:val="en-US"/>
        </w:rPr>
        <w:t>Creator</w:t>
      </w:r>
      <w:r w:rsidR="00A13106">
        <w:rPr>
          <w:sz w:val="28"/>
          <w:szCs w:val="28"/>
        </w:rPr>
        <w:t xml:space="preserve">. </w:t>
      </w:r>
      <w:r>
        <w:rPr>
          <w:sz w:val="28"/>
          <w:szCs w:val="28"/>
        </w:rPr>
        <w:t xml:space="preserve">Данная </w:t>
      </w:r>
      <w:r>
        <w:rPr>
          <w:sz w:val="28"/>
          <w:szCs w:val="28"/>
          <w:lang w:val="en-US"/>
        </w:rPr>
        <w:t>IDE</w:t>
      </w:r>
      <w:r w:rsidRPr="00023FCC">
        <w:rPr>
          <w:sz w:val="28"/>
          <w:szCs w:val="28"/>
        </w:rPr>
        <w:t xml:space="preserve"> </w:t>
      </w:r>
      <w:r>
        <w:rPr>
          <w:sz w:val="28"/>
          <w:szCs w:val="28"/>
        </w:rPr>
        <w:t>предоставляет возможности как для создания новых приложений, так и для изменения уже существующих</w:t>
      </w:r>
      <w:r w:rsidR="009362A1">
        <w:rPr>
          <w:sz w:val="28"/>
          <w:szCs w:val="28"/>
        </w:rPr>
        <w:t xml:space="preserve">. </w:t>
      </w:r>
      <w:r w:rsidR="003E5F54">
        <w:rPr>
          <w:sz w:val="28"/>
          <w:szCs w:val="28"/>
        </w:rPr>
        <w:t xml:space="preserve"> Помимо э</w:t>
      </w:r>
      <w:r w:rsidR="009362A1">
        <w:rPr>
          <w:sz w:val="28"/>
          <w:szCs w:val="28"/>
        </w:rPr>
        <w:t xml:space="preserve">того, работа с </w:t>
      </w:r>
      <w:r>
        <w:rPr>
          <w:sz w:val="28"/>
          <w:szCs w:val="28"/>
          <w:lang w:val="en-US"/>
        </w:rPr>
        <w:t>Qt</w:t>
      </w:r>
      <w:r w:rsidRPr="00023FCC">
        <w:rPr>
          <w:sz w:val="28"/>
          <w:szCs w:val="28"/>
        </w:rPr>
        <w:t xml:space="preserve"> </w:t>
      </w:r>
      <w:r>
        <w:rPr>
          <w:sz w:val="28"/>
          <w:szCs w:val="28"/>
          <w:lang w:val="en-US"/>
        </w:rPr>
        <w:t>Creator</w:t>
      </w:r>
      <w:r w:rsidR="003E5F54">
        <w:rPr>
          <w:sz w:val="28"/>
          <w:szCs w:val="28"/>
        </w:rPr>
        <w:t xml:space="preserve"> знакома мне благодаря предмету ОАиП, что также повлияло на мой выбор.</w:t>
      </w:r>
    </w:p>
    <w:p w14:paraId="63B80E4D" w14:textId="77777777" w:rsidR="007A1754" w:rsidRDefault="007A1754" w:rsidP="007A1754">
      <w:pPr>
        <w:pStyle w:val="2"/>
        <w:keepNext w:val="0"/>
        <w:pageBreakBefore/>
        <w:tabs>
          <w:tab w:val="left" w:pos="0"/>
        </w:tabs>
        <w:jc w:val="center"/>
        <w:rPr>
          <w:i w:val="0"/>
          <w:lang w:val="en-US"/>
        </w:rPr>
      </w:pPr>
      <w:r w:rsidRPr="00FE462A">
        <w:rPr>
          <w:rFonts w:ascii="Times New Roman" w:hAnsi="Times New Roman"/>
          <w:i w:val="0"/>
          <w:iCs w:val="0"/>
        </w:rPr>
        <w:lastRenderedPageBreak/>
        <w:t xml:space="preserve">1. </w:t>
      </w:r>
      <w:r>
        <w:rPr>
          <w:rFonts w:ascii="Times New Roman" w:hAnsi="Times New Roman"/>
          <w:i w:val="0"/>
          <w:iCs w:val="0"/>
          <w:lang w:val="en-US"/>
        </w:rPr>
        <w:t>Qt Creator</w:t>
      </w:r>
    </w:p>
    <w:p w14:paraId="27098188" w14:textId="77777777" w:rsidR="007A1754" w:rsidRPr="00650ABE" w:rsidRDefault="007A1754" w:rsidP="007A1754">
      <w:pPr>
        <w:rPr>
          <w:lang w:val="en-US"/>
        </w:rPr>
      </w:pPr>
    </w:p>
    <w:p w14:paraId="32BB04EA" w14:textId="77777777" w:rsidR="007A1754" w:rsidRDefault="007A1754" w:rsidP="007A1754">
      <w:pPr>
        <w:pStyle w:val="2"/>
        <w:numPr>
          <w:ilvl w:val="3"/>
          <w:numId w:val="1"/>
        </w:numPr>
        <w:spacing w:before="0" w:after="0"/>
        <w:ind w:firstLine="709"/>
        <w:rPr>
          <w:rFonts w:ascii="Times New Roman" w:hAnsi="Times New Roman"/>
          <w:i w:val="0"/>
          <w:iCs w:val="0"/>
          <w:lang w:val="en-US"/>
        </w:rPr>
      </w:pPr>
      <w:r>
        <w:rPr>
          <w:rFonts w:ascii="Times New Roman" w:hAnsi="Times New Roman"/>
          <w:i w:val="0"/>
          <w:iCs w:val="0"/>
        </w:rPr>
        <w:t>1.1 Описание</w:t>
      </w:r>
      <w:r>
        <w:rPr>
          <w:rFonts w:ascii="Times New Roman" w:hAnsi="Times New Roman"/>
          <w:i w:val="0"/>
          <w:iCs w:val="0"/>
          <w:lang w:val="en-US"/>
        </w:rPr>
        <w:t xml:space="preserve"> IDE</w:t>
      </w:r>
    </w:p>
    <w:p w14:paraId="4BB85BED" w14:textId="77777777" w:rsidR="007A1754" w:rsidRPr="00650ABE" w:rsidRDefault="007A1754" w:rsidP="007A1754">
      <w:pPr>
        <w:rPr>
          <w:lang w:val="en-US"/>
        </w:rPr>
      </w:pPr>
    </w:p>
    <w:p w14:paraId="7AAB618B" w14:textId="77777777" w:rsidR="007A1754" w:rsidRDefault="007A1754" w:rsidP="007A1754">
      <w:pPr>
        <w:ind w:firstLine="709"/>
        <w:jc w:val="both"/>
        <w:rPr>
          <w:color w:val="000000"/>
          <w:sz w:val="28"/>
          <w:szCs w:val="28"/>
          <w:shd w:val="clear" w:color="auto" w:fill="FFFFFF"/>
        </w:rPr>
      </w:pPr>
      <w:r>
        <w:rPr>
          <w:b/>
          <w:sz w:val="28"/>
          <w:szCs w:val="28"/>
          <w:lang w:val="en-US"/>
        </w:rPr>
        <w:t>Qt</w:t>
      </w:r>
      <w:r w:rsidRPr="00023FCC">
        <w:rPr>
          <w:b/>
          <w:sz w:val="28"/>
          <w:szCs w:val="28"/>
        </w:rPr>
        <w:t xml:space="preserve"> </w:t>
      </w:r>
      <w:r>
        <w:rPr>
          <w:b/>
          <w:sz w:val="28"/>
          <w:szCs w:val="28"/>
          <w:lang w:val="en-US"/>
        </w:rPr>
        <w:t>Creator</w:t>
      </w:r>
      <w:r w:rsidRPr="00A76330">
        <w:rPr>
          <w:iCs/>
          <w:sz w:val="28"/>
          <w:szCs w:val="28"/>
        </w:rPr>
        <w:t xml:space="preserve"> —</w:t>
      </w:r>
      <w:r w:rsidRPr="00650ABE">
        <w:rPr>
          <w:iCs/>
          <w:sz w:val="28"/>
          <w:szCs w:val="28"/>
        </w:rPr>
        <w:t xml:space="preserve"> </w:t>
      </w:r>
      <w:r>
        <w:rPr>
          <w:iCs/>
          <w:sz w:val="28"/>
          <w:szCs w:val="28"/>
        </w:rPr>
        <w:t>э</w:t>
      </w:r>
      <w:r w:rsidRPr="00650ABE">
        <w:rPr>
          <w:color w:val="000000"/>
          <w:sz w:val="28"/>
          <w:szCs w:val="28"/>
          <w:shd w:val="clear" w:color="auto" w:fill="FFFFFF"/>
        </w:rPr>
        <w:t xml:space="preserve">то </w:t>
      </w:r>
      <w:r>
        <w:rPr>
          <w:color w:val="000000"/>
          <w:sz w:val="28"/>
          <w:szCs w:val="28"/>
          <w:shd w:val="clear" w:color="auto" w:fill="FFFFFF"/>
        </w:rPr>
        <w:t>мощная и современная</w:t>
      </w:r>
      <w:r w:rsidRPr="00650ABE">
        <w:rPr>
          <w:color w:val="000000"/>
          <w:sz w:val="28"/>
          <w:szCs w:val="28"/>
          <w:shd w:val="clear" w:color="auto" w:fill="FFFFFF"/>
        </w:rPr>
        <w:t xml:space="preserve"> интегрированная среда разработки </w:t>
      </w:r>
      <w:r>
        <w:rPr>
          <w:color w:val="000000"/>
          <w:sz w:val="28"/>
          <w:szCs w:val="28"/>
          <w:shd w:val="clear" w:color="auto" w:fill="FFFFFF"/>
        </w:rPr>
        <w:t>(</w:t>
      </w:r>
      <w:r>
        <w:rPr>
          <w:color w:val="000000"/>
          <w:sz w:val="28"/>
          <w:szCs w:val="28"/>
          <w:shd w:val="clear" w:color="auto" w:fill="FFFFFF"/>
          <w:lang w:val="en-US"/>
        </w:rPr>
        <w:t>IDE</w:t>
      </w:r>
      <w:r w:rsidRPr="00650ABE">
        <w:rPr>
          <w:color w:val="000000"/>
          <w:sz w:val="28"/>
          <w:szCs w:val="28"/>
          <w:shd w:val="clear" w:color="auto" w:fill="FFFFFF"/>
        </w:rPr>
        <w:t>),</w:t>
      </w:r>
      <w:r>
        <w:rPr>
          <w:color w:val="000000"/>
          <w:sz w:val="28"/>
          <w:szCs w:val="28"/>
          <w:shd w:val="clear" w:color="auto" w:fill="FFFFFF"/>
        </w:rPr>
        <w:t xml:space="preserve"> ориентированная на </w:t>
      </w:r>
      <w:r>
        <w:rPr>
          <w:color w:val="000000"/>
          <w:sz w:val="28"/>
          <w:szCs w:val="28"/>
          <w:shd w:val="clear" w:color="auto" w:fill="FFFFFF"/>
          <w:lang w:val="en-US"/>
        </w:rPr>
        <w:t>Qt</w:t>
      </w:r>
      <w:r w:rsidRPr="004F0056">
        <w:rPr>
          <w:color w:val="000000"/>
          <w:sz w:val="28"/>
          <w:szCs w:val="28"/>
          <w:shd w:val="clear" w:color="auto" w:fill="FFFFFF"/>
        </w:rPr>
        <w:t>-</w:t>
      </w:r>
      <w:r>
        <w:rPr>
          <w:color w:val="000000"/>
          <w:sz w:val="28"/>
          <w:szCs w:val="28"/>
          <w:shd w:val="clear" w:color="auto" w:fill="FFFFFF"/>
        </w:rPr>
        <w:t xml:space="preserve">проекты на C++, основным преимуществом которой является платформонезависимая реализация приложений. </w:t>
      </w:r>
    </w:p>
    <w:p w14:paraId="1BCA1885" w14:textId="77777777" w:rsidR="007A1754" w:rsidRPr="00E0442C" w:rsidRDefault="007A1754" w:rsidP="007A1754">
      <w:pPr>
        <w:ind w:firstLine="709"/>
        <w:jc w:val="both"/>
        <w:rPr>
          <w:b/>
          <w:bCs/>
          <w:color w:val="000000"/>
          <w:sz w:val="28"/>
          <w:szCs w:val="28"/>
          <w:shd w:val="clear" w:color="auto" w:fill="FFFFFF"/>
        </w:rPr>
      </w:pPr>
      <w:r>
        <w:rPr>
          <w:color w:val="000000"/>
          <w:sz w:val="28"/>
          <w:szCs w:val="28"/>
          <w:shd w:val="clear" w:color="auto" w:fill="FFFFFF"/>
        </w:rPr>
        <w:t>Очевидно, что за платформонезависимостью будущее программной индустрии, ведь позволив приложению работать под разными ОС, заметно увеличится количество пользователей; значительно сократится время разработки;</w:t>
      </w:r>
      <w:r w:rsidRPr="00E0442C">
        <w:rPr>
          <w:color w:val="000000"/>
          <w:sz w:val="28"/>
          <w:szCs w:val="28"/>
          <w:shd w:val="clear" w:color="auto" w:fill="FFFFFF"/>
        </w:rPr>
        <w:t xml:space="preserve"> </w:t>
      </w:r>
      <w:r>
        <w:rPr>
          <w:color w:val="000000"/>
          <w:sz w:val="28"/>
          <w:szCs w:val="28"/>
          <w:shd w:val="clear" w:color="auto" w:fill="FFFFFF"/>
        </w:rPr>
        <w:t>улучшится и качество приложения, так как появится возможность тестировать его на нескольких платформах, а ошибки будут исправляться централизованным путем в одном и том же исходном коде программы.</w:t>
      </w:r>
    </w:p>
    <w:p w14:paraId="331B6615" w14:textId="77777777" w:rsidR="007A1754" w:rsidRPr="00E0442C" w:rsidRDefault="007A1754" w:rsidP="007A1754">
      <w:pPr>
        <w:ind w:firstLine="709"/>
        <w:jc w:val="both"/>
        <w:rPr>
          <w:bCs/>
          <w:color w:val="000000"/>
          <w:sz w:val="28"/>
          <w:szCs w:val="28"/>
          <w:shd w:val="clear" w:color="auto" w:fill="FFFFFF"/>
        </w:rPr>
      </w:pPr>
      <w:r>
        <w:rPr>
          <w:bCs/>
          <w:color w:val="000000"/>
          <w:sz w:val="28"/>
          <w:szCs w:val="28"/>
          <w:shd w:val="clear" w:color="auto" w:fill="FFFFFF"/>
        </w:rPr>
        <w:t xml:space="preserve">Помимо этого, </w:t>
      </w:r>
      <w:r>
        <w:rPr>
          <w:bCs/>
          <w:color w:val="000000"/>
          <w:sz w:val="28"/>
          <w:szCs w:val="28"/>
          <w:shd w:val="clear" w:color="auto" w:fill="FFFFFF"/>
          <w:lang w:val="en-US"/>
        </w:rPr>
        <w:t>Qt</w:t>
      </w:r>
      <w:r w:rsidRPr="00E0442C">
        <w:rPr>
          <w:bCs/>
          <w:color w:val="000000"/>
          <w:sz w:val="28"/>
          <w:szCs w:val="28"/>
          <w:shd w:val="clear" w:color="auto" w:fill="FFFFFF"/>
        </w:rPr>
        <w:t xml:space="preserve"> </w:t>
      </w:r>
      <w:r>
        <w:rPr>
          <w:bCs/>
          <w:color w:val="000000"/>
          <w:sz w:val="28"/>
          <w:szCs w:val="28"/>
          <w:shd w:val="clear" w:color="auto" w:fill="FFFFFF"/>
          <w:lang w:val="en-US"/>
        </w:rPr>
        <w:t>Creator</w:t>
      </w:r>
      <w:r>
        <w:rPr>
          <w:bCs/>
          <w:color w:val="000000"/>
          <w:sz w:val="28"/>
          <w:szCs w:val="28"/>
          <w:shd w:val="clear" w:color="auto" w:fill="FFFFFF"/>
        </w:rPr>
        <w:t xml:space="preserve"> является мощной системой визуального объектно-ориентированного программирования, которая позволяет решать множество задач, а в частности</w:t>
      </w:r>
      <w:r w:rsidRPr="009D6613">
        <w:rPr>
          <w:bCs/>
          <w:color w:val="000000"/>
          <w:sz w:val="28"/>
          <w:szCs w:val="28"/>
          <w:shd w:val="clear" w:color="auto" w:fill="FFFFFF"/>
        </w:rPr>
        <w:t>:</w:t>
      </w:r>
    </w:p>
    <w:p w14:paraId="3D27FD36" w14:textId="77777777" w:rsidR="007A1754" w:rsidRPr="00F24DCD" w:rsidRDefault="007A1754" w:rsidP="007A1754">
      <w:pPr>
        <w:pStyle w:val="af4"/>
        <w:numPr>
          <w:ilvl w:val="0"/>
          <w:numId w:val="10"/>
        </w:numPr>
        <w:tabs>
          <w:tab w:val="left" w:pos="851"/>
        </w:tabs>
        <w:ind w:left="0" w:firstLine="709"/>
        <w:jc w:val="both"/>
        <w:rPr>
          <w:color w:val="000000"/>
          <w:sz w:val="28"/>
          <w:szCs w:val="28"/>
        </w:rPr>
      </w:pPr>
      <w:r>
        <w:rPr>
          <w:color w:val="000000"/>
          <w:sz w:val="28"/>
          <w:szCs w:val="28"/>
        </w:rPr>
        <w:t xml:space="preserve"> Создавать законченные приложения самой различной направленности (от вычислительных и логических, до графических и мультимедиа)</w:t>
      </w:r>
      <w:r w:rsidRPr="00F24DCD">
        <w:rPr>
          <w:color w:val="000000"/>
          <w:sz w:val="28"/>
          <w:szCs w:val="28"/>
        </w:rPr>
        <w:t xml:space="preserve"> для большинства современных операционных систем.</w:t>
      </w:r>
    </w:p>
    <w:p w14:paraId="4229C254" w14:textId="77777777" w:rsidR="007A1754" w:rsidRDefault="007A1754" w:rsidP="007A1754">
      <w:pPr>
        <w:pStyle w:val="af4"/>
        <w:numPr>
          <w:ilvl w:val="0"/>
          <w:numId w:val="10"/>
        </w:numPr>
        <w:tabs>
          <w:tab w:val="left" w:pos="851"/>
        </w:tabs>
        <w:ind w:left="0" w:firstLine="709"/>
        <w:jc w:val="both"/>
        <w:rPr>
          <w:color w:val="000000"/>
          <w:sz w:val="28"/>
          <w:szCs w:val="28"/>
        </w:rPr>
      </w:pPr>
      <w:r>
        <w:rPr>
          <w:color w:val="000000"/>
          <w:sz w:val="28"/>
          <w:szCs w:val="28"/>
        </w:rPr>
        <w:t xml:space="preserve"> Быстро создавать (даже начинающим программистам) профессионально выглядящий оконный интерфейс для любых приложений.</w:t>
      </w:r>
    </w:p>
    <w:p w14:paraId="5710F5D1" w14:textId="77777777" w:rsidR="007A1754" w:rsidRPr="00186F89" w:rsidRDefault="007A1754" w:rsidP="007A1754">
      <w:pPr>
        <w:pStyle w:val="af4"/>
        <w:numPr>
          <w:ilvl w:val="0"/>
          <w:numId w:val="10"/>
        </w:numPr>
        <w:tabs>
          <w:tab w:val="left" w:pos="851"/>
        </w:tabs>
        <w:ind w:left="0" w:firstLine="709"/>
        <w:jc w:val="both"/>
        <w:rPr>
          <w:color w:val="000000"/>
          <w:sz w:val="28"/>
          <w:szCs w:val="28"/>
        </w:rPr>
      </w:pPr>
      <w:r w:rsidRPr="00186F89">
        <w:rPr>
          <w:color w:val="000000"/>
          <w:sz w:val="28"/>
          <w:szCs w:val="28"/>
        </w:rPr>
        <w:t xml:space="preserve"> Не </w:t>
      </w:r>
      <w:r>
        <w:rPr>
          <w:color w:val="000000"/>
          <w:sz w:val="28"/>
          <w:szCs w:val="28"/>
        </w:rPr>
        <w:t>ограничивать возможности пользователя</w:t>
      </w:r>
      <w:r w:rsidRPr="00186F89">
        <w:rPr>
          <w:color w:val="000000"/>
          <w:sz w:val="28"/>
          <w:szCs w:val="28"/>
        </w:rPr>
        <w:t>.</w:t>
      </w:r>
      <w:r>
        <w:rPr>
          <w:color w:val="000000"/>
          <w:sz w:val="28"/>
          <w:szCs w:val="28"/>
        </w:rPr>
        <w:t xml:space="preserve"> Полная документация находится в открытом доступе, поэтому даже не обладая опытом работы в данной среде, легко узнавать и использовать новые компоненты и функции.</w:t>
      </w:r>
    </w:p>
    <w:p w14:paraId="40B342F2" w14:textId="123AE41D" w:rsidR="007A1754" w:rsidRDefault="007A1754" w:rsidP="007A1754">
      <w:pPr>
        <w:tabs>
          <w:tab w:val="left" w:pos="851"/>
        </w:tabs>
        <w:jc w:val="both"/>
        <w:rPr>
          <w:color w:val="000000"/>
          <w:sz w:val="28"/>
          <w:szCs w:val="28"/>
        </w:rPr>
      </w:pPr>
      <w:r>
        <w:rPr>
          <w:color w:val="000000"/>
          <w:sz w:val="28"/>
          <w:szCs w:val="28"/>
        </w:rPr>
        <w:tab/>
      </w:r>
      <w:r>
        <w:rPr>
          <w:color w:val="000000"/>
          <w:sz w:val="28"/>
          <w:szCs w:val="28"/>
          <w:lang w:val="en-US"/>
        </w:rPr>
        <w:t>Qt</w:t>
      </w:r>
      <w:r w:rsidRPr="00186F89">
        <w:rPr>
          <w:color w:val="000000"/>
          <w:sz w:val="28"/>
          <w:szCs w:val="28"/>
        </w:rPr>
        <w:t xml:space="preserve"> </w:t>
      </w:r>
      <w:r>
        <w:rPr>
          <w:color w:val="000000"/>
          <w:sz w:val="28"/>
          <w:szCs w:val="28"/>
          <w:lang w:val="en-US"/>
        </w:rPr>
        <w:t>Creator</w:t>
      </w:r>
      <w:r w:rsidRPr="008F3067">
        <w:rPr>
          <w:color w:val="000000"/>
          <w:sz w:val="28"/>
          <w:szCs w:val="28"/>
        </w:rPr>
        <w:t xml:space="preserve"> </w:t>
      </w:r>
      <w:r w:rsidRPr="00A76330">
        <w:rPr>
          <w:iCs/>
          <w:sz w:val="28"/>
          <w:szCs w:val="28"/>
        </w:rPr>
        <w:t>—</w:t>
      </w:r>
      <w:r w:rsidRPr="00650ABE">
        <w:rPr>
          <w:iCs/>
          <w:sz w:val="28"/>
          <w:szCs w:val="28"/>
        </w:rPr>
        <w:t xml:space="preserve"> </w:t>
      </w:r>
      <w:r>
        <w:rPr>
          <w:color w:val="000000"/>
          <w:sz w:val="28"/>
          <w:szCs w:val="28"/>
        </w:rPr>
        <w:t>чрезвычайно быстро развивающаяся система, так как ее создатели постоянно отслеживают все тенденции информационных технологий. Регулярно выпускаются новые версии</w:t>
      </w:r>
      <w:r w:rsidRPr="00D83EC3">
        <w:rPr>
          <w:color w:val="000000"/>
          <w:sz w:val="28"/>
          <w:szCs w:val="28"/>
        </w:rPr>
        <w:t xml:space="preserve"> </w:t>
      </w:r>
      <w:r>
        <w:rPr>
          <w:color w:val="000000"/>
          <w:sz w:val="28"/>
          <w:szCs w:val="28"/>
          <w:lang w:val="en-US"/>
        </w:rPr>
        <w:t>IDE</w:t>
      </w:r>
      <w:r w:rsidRPr="00D83EC3">
        <w:rPr>
          <w:color w:val="000000"/>
          <w:sz w:val="28"/>
          <w:szCs w:val="28"/>
        </w:rPr>
        <w:t xml:space="preserve"> </w:t>
      </w:r>
      <w:r>
        <w:rPr>
          <w:color w:val="000000"/>
          <w:sz w:val="28"/>
          <w:szCs w:val="28"/>
        </w:rPr>
        <w:t xml:space="preserve">и библиотеки </w:t>
      </w:r>
      <w:r>
        <w:rPr>
          <w:color w:val="000000"/>
          <w:sz w:val="28"/>
          <w:szCs w:val="28"/>
          <w:lang w:val="en-US"/>
        </w:rPr>
        <w:t>Qt</w:t>
      </w:r>
      <w:r>
        <w:rPr>
          <w:color w:val="000000"/>
          <w:sz w:val="28"/>
          <w:szCs w:val="28"/>
        </w:rPr>
        <w:t>.</w:t>
      </w:r>
      <w:r w:rsidR="002B4357">
        <w:rPr>
          <w:color w:val="000000"/>
          <w:sz w:val="28"/>
          <w:szCs w:val="28"/>
        </w:rPr>
        <w:t xml:space="preserve"> Бибилотека </w:t>
      </w:r>
      <w:r w:rsidR="002B4357">
        <w:rPr>
          <w:color w:val="000000"/>
          <w:sz w:val="28"/>
          <w:szCs w:val="28"/>
          <w:lang w:val="en-US"/>
        </w:rPr>
        <w:t>Qt</w:t>
      </w:r>
      <w:r w:rsidR="002B4357" w:rsidRPr="002B4357">
        <w:rPr>
          <w:color w:val="000000"/>
          <w:sz w:val="28"/>
          <w:szCs w:val="28"/>
        </w:rPr>
        <w:t xml:space="preserve"> </w:t>
      </w:r>
      <w:r w:rsidR="002B4357">
        <w:rPr>
          <w:color w:val="000000"/>
          <w:sz w:val="28"/>
          <w:szCs w:val="28"/>
        </w:rPr>
        <w:t>–</w:t>
      </w:r>
      <w:r w:rsidR="002B4357" w:rsidRPr="002B4357">
        <w:rPr>
          <w:color w:val="000000"/>
          <w:sz w:val="28"/>
          <w:szCs w:val="28"/>
        </w:rPr>
        <w:t xml:space="preserve"> </w:t>
      </w:r>
      <w:r w:rsidR="002B4357">
        <w:rPr>
          <w:color w:val="000000"/>
          <w:sz w:val="28"/>
          <w:szCs w:val="28"/>
        </w:rPr>
        <w:t>это более 500 классов, охватывающих большую часть функциональных возможностей операционных систем, предоставляющих разработчику мощные механизмы, расширяющие и упрощающие разработку приложений.</w:t>
      </w:r>
      <w:r>
        <w:rPr>
          <w:color w:val="000000"/>
          <w:sz w:val="28"/>
          <w:szCs w:val="28"/>
        </w:rPr>
        <w:t xml:space="preserve"> Данная библиотека использовалась при создании таких известных программ, как интернет-пейджер </w:t>
      </w:r>
      <w:r>
        <w:rPr>
          <w:color w:val="000000"/>
          <w:sz w:val="28"/>
          <w:szCs w:val="28"/>
          <w:lang w:val="en-US"/>
        </w:rPr>
        <w:t>Skype</w:t>
      </w:r>
      <w:r>
        <w:rPr>
          <w:color w:val="000000"/>
          <w:sz w:val="28"/>
          <w:szCs w:val="28"/>
        </w:rPr>
        <w:t xml:space="preserve">, предназначенный для голосовой связи </w:t>
      </w:r>
      <w:r>
        <w:rPr>
          <w:color w:val="000000"/>
          <w:sz w:val="28"/>
          <w:szCs w:val="28"/>
          <w:lang w:val="en-US"/>
        </w:rPr>
        <w:t>Voice</w:t>
      </w:r>
      <w:r w:rsidRPr="00F26C86">
        <w:rPr>
          <w:color w:val="000000"/>
          <w:sz w:val="28"/>
          <w:szCs w:val="28"/>
        </w:rPr>
        <w:t xml:space="preserve"> </w:t>
      </w:r>
      <w:r>
        <w:rPr>
          <w:color w:val="000000"/>
          <w:sz w:val="28"/>
          <w:szCs w:val="28"/>
          <w:lang w:val="en-US"/>
        </w:rPr>
        <w:t>Over</w:t>
      </w:r>
      <w:r w:rsidRPr="00F26C86">
        <w:rPr>
          <w:color w:val="000000"/>
          <w:sz w:val="28"/>
          <w:szCs w:val="28"/>
        </w:rPr>
        <w:t xml:space="preserve"> </w:t>
      </w:r>
      <w:r>
        <w:rPr>
          <w:color w:val="000000"/>
          <w:sz w:val="28"/>
          <w:szCs w:val="28"/>
          <w:lang w:val="en-US"/>
        </w:rPr>
        <w:t>IP</w:t>
      </w:r>
      <w:r>
        <w:rPr>
          <w:color w:val="000000"/>
          <w:sz w:val="28"/>
          <w:szCs w:val="28"/>
        </w:rPr>
        <w:t>, звонков на мобильные телефоны и проведения видеоконференций через интернет;</w:t>
      </w:r>
      <w:r w:rsidRPr="00F26C86">
        <w:rPr>
          <w:color w:val="000000"/>
          <w:sz w:val="28"/>
          <w:szCs w:val="28"/>
        </w:rPr>
        <w:t xml:space="preserve"> </w:t>
      </w:r>
      <w:r>
        <w:rPr>
          <w:color w:val="000000"/>
          <w:sz w:val="28"/>
          <w:szCs w:val="28"/>
          <w:lang w:val="en-US"/>
        </w:rPr>
        <w:t>Adobe</w:t>
      </w:r>
      <w:r w:rsidRPr="00F26C86">
        <w:rPr>
          <w:color w:val="000000"/>
          <w:sz w:val="28"/>
          <w:szCs w:val="28"/>
        </w:rPr>
        <w:t xml:space="preserve"> </w:t>
      </w:r>
      <w:r>
        <w:rPr>
          <w:color w:val="000000"/>
          <w:sz w:val="28"/>
          <w:szCs w:val="28"/>
          <w:lang w:val="en-US"/>
        </w:rPr>
        <w:t>Photoshop</w:t>
      </w:r>
      <w:r w:rsidRPr="00F26C86">
        <w:rPr>
          <w:color w:val="000000"/>
          <w:sz w:val="28"/>
          <w:szCs w:val="28"/>
        </w:rPr>
        <w:t xml:space="preserve"> </w:t>
      </w:r>
      <w:r>
        <w:rPr>
          <w:color w:val="000000"/>
          <w:sz w:val="28"/>
          <w:szCs w:val="28"/>
          <w:lang w:val="en-US"/>
        </w:rPr>
        <w:t>Album</w:t>
      </w:r>
      <w:r w:rsidRPr="00F26C86">
        <w:rPr>
          <w:color w:val="000000"/>
          <w:sz w:val="28"/>
          <w:szCs w:val="28"/>
        </w:rPr>
        <w:t xml:space="preserve"> </w:t>
      </w:r>
      <w:r>
        <w:rPr>
          <w:color w:val="000000"/>
          <w:sz w:val="28"/>
          <w:szCs w:val="28"/>
        </w:rPr>
        <w:t xml:space="preserve">для обработки растровых изображений; сетевая карта мира </w:t>
      </w:r>
      <w:r>
        <w:rPr>
          <w:color w:val="000000"/>
          <w:sz w:val="28"/>
          <w:szCs w:val="28"/>
          <w:lang w:val="en-US"/>
        </w:rPr>
        <w:t>Google</w:t>
      </w:r>
      <w:r w:rsidRPr="00F26C86">
        <w:rPr>
          <w:color w:val="000000"/>
          <w:sz w:val="28"/>
          <w:szCs w:val="28"/>
        </w:rPr>
        <w:t xml:space="preserve"> </w:t>
      </w:r>
      <w:r>
        <w:rPr>
          <w:color w:val="000000"/>
          <w:sz w:val="28"/>
          <w:szCs w:val="28"/>
          <w:lang w:val="en-US"/>
        </w:rPr>
        <w:t>Earth</w:t>
      </w:r>
      <w:r>
        <w:rPr>
          <w:color w:val="000000"/>
          <w:sz w:val="28"/>
          <w:szCs w:val="28"/>
        </w:rPr>
        <w:t>, которая помогает рассматривать интересующие участки нашей планеты с высоты до 200 м.</w:t>
      </w:r>
      <w:r w:rsidRPr="00F26C86">
        <w:rPr>
          <w:color w:val="000000"/>
          <w:sz w:val="28"/>
          <w:szCs w:val="28"/>
        </w:rPr>
        <w:t xml:space="preserve"> </w:t>
      </w:r>
    </w:p>
    <w:p w14:paraId="3F91B2D7" w14:textId="7EA98691" w:rsidR="007A1754" w:rsidRDefault="007A1754" w:rsidP="002B4357">
      <w:pPr>
        <w:tabs>
          <w:tab w:val="left" w:pos="851"/>
        </w:tabs>
        <w:jc w:val="both"/>
        <w:rPr>
          <w:color w:val="000000"/>
          <w:sz w:val="28"/>
          <w:szCs w:val="28"/>
        </w:rPr>
      </w:pPr>
      <w:r>
        <w:rPr>
          <w:color w:val="000000"/>
          <w:sz w:val="28"/>
          <w:szCs w:val="28"/>
        </w:rPr>
        <w:tab/>
        <w:t>В своей программе я также использовала данную библиотеку. Перейдем к рассмотрению её компонентов и описанию процесса создания программы.</w:t>
      </w:r>
    </w:p>
    <w:p w14:paraId="5386B4FA" w14:textId="77777777" w:rsidR="007A1754" w:rsidRDefault="007A1754" w:rsidP="007A1754">
      <w:pPr>
        <w:pStyle w:val="af4"/>
        <w:tabs>
          <w:tab w:val="left" w:pos="851"/>
        </w:tabs>
        <w:ind w:left="709"/>
        <w:jc w:val="both"/>
        <w:rPr>
          <w:color w:val="000000"/>
          <w:sz w:val="28"/>
          <w:szCs w:val="28"/>
        </w:rPr>
      </w:pPr>
    </w:p>
    <w:p w14:paraId="71D9B09C" w14:textId="77777777" w:rsidR="007A1754" w:rsidRDefault="007A1754" w:rsidP="007A1754">
      <w:pPr>
        <w:pStyle w:val="af4"/>
        <w:tabs>
          <w:tab w:val="left" w:pos="851"/>
        </w:tabs>
        <w:ind w:left="709"/>
        <w:jc w:val="both"/>
        <w:rPr>
          <w:color w:val="000000"/>
          <w:sz w:val="28"/>
          <w:szCs w:val="28"/>
        </w:rPr>
      </w:pPr>
    </w:p>
    <w:p w14:paraId="4759500D" w14:textId="77777777" w:rsidR="007A1754" w:rsidRDefault="007A1754" w:rsidP="007A1754">
      <w:pPr>
        <w:pStyle w:val="af4"/>
        <w:tabs>
          <w:tab w:val="left" w:pos="851"/>
        </w:tabs>
        <w:ind w:left="709"/>
        <w:jc w:val="both"/>
        <w:rPr>
          <w:color w:val="000000"/>
          <w:sz w:val="28"/>
          <w:szCs w:val="28"/>
        </w:rPr>
      </w:pPr>
    </w:p>
    <w:p w14:paraId="4860D478" w14:textId="77777777" w:rsidR="007A1754" w:rsidRDefault="007A1754" w:rsidP="007A1754">
      <w:pPr>
        <w:pStyle w:val="af4"/>
        <w:tabs>
          <w:tab w:val="left" w:pos="851"/>
        </w:tabs>
        <w:ind w:left="709"/>
        <w:jc w:val="both"/>
        <w:rPr>
          <w:color w:val="000000"/>
          <w:sz w:val="28"/>
          <w:szCs w:val="28"/>
        </w:rPr>
      </w:pPr>
    </w:p>
    <w:p w14:paraId="45C3DFF4" w14:textId="77777777" w:rsidR="007A1754" w:rsidRDefault="007A1754" w:rsidP="007A1754">
      <w:pPr>
        <w:pStyle w:val="2"/>
        <w:keepNext w:val="0"/>
        <w:pageBreakBefore/>
        <w:tabs>
          <w:tab w:val="left" w:pos="0"/>
        </w:tabs>
        <w:jc w:val="center"/>
        <w:rPr>
          <w:i w:val="0"/>
          <w:lang w:val="en-US"/>
        </w:rPr>
      </w:pPr>
      <w:r>
        <w:rPr>
          <w:rFonts w:ascii="Times New Roman" w:hAnsi="Times New Roman"/>
          <w:i w:val="0"/>
          <w:iCs w:val="0"/>
        </w:rPr>
        <w:lastRenderedPageBreak/>
        <w:t>2. Разработка программы</w:t>
      </w:r>
    </w:p>
    <w:p w14:paraId="06735DC0" w14:textId="77777777" w:rsidR="007A1754" w:rsidRPr="00650ABE" w:rsidRDefault="007A1754" w:rsidP="007A1754">
      <w:pPr>
        <w:rPr>
          <w:lang w:val="en-US"/>
        </w:rPr>
      </w:pPr>
    </w:p>
    <w:p w14:paraId="12E03484" w14:textId="77777777" w:rsidR="007A1754" w:rsidRDefault="007A1754" w:rsidP="007A1754">
      <w:pPr>
        <w:pStyle w:val="2"/>
        <w:numPr>
          <w:ilvl w:val="3"/>
          <w:numId w:val="1"/>
        </w:numPr>
        <w:spacing w:before="0" w:after="0"/>
        <w:ind w:firstLine="709"/>
        <w:rPr>
          <w:rFonts w:ascii="Times New Roman" w:hAnsi="Times New Roman"/>
          <w:i w:val="0"/>
          <w:iCs w:val="0"/>
          <w:lang w:val="en-US"/>
        </w:rPr>
      </w:pPr>
      <w:r>
        <w:rPr>
          <w:rFonts w:ascii="Times New Roman" w:hAnsi="Times New Roman"/>
          <w:i w:val="0"/>
          <w:iCs w:val="0"/>
        </w:rPr>
        <w:t>2.1 Создание проекта</w:t>
      </w:r>
    </w:p>
    <w:p w14:paraId="3E4B7469" w14:textId="77777777" w:rsidR="007A1754" w:rsidRPr="00650ABE" w:rsidRDefault="007A1754" w:rsidP="007A1754">
      <w:pPr>
        <w:rPr>
          <w:lang w:val="en-US"/>
        </w:rPr>
      </w:pPr>
    </w:p>
    <w:p w14:paraId="6FBDAC6B" w14:textId="77777777" w:rsidR="007A1754" w:rsidRDefault="007A1754" w:rsidP="007A1754">
      <w:pPr>
        <w:ind w:firstLine="709"/>
        <w:jc w:val="both"/>
        <w:rPr>
          <w:color w:val="000000"/>
          <w:sz w:val="28"/>
          <w:szCs w:val="28"/>
          <w:shd w:val="clear" w:color="auto" w:fill="FFFFFF"/>
        </w:rPr>
      </w:pPr>
      <w:r>
        <w:rPr>
          <w:color w:val="000000"/>
          <w:sz w:val="28"/>
          <w:szCs w:val="28"/>
          <w:shd w:val="clear" w:color="auto" w:fill="FFFFFF"/>
        </w:rPr>
        <w:t>Проект – это собрание файлов реализации, заголовочных файлов, ресурсов и файла описания проекта (</w:t>
      </w:r>
      <w:r>
        <w:rPr>
          <w:color w:val="000000"/>
          <w:sz w:val="28"/>
          <w:szCs w:val="28"/>
          <w:shd w:val="clear" w:color="auto" w:fill="FFFFFF"/>
          <w:lang w:val="en-US"/>
        </w:rPr>
        <w:t>pro</w:t>
      </w:r>
      <w:r w:rsidRPr="000313D3">
        <w:rPr>
          <w:color w:val="000000"/>
          <w:sz w:val="28"/>
          <w:szCs w:val="28"/>
          <w:shd w:val="clear" w:color="auto" w:fill="FFFFFF"/>
        </w:rPr>
        <w:t>-</w:t>
      </w:r>
      <w:r>
        <w:rPr>
          <w:color w:val="000000"/>
          <w:sz w:val="28"/>
          <w:szCs w:val="28"/>
          <w:shd w:val="clear" w:color="auto" w:fill="FFFFFF"/>
        </w:rPr>
        <w:t xml:space="preserve">файл). Для проектов не было придумано нового формата файла специально для среды </w:t>
      </w:r>
      <w:r>
        <w:rPr>
          <w:color w:val="000000"/>
          <w:sz w:val="28"/>
          <w:szCs w:val="28"/>
          <w:shd w:val="clear" w:color="auto" w:fill="FFFFFF"/>
          <w:lang w:val="en-US"/>
        </w:rPr>
        <w:t>Qt</w:t>
      </w:r>
      <w:r w:rsidRPr="000313D3">
        <w:rPr>
          <w:color w:val="000000"/>
          <w:sz w:val="28"/>
          <w:szCs w:val="28"/>
          <w:shd w:val="clear" w:color="auto" w:fill="FFFFFF"/>
        </w:rPr>
        <w:t xml:space="preserve"> </w:t>
      </w:r>
      <w:r>
        <w:rPr>
          <w:color w:val="000000"/>
          <w:sz w:val="28"/>
          <w:szCs w:val="28"/>
          <w:shd w:val="clear" w:color="auto" w:fill="FFFFFF"/>
          <w:lang w:val="en-US"/>
        </w:rPr>
        <w:t>Creator</w:t>
      </w:r>
      <w:r w:rsidRPr="000313D3">
        <w:rPr>
          <w:color w:val="000000"/>
          <w:sz w:val="28"/>
          <w:szCs w:val="28"/>
          <w:shd w:val="clear" w:color="auto" w:fill="FFFFFF"/>
        </w:rPr>
        <w:t>,</w:t>
      </w:r>
      <w:r>
        <w:rPr>
          <w:color w:val="000000"/>
          <w:sz w:val="28"/>
          <w:szCs w:val="28"/>
          <w:shd w:val="clear" w:color="auto" w:fill="FFFFFF"/>
        </w:rPr>
        <w:t xml:space="preserve"> поэтому в проекты можно загружать уже существующие </w:t>
      </w:r>
      <w:r>
        <w:rPr>
          <w:color w:val="000000"/>
          <w:sz w:val="28"/>
          <w:szCs w:val="28"/>
          <w:shd w:val="clear" w:color="auto" w:fill="FFFFFF"/>
          <w:lang w:val="en-US"/>
        </w:rPr>
        <w:t>pro</w:t>
      </w:r>
      <w:r w:rsidRPr="000313D3">
        <w:rPr>
          <w:color w:val="000000"/>
          <w:sz w:val="28"/>
          <w:szCs w:val="28"/>
          <w:shd w:val="clear" w:color="auto" w:fill="FFFFFF"/>
        </w:rPr>
        <w:t>-</w:t>
      </w:r>
      <w:r>
        <w:rPr>
          <w:color w:val="000000"/>
          <w:sz w:val="28"/>
          <w:szCs w:val="28"/>
          <w:shd w:val="clear" w:color="auto" w:fill="FFFFFF"/>
        </w:rPr>
        <w:t xml:space="preserve">файлы. </w:t>
      </w:r>
    </w:p>
    <w:p w14:paraId="5A8C81A0" w14:textId="77777777" w:rsidR="007A1754" w:rsidRDefault="007A1754" w:rsidP="007A1754">
      <w:pPr>
        <w:ind w:firstLine="709"/>
        <w:jc w:val="both"/>
        <w:rPr>
          <w:color w:val="000000"/>
          <w:sz w:val="28"/>
          <w:szCs w:val="28"/>
          <w:shd w:val="clear" w:color="auto" w:fill="FFFFFF"/>
        </w:rPr>
      </w:pPr>
      <w:r>
        <w:rPr>
          <w:color w:val="000000"/>
          <w:sz w:val="28"/>
          <w:szCs w:val="28"/>
          <w:shd w:val="clear" w:color="auto" w:fill="FFFFFF"/>
          <w:lang w:val="en-US"/>
        </w:rPr>
        <w:t>Qt</w:t>
      </w:r>
      <w:r w:rsidRPr="003A1613">
        <w:rPr>
          <w:color w:val="000000"/>
          <w:sz w:val="28"/>
          <w:szCs w:val="28"/>
          <w:shd w:val="clear" w:color="auto" w:fill="FFFFFF"/>
        </w:rPr>
        <w:t xml:space="preserve"> </w:t>
      </w:r>
      <w:r>
        <w:rPr>
          <w:color w:val="000000"/>
          <w:sz w:val="28"/>
          <w:szCs w:val="28"/>
          <w:shd w:val="clear" w:color="auto" w:fill="FFFFFF"/>
          <w:lang w:val="en-US"/>
        </w:rPr>
        <w:t>Creator</w:t>
      </w:r>
      <w:r w:rsidRPr="003A1613">
        <w:rPr>
          <w:color w:val="000000"/>
          <w:sz w:val="28"/>
          <w:szCs w:val="28"/>
          <w:shd w:val="clear" w:color="auto" w:fill="FFFFFF"/>
        </w:rPr>
        <w:t xml:space="preserve"> </w:t>
      </w:r>
      <w:r>
        <w:rPr>
          <w:color w:val="000000"/>
          <w:sz w:val="28"/>
          <w:szCs w:val="28"/>
          <w:shd w:val="clear" w:color="auto" w:fill="FFFFFF"/>
        </w:rPr>
        <w:t>предоставляет готовые шаблоны проектов, с помощью которых можно легко начать создание проекта. Шаблон – это «скелет», содержащий ресурсы, исходный текст и заголовочный файл.</w:t>
      </w:r>
    </w:p>
    <w:p w14:paraId="5B55C199" w14:textId="77777777" w:rsidR="007A1754" w:rsidRDefault="007A1754" w:rsidP="007A1754">
      <w:pPr>
        <w:ind w:firstLine="709"/>
        <w:jc w:val="both"/>
        <w:rPr>
          <w:color w:val="000000"/>
          <w:sz w:val="28"/>
          <w:szCs w:val="28"/>
          <w:shd w:val="clear" w:color="auto" w:fill="FFFFFF"/>
        </w:rPr>
      </w:pPr>
      <w:r>
        <w:rPr>
          <w:color w:val="000000"/>
          <w:sz w:val="28"/>
          <w:szCs w:val="28"/>
          <w:shd w:val="clear" w:color="auto" w:fill="FFFFFF"/>
        </w:rPr>
        <w:t xml:space="preserve">Перейдем непосредственно к созданию проекта. Для этого в меню </w:t>
      </w:r>
      <w:r w:rsidRPr="003A1613">
        <w:rPr>
          <w:b/>
          <w:color w:val="000000"/>
          <w:sz w:val="28"/>
          <w:szCs w:val="28"/>
          <w:shd w:val="clear" w:color="auto" w:fill="FFFFFF"/>
        </w:rPr>
        <w:t>Файл</w:t>
      </w:r>
      <w:r>
        <w:rPr>
          <w:color w:val="000000"/>
          <w:sz w:val="28"/>
          <w:szCs w:val="28"/>
          <w:shd w:val="clear" w:color="auto" w:fill="FFFFFF"/>
        </w:rPr>
        <w:t xml:space="preserve"> необходимо выбрать команду </w:t>
      </w:r>
      <w:r w:rsidRPr="003A1613">
        <w:rPr>
          <w:b/>
          <w:color w:val="000000"/>
          <w:sz w:val="28"/>
          <w:szCs w:val="28"/>
          <w:shd w:val="clear" w:color="auto" w:fill="FFFFFF"/>
        </w:rPr>
        <w:t>Новый проект или файл</w:t>
      </w:r>
      <w:r>
        <w:rPr>
          <w:color w:val="000000"/>
          <w:sz w:val="28"/>
          <w:szCs w:val="28"/>
          <w:shd w:val="clear" w:color="auto" w:fill="FFFFFF"/>
        </w:rPr>
        <w:t xml:space="preserve">, затем выбрать тип проекта – </w:t>
      </w:r>
      <w:r w:rsidRPr="003A1613">
        <w:rPr>
          <w:b/>
          <w:color w:val="000000"/>
          <w:sz w:val="28"/>
          <w:szCs w:val="28"/>
          <w:shd w:val="clear" w:color="auto" w:fill="FFFFFF"/>
        </w:rPr>
        <w:t xml:space="preserve">Проект </w:t>
      </w:r>
      <w:r w:rsidRPr="003A1613">
        <w:rPr>
          <w:b/>
          <w:color w:val="000000"/>
          <w:sz w:val="28"/>
          <w:szCs w:val="28"/>
          <w:shd w:val="clear" w:color="auto" w:fill="FFFFFF"/>
          <w:lang w:val="en-US"/>
        </w:rPr>
        <w:t>Qt</w:t>
      </w:r>
      <w:r w:rsidRPr="003A1613">
        <w:rPr>
          <w:b/>
          <w:color w:val="000000"/>
          <w:sz w:val="28"/>
          <w:szCs w:val="28"/>
          <w:shd w:val="clear" w:color="auto" w:fill="FFFFFF"/>
        </w:rPr>
        <w:t xml:space="preserve"> </w:t>
      </w:r>
      <w:r w:rsidRPr="003A1613">
        <w:rPr>
          <w:b/>
          <w:color w:val="000000"/>
          <w:sz w:val="28"/>
          <w:szCs w:val="28"/>
          <w:shd w:val="clear" w:color="auto" w:fill="FFFFFF"/>
          <w:lang w:val="en-US"/>
        </w:rPr>
        <w:t>Widget</w:t>
      </w:r>
      <w:r>
        <w:rPr>
          <w:b/>
          <w:color w:val="000000"/>
          <w:sz w:val="28"/>
          <w:szCs w:val="28"/>
          <w:shd w:val="clear" w:color="auto" w:fill="FFFFFF"/>
        </w:rPr>
        <w:t xml:space="preserve">. </w:t>
      </w:r>
      <w:r>
        <w:rPr>
          <w:color w:val="000000"/>
          <w:sz w:val="28"/>
          <w:szCs w:val="28"/>
          <w:shd w:val="clear" w:color="auto" w:fill="FFFFFF"/>
        </w:rPr>
        <w:t>В</w:t>
      </w:r>
      <w:r w:rsidRPr="00517868">
        <w:rPr>
          <w:color w:val="000000"/>
          <w:sz w:val="28"/>
          <w:szCs w:val="28"/>
          <w:shd w:val="clear" w:color="auto" w:fill="FFFFFF"/>
        </w:rPr>
        <w:t xml:space="preserve"> открывшемся диалоговом окне необходимо выбрать пункт</w:t>
      </w:r>
      <w:r>
        <w:rPr>
          <w:b/>
          <w:color w:val="000000"/>
          <w:sz w:val="28"/>
          <w:szCs w:val="28"/>
          <w:shd w:val="clear" w:color="auto" w:fill="FFFFFF"/>
        </w:rPr>
        <w:t xml:space="preserve"> </w:t>
      </w:r>
      <w:r>
        <w:rPr>
          <w:b/>
          <w:color w:val="000000"/>
          <w:sz w:val="28"/>
          <w:szCs w:val="28"/>
          <w:shd w:val="clear" w:color="auto" w:fill="FFFFFF"/>
          <w:lang w:val="en-US"/>
        </w:rPr>
        <w:t>GUI</w:t>
      </w:r>
      <w:r w:rsidRPr="003A1613">
        <w:rPr>
          <w:b/>
          <w:color w:val="000000"/>
          <w:sz w:val="28"/>
          <w:szCs w:val="28"/>
          <w:shd w:val="clear" w:color="auto" w:fill="FFFFFF"/>
        </w:rPr>
        <w:t xml:space="preserve"> (</w:t>
      </w:r>
      <w:r w:rsidRPr="00517868">
        <w:rPr>
          <w:sz w:val="28"/>
          <w:szCs w:val="28"/>
          <w:shd w:val="clear" w:color="auto" w:fill="FFFFFF"/>
        </w:rPr>
        <w:t>graphical user interface</w:t>
      </w:r>
      <w:r w:rsidRPr="003A1613">
        <w:rPr>
          <w:rFonts w:ascii="Arial" w:hAnsi="Arial" w:cs="Arial"/>
          <w:color w:val="545454"/>
          <w:shd w:val="clear" w:color="auto" w:fill="FFFFFF"/>
        </w:rPr>
        <w:t>)</w:t>
      </w:r>
      <w:r w:rsidRPr="003A1613">
        <w:rPr>
          <w:b/>
          <w:color w:val="000000"/>
          <w:sz w:val="28"/>
          <w:szCs w:val="28"/>
          <w:shd w:val="clear" w:color="auto" w:fill="FFFFFF"/>
        </w:rPr>
        <w:t xml:space="preserve"> </w:t>
      </w:r>
      <w:r>
        <w:rPr>
          <w:b/>
          <w:color w:val="000000"/>
          <w:sz w:val="28"/>
          <w:szCs w:val="28"/>
          <w:shd w:val="clear" w:color="auto" w:fill="FFFFFF"/>
        </w:rPr>
        <w:t xml:space="preserve">приложение </w:t>
      </w:r>
      <w:r>
        <w:rPr>
          <w:b/>
          <w:color w:val="000000"/>
          <w:sz w:val="28"/>
          <w:szCs w:val="28"/>
          <w:shd w:val="clear" w:color="auto" w:fill="FFFFFF"/>
          <w:lang w:val="en-US"/>
        </w:rPr>
        <w:t>Qt</w:t>
      </w:r>
      <w:r w:rsidRPr="00517868">
        <w:rPr>
          <w:b/>
          <w:color w:val="000000"/>
          <w:sz w:val="28"/>
          <w:szCs w:val="28"/>
          <w:shd w:val="clear" w:color="auto" w:fill="FFFFFF"/>
        </w:rPr>
        <w:t xml:space="preserve">. </w:t>
      </w:r>
      <w:r w:rsidRPr="003D4B53">
        <w:rPr>
          <w:color w:val="000000"/>
          <w:sz w:val="28"/>
          <w:szCs w:val="28"/>
          <w:shd w:val="clear" w:color="auto" w:fill="FFFFFF"/>
        </w:rPr>
        <w:t>В меню слева отобразятся компоненты проекта, переименуем и рассмотрим их (рис. 1).</w:t>
      </w:r>
    </w:p>
    <w:p w14:paraId="03F0E8B2" w14:textId="77777777" w:rsidR="007A1754" w:rsidRDefault="007A1754" w:rsidP="007A1754">
      <w:pPr>
        <w:ind w:firstLine="709"/>
        <w:jc w:val="both"/>
        <w:rPr>
          <w:color w:val="000000"/>
          <w:sz w:val="28"/>
          <w:szCs w:val="28"/>
          <w:shd w:val="clear" w:color="auto" w:fill="FFFFFF"/>
        </w:rPr>
      </w:pPr>
    </w:p>
    <w:p w14:paraId="4C1BAD89" w14:textId="77777777" w:rsidR="007A1754" w:rsidRPr="004E7214" w:rsidRDefault="007A1754" w:rsidP="007A1754">
      <w:pPr>
        <w:ind w:firstLine="709"/>
        <w:jc w:val="both"/>
        <w:rPr>
          <w:b/>
          <w:color w:val="000000"/>
          <w:sz w:val="28"/>
          <w:szCs w:val="28"/>
          <w:shd w:val="clear" w:color="auto" w:fill="FFFFFF"/>
        </w:rPr>
      </w:pPr>
      <w:r w:rsidRPr="00892F73">
        <w:rPr>
          <w:color w:val="000000"/>
          <w:sz w:val="28"/>
          <w:szCs w:val="28"/>
          <w:shd w:val="clear" w:color="auto" w:fill="FFFFFF"/>
        </w:rPr>
        <w:t xml:space="preserve">  </w:t>
      </w:r>
      <w:r w:rsidRPr="00892F73">
        <w:rPr>
          <w:color w:val="000000"/>
          <w:sz w:val="28"/>
          <w:szCs w:val="28"/>
          <w:shd w:val="clear" w:color="auto" w:fill="FFFFFF"/>
        </w:rPr>
        <w:tab/>
      </w:r>
      <w:r w:rsidRPr="00892F73">
        <w:rPr>
          <w:color w:val="000000"/>
          <w:sz w:val="28"/>
          <w:szCs w:val="28"/>
          <w:shd w:val="clear" w:color="auto" w:fill="FFFFFF"/>
        </w:rPr>
        <w:tab/>
      </w:r>
      <w:r w:rsidRPr="00892F73">
        <w:rPr>
          <w:color w:val="000000"/>
          <w:sz w:val="28"/>
          <w:szCs w:val="28"/>
          <w:shd w:val="clear" w:color="auto" w:fill="FFFFFF"/>
        </w:rPr>
        <w:tab/>
      </w:r>
      <w:r w:rsidRPr="004E7214">
        <w:rPr>
          <w:b/>
          <w:noProof/>
        </w:rPr>
        <w:drawing>
          <wp:inline distT="0" distB="0" distL="0" distR="0" wp14:anchorId="2C4A37FD" wp14:editId="3652B622">
            <wp:extent cx="2270760" cy="1962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760" cy="1962150"/>
                    </a:xfrm>
                    <a:prstGeom prst="rect">
                      <a:avLst/>
                    </a:prstGeom>
                  </pic:spPr>
                </pic:pic>
              </a:graphicData>
            </a:graphic>
          </wp:inline>
        </w:drawing>
      </w:r>
    </w:p>
    <w:p w14:paraId="5CDD3570" w14:textId="1D953B8F" w:rsidR="007A1754" w:rsidRPr="00B236B1" w:rsidRDefault="007A1754" w:rsidP="007A1754">
      <w:pPr>
        <w:pStyle w:val="af4"/>
        <w:tabs>
          <w:tab w:val="left" w:pos="851"/>
        </w:tabs>
        <w:ind w:left="709"/>
        <w:jc w:val="both"/>
        <w:rPr>
          <w:color w:val="000000"/>
          <w:sz w:val="28"/>
          <w:szCs w:val="28"/>
        </w:rPr>
      </w:pPr>
      <w:r w:rsidRPr="004E7214">
        <w:rPr>
          <w:b/>
          <w:color w:val="000000"/>
          <w:sz w:val="28"/>
          <w:szCs w:val="28"/>
        </w:rPr>
        <w:tab/>
      </w:r>
      <w:r w:rsidRPr="004E7214">
        <w:rPr>
          <w:b/>
          <w:color w:val="000000"/>
          <w:sz w:val="28"/>
          <w:szCs w:val="28"/>
        </w:rPr>
        <w:tab/>
      </w:r>
      <w:r w:rsidRPr="004E7214">
        <w:rPr>
          <w:b/>
          <w:color w:val="000000"/>
          <w:sz w:val="28"/>
          <w:szCs w:val="28"/>
        </w:rPr>
        <w:tab/>
      </w:r>
      <w:r w:rsidRPr="004E7214">
        <w:rPr>
          <w:b/>
          <w:color w:val="000000"/>
          <w:sz w:val="28"/>
          <w:szCs w:val="28"/>
        </w:rPr>
        <w:tab/>
      </w:r>
      <w:r>
        <w:rPr>
          <w:color w:val="000000"/>
          <w:sz w:val="28"/>
          <w:szCs w:val="28"/>
        </w:rPr>
        <w:tab/>
        <w:t>Рис</w:t>
      </w:r>
      <w:r w:rsidRPr="00B236B1">
        <w:rPr>
          <w:color w:val="000000"/>
          <w:sz w:val="28"/>
          <w:szCs w:val="28"/>
        </w:rPr>
        <w:t>. 1</w:t>
      </w:r>
      <w:r w:rsidR="00A702E0">
        <w:rPr>
          <w:color w:val="000000"/>
          <w:sz w:val="28"/>
          <w:szCs w:val="28"/>
        </w:rPr>
        <w:t xml:space="preserve"> Меню проекта</w:t>
      </w:r>
    </w:p>
    <w:p w14:paraId="2D57ED45" w14:textId="77777777" w:rsidR="007A1754" w:rsidRPr="00B236B1" w:rsidRDefault="007A1754" w:rsidP="007A1754">
      <w:pPr>
        <w:pStyle w:val="af4"/>
        <w:tabs>
          <w:tab w:val="left" w:pos="851"/>
        </w:tabs>
        <w:ind w:left="709"/>
        <w:jc w:val="both"/>
        <w:rPr>
          <w:color w:val="000000"/>
          <w:sz w:val="28"/>
          <w:szCs w:val="28"/>
        </w:rPr>
      </w:pPr>
    </w:p>
    <w:p w14:paraId="213632E8" w14:textId="5749D72F" w:rsidR="007A1754" w:rsidRPr="00B236B1" w:rsidRDefault="007A1754" w:rsidP="007A1754">
      <w:pPr>
        <w:rPr>
          <w:sz w:val="28"/>
          <w:szCs w:val="28"/>
        </w:rPr>
      </w:pPr>
      <w:r w:rsidRPr="00892F73">
        <w:rPr>
          <w:i/>
          <w:sz w:val="28"/>
          <w:szCs w:val="28"/>
          <w:lang w:val="en-US"/>
        </w:rPr>
        <w:t>Course</w:t>
      </w:r>
      <w:r w:rsidRPr="002B4357">
        <w:rPr>
          <w:i/>
          <w:sz w:val="28"/>
          <w:szCs w:val="28"/>
        </w:rPr>
        <w:t>.</w:t>
      </w:r>
      <w:r w:rsidRPr="00892F73">
        <w:rPr>
          <w:i/>
          <w:sz w:val="28"/>
          <w:szCs w:val="28"/>
          <w:lang w:val="en-US"/>
        </w:rPr>
        <w:t>pro</w:t>
      </w:r>
      <w:r w:rsidRPr="002B4357">
        <w:rPr>
          <w:sz w:val="28"/>
          <w:szCs w:val="28"/>
        </w:rPr>
        <w:t xml:space="preserve"> – </w:t>
      </w:r>
      <w:r w:rsidR="0017508D">
        <w:rPr>
          <w:sz w:val="28"/>
          <w:szCs w:val="28"/>
        </w:rPr>
        <w:t xml:space="preserve">проектный </w:t>
      </w:r>
      <w:r w:rsidRPr="00D02740">
        <w:rPr>
          <w:sz w:val="28"/>
          <w:szCs w:val="28"/>
        </w:rPr>
        <w:t>файл</w:t>
      </w:r>
      <w:r w:rsidRPr="002B4357">
        <w:rPr>
          <w:sz w:val="28"/>
          <w:szCs w:val="28"/>
        </w:rPr>
        <w:t>;</w:t>
      </w:r>
    </w:p>
    <w:p w14:paraId="374BA2A8" w14:textId="77777777" w:rsidR="007A1754" w:rsidRPr="00D02740" w:rsidRDefault="007A1754" w:rsidP="007A1754">
      <w:pPr>
        <w:rPr>
          <w:sz w:val="28"/>
          <w:szCs w:val="28"/>
        </w:rPr>
      </w:pPr>
      <w:r w:rsidRPr="00892F73">
        <w:rPr>
          <w:i/>
          <w:sz w:val="28"/>
          <w:szCs w:val="28"/>
          <w:lang w:val="en-US"/>
        </w:rPr>
        <w:t>myWidget</w:t>
      </w:r>
      <w:r w:rsidRPr="00892F73">
        <w:rPr>
          <w:i/>
          <w:sz w:val="28"/>
          <w:szCs w:val="28"/>
        </w:rPr>
        <w:t>.</w:t>
      </w:r>
      <w:r w:rsidRPr="00892F73">
        <w:rPr>
          <w:i/>
          <w:sz w:val="28"/>
          <w:szCs w:val="28"/>
          <w:lang w:val="en-US"/>
        </w:rPr>
        <w:t>h</w:t>
      </w:r>
      <w:r w:rsidRPr="00892F73">
        <w:rPr>
          <w:sz w:val="28"/>
          <w:szCs w:val="28"/>
        </w:rPr>
        <w:t xml:space="preserve"> </w:t>
      </w:r>
      <w:r>
        <w:rPr>
          <w:sz w:val="28"/>
          <w:szCs w:val="28"/>
        </w:rPr>
        <w:t>–</w:t>
      </w:r>
      <w:r w:rsidRPr="00892F73">
        <w:rPr>
          <w:sz w:val="28"/>
          <w:szCs w:val="28"/>
        </w:rPr>
        <w:t xml:space="preserve"> </w:t>
      </w:r>
      <w:r w:rsidRPr="00D02740">
        <w:rPr>
          <w:sz w:val="28"/>
          <w:szCs w:val="28"/>
        </w:rPr>
        <w:t>заголовочный файл (объявление класса и методов);</w:t>
      </w:r>
    </w:p>
    <w:p w14:paraId="6BABDF98" w14:textId="77777777" w:rsidR="007A1754" w:rsidRPr="00D02740" w:rsidRDefault="007A1754" w:rsidP="007A1754">
      <w:pPr>
        <w:rPr>
          <w:sz w:val="28"/>
          <w:szCs w:val="28"/>
        </w:rPr>
      </w:pPr>
      <w:r w:rsidRPr="00892F73">
        <w:rPr>
          <w:i/>
          <w:sz w:val="28"/>
          <w:szCs w:val="28"/>
          <w:lang w:val="en-US"/>
        </w:rPr>
        <w:t>main</w:t>
      </w:r>
      <w:r w:rsidRPr="00892F73">
        <w:rPr>
          <w:i/>
          <w:sz w:val="28"/>
          <w:szCs w:val="28"/>
        </w:rPr>
        <w:t>.</w:t>
      </w:r>
      <w:r w:rsidRPr="00892F73">
        <w:rPr>
          <w:i/>
          <w:sz w:val="28"/>
          <w:szCs w:val="28"/>
          <w:lang w:val="en-US"/>
        </w:rPr>
        <w:t>cpp</w:t>
      </w:r>
      <w:r w:rsidRPr="00892F73">
        <w:rPr>
          <w:sz w:val="28"/>
          <w:szCs w:val="28"/>
        </w:rPr>
        <w:t xml:space="preserve"> </w:t>
      </w:r>
      <w:r>
        <w:rPr>
          <w:sz w:val="28"/>
          <w:szCs w:val="28"/>
        </w:rPr>
        <w:t>–</w:t>
      </w:r>
      <w:r w:rsidRPr="00892F73">
        <w:rPr>
          <w:sz w:val="28"/>
          <w:szCs w:val="28"/>
        </w:rPr>
        <w:t xml:space="preserve"> </w:t>
      </w:r>
      <w:r w:rsidRPr="00D02740">
        <w:rPr>
          <w:sz w:val="28"/>
          <w:szCs w:val="28"/>
        </w:rPr>
        <w:t>главный файл;</w:t>
      </w:r>
    </w:p>
    <w:p w14:paraId="3BADBEE2" w14:textId="5C4C8A93" w:rsidR="007A1754" w:rsidRPr="002B4357" w:rsidRDefault="007A1754" w:rsidP="007A1754">
      <w:pPr>
        <w:rPr>
          <w:sz w:val="28"/>
          <w:szCs w:val="28"/>
          <w:lang w:val="en-US"/>
        </w:rPr>
      </w:pPr>
      <w:r w:rsidRPr="00892F73">
        <w:rPr>
          <w:i/>
          <w:sz w:val="28"/>
          <w:szCs w:val="28"/>
          <w:lang w:val="en-US"/>
        </w:rPr>
        <w:t>myWidget</w:t>
      </w:r>
      <w:r w:rsidRPr="00892F73">
        <w:rPr>
          <w:i/>
          <w:sz w:val="28"/>
          <w:szCs w:val="28"/>
        </w:rPr>
        <w:t>.</w:t>
      </w:r>
      <w:r w:rsidRPr="00892F73">
        <w:rPr>
          <w:i/>
          <w:sz w:val="28"/>
          <w:szCs w:val="28"/>
          <w:lang w:val="en-US"/>
        </w:rPr>
        <w:t>cpp</w:t>
      </w:r>
      <w:r w:rsidRPr="00892F73">
        <w:rPr>
          <w:sz w:val="28"/>
          <w:szCs w:val="28"/>
        </w:rPr>
        <w:t xml:space="preserve"> </w:t>
      </w:r>
      <w:r>
        <w:rPr>
          <w:sz w:val="28"/>
          <w:szCs w:val="28"/>
        </w:rPr>
        <w:t>–</w:t>
      </w:r>
      <w:r w:rsidRPr="00D02740">
        <w:rPr>
          <w:sz w:val="28"/>
          <w:szCs w:val="28"/>
        </w:rPr>
        <w:t xml:space="preserve"> файл, в котором содержатся все методы</w:t>
      </w:r>
      <w:r w:rsidR="00777D40">
        <w:rPr>
          <w:sz w:val="28"/>
          <w:szCs w:val="28"/>
        </w:rPr>
        <w:t xml:space="preserve"> </w:t>
      </w:r>
      <w:r w:rsidR="00777D40" w:rsidRPr="00777D40">
        <w:rPr>
          <w:iCs/>
          <w:sz w:val="28"/>
          <w:szCs w:val="28"/>
        </w:rPr>
        <w:t>(функции, принадлежащие классу)</w:t>
      </w:r>
      <w:r w:rsidRPr="00777D40">
        <w:rPr>
          <w:sz w:val="28"/>
          <w:szCs w:val="28"/>
        </w:rPr>
        <w:t xml:space="preserve">, </w:t>
      </w:r>
      <w:r w:rsidRPr="00D02740">
        <w:rPr>
          <w:sz w:val="28"/>
          <w:szCs w:val="28"/>
        </w:rPr>
        <w:t>объявленные в заголовочном файле;</w:t>
      </w:r>
      <w:r w:rsidR="002B4357">
        <w:rPr>
          <w:sz w:val="28"/>
          <w:szCs w:val="28"/>
        </w:rPr>
        <w:t xml:space="preserve"> для лучшего понимания механизма работы приложения рассмотрим данный файл в последнюю очередь</w:t>
      </w:r>
      <w:r w:rsidR="002B4357">
        <w:rPr>
          <w:sz w:val="28"/>
          <w:szCs w:val="28"/>
          <w:lang w:val="en-US"/>
        </w:rPr>
        <w:t>;</w:t>
      </w:r>
    </w:p>
    <w:p w14:paraId="1380B6E6" w14:textId="77777777" w:rsidR="007A1754" w:rsidRDefault="007A1754" w:rsidP="007A1754">
      <w:pPr>
        <w:rPr>
          <w:sz w:val="28"/>
          <w:szCs w:val="28"/>
        </w:rPr>
      </w:pPr>
      <w:r w:rsidRPr="00892F73">
        <w:rPr>
          <w:i/>
          <w:sz w:val="28"/>
          <w:szCs w:val="28"/>
          <w:lang w:val="en-US"/>
        </w:rPr>
        <w:t>myWidget</w:t>
      </w:r>
      <w:r w:rsidRPr="00892F73">
        <w:rPr>
          <w:i/>
          <w:sz w:val="28"/>
          <w:szCs w:val="28"/>
        </w:rPr>
        <w:t>.</w:t>
      </w:r>
      <w:r w:rsidRPr="00892F73">
        <w:rPr>
          <w:i/>
          <w:sz w:val="28"/>
          <w:szCs w:val="28"/>
          <w:lang w:val="en-US"/>
        </w:rPr>
        <w:t>ui</w:t>
      </w:r>
      <w:r>
        <w:rPr>
          <w:sz w:val="28"/>
          <w:szCs w:val="28"/>
        </w:rPr>
        <w:t xml:space="preserve"> – файл, содержащий</w:t>
      </w:r>
      <w:r w:rsidRPr="00D02740">
        <w:rPr>
          <w:sz w:val="28"/>
          <w:szCs w:val="28"/>
        </w:rPr>
        <w:t xml:space="preserve"> графический интерфейс</w:t>
      </w:r>
      <w:r w:rsidRPr="00892F73">
        <w:rPr>
          <w:sz w:val="28"/>
          <w:szCs w:val="28"/>
        </w:rPr>
        <w:t>.</w:t>
      </w:r>
    </w:p>
    <w:p w14:paraId="49DE5A47" w14:textId="77777777" w:rsidR="002A17A8" w:rsidRDefault="002A17A8" w:rsidP="004D6CEF">
      <w:pPr>
        <w:pStyle w:val="2"/>
        <w:numPr>
          <w:ilvl w:val="0"/>
          <w:numId w:val="0"/>
        </w:numPr>
        <w:spacing w:before="0" w:after="0"/>
        <w:rPr>
          <w:rFonts w:ascii="Times New Roman" w:hAnsi="Times New Roman"/>
          <w:i w:val="0"/>
          <w:iCs w:val="0"/>
        </w:rPr>
      </w:pPr>
    </w:p>
    <w:p w14:paraId="2018BA60" w14:textId="77777777" w:rsidR="007A1754" w:rsidRDefault="007A1754" w:rsidP="007A1754">
      <w:pPr>
        <w:pStyle w:val="2"/>
        <w:numPr>
          <w:ilvl w:val="3"/>
          <w:numId w:val="1"/>
        </w:numPr>
        <w:spacing w:before="0" w:after="0"/>
        <w:ind w:firstLine="709"/>
        <w:rPr>
          <w:rFonts w:ascii="Times New Roman" w:hAnsi="Times New Roman"/>
          <w:i w:val="0"/>
          <w:iCs w:val="0"/>
        </w:rPr>
      </w:pPr>
      <w:r>
        <w:rPr>
          <w:rFonts w:ascii="Times New Roman" w:hAnsi="Times New Roman"/>
          <w:i w:val="0"/>
          <w:iCs w:val="0"/>
        </w:rPr>
        <w:t>2.2 Проектный файл</w:t>
      </w:r>
    </w:p>
    <w:p w14:paraId="6FB2C63F" w14:textId="77777777" w:rsidR="007A1754" w:rsidRDefault="007A1754" w:rsidP="007A1754"/>
    <w:p w14:paraId="51A64363" w14:textId="77777777" w:rsidR="005F0372" w:rsidRDefault="007A1754" w:rsidP="007A1754">
      <w:pPr>
        <w:ind w:firstLine="708"/>
        <w:jc w:val="both"/>
        <w:rPr>
          <w:color w:val="000000"/>
          <w:sz w:val="27"/>
          <w:szCs w:val="27"/>
          <w:shd w:val="clear" w:color="auto" w:fill="FFFFFF"/>
        </w:rPr>
      </w:pPr>
      <w:r>
        <w:rPr>
          <w:color w:val="000000"/>
          <w:sz w:val="27"/>
          <w:szCs w:val="27"/>
          <w:shd w:val="clear" w:color="auto" w:fill="FFFFFF"/>
        </w:rPr>
        <w:t xml:space="preserve">Проектные файлы содержат всю необходимую информацию для построения приложения. О настройках конфигурации, именах файлов и путей, используемых для процесса </w:t>
      </w:r>
      <w:r w:rsidR="0073006C">
        <w:rPr>
          <w:color w:val="000000"/>
          <w:sz w:val="27"/>
          <w:szCs w:val="27"/>
          <w:shd w:val="clear" w:color="auto" w:fill="FFFFFF"/>
        </w:rPr>
        <w:t>постройки, сообщают переменные</w:t>
      </w:r>
      <w:r>
        <w:rPr>
          <w:color w:val="000000"/>
          <w:sz w:val="27"/>
          <w:szCs w:val="27"/>
          <w:shd w:val="clear" w:color="auto" w:fill="FFFFFF"/>
        </w:rPr>
        <w:t>.</w:t>
      </w:r>
    </w:p>
    <w:p w14:paraId="5213B15D" w14:textId="77777777" w:rsidR="005F0372" w:rsidRDefault="0073006C" w:rsidP="007A1754">
      <w:pPr>
        <w:ind w:firstLine="708"/>
        <w:jc w:val="both"/>
        <w:rPr>
          <w:color w:val="000000"/>
          <w:sz w:val="27"/>
          <w:szCs w:val="27"/>
          <w:shd w:val="clear" w:color="auto" w:fill="FFFFFF"/>
        </w:rPr>
      </w:pPr>
      <w:r>
        <w:rPr>
          <w:color w:val="000000"/>
          <w:sz w:val="27"/>
          <w:szCs w:val="27"/>
          <w:shd w:val="clear" w:color="auto" w:fill="FFFFFF"/>
        </w:rPr>
        <w:t xml:space="preserve">Списки значений в переменных </w:t>
      </w:r>
      <w:r>
        <w:rPr>
          <w:color w:val="000000"/>
          <w:sz w:val="27"/>
          <w:szCs w:val="27"/>
          <w:shd w:val="clear" w:color="auto" w:fill="FFFFFF"/>
          <w:lang w:val="en-US"/>
        </w:rPr>
        <w:t>HEADERS</w:t>
      </w:r>
      <w:r>
        <w:rPr>
          <w:rStyle w:val="apple-converted-space"/>
          <w:color w:val="000000"/>
          <w:sz w:val="27"/>
          <w:szCs w:val="27"/>
          <w:shd w:val="clear" w:color="auto" w:fill="FFFFFF"/>
        </w:rPr>
        <w:t> </w:t>
      </w:r>
      <w:r>
        <w:rPr>
          <w:color w:val="000000"/>
          <w:sz w:val="27"/>
          <w:szCs w:val="27"/>
          <w:shd w:val="clear" w:color="auto" w:fill="FFFFFF"/>
        </w:rPr>
        <w:t>и</w:t>
      </w:r>
      <w:r>
        <w:rPr>
          <w:rStyle w:val="apple-converted-space"/>
          <w:color w:val="000000"/>
          <w:sz w:val="27"/>
          <w:szCs w:val="27"/>
          <w:shd w:val="clear" w:color="auto" w:fill="FFFFFF"/>
        </w:rPr>
        <w:t> </w:t>
      </w:r>
      <w:r>
        <w:rPr>
          <w:rStyle w:val="apple-converted-space"/>
          <w:color w:val="000000"/>
          <w:sz w:val="27"/>
          <w:szCs w:val="27"/>
          <w:shd w:val="clear" w:color="auto" w:fill="FFFFFF"/>
          <w:lang w:val="en-US"/>
        </w:rPr>
        <w:t>SOURCES</w:t>
      </w:r>
      <w:r>
        <w:rPr>
          <w:rStyle w:val="apple-converted-space"/>
          <w:color w:val="000000"/>
          <w:sz w:val="27"/>
          <w:szCs w:val="27"/>
          <w:shd w:val="clear" w:color="auto" w:fill="FFFFFF"/>
        </w:rPr>
        <w:t> </w:t>
      </w:r>
      <w:r>
        <w:rPr>
          <w:color w:val="000000"/>
          <w:sz w:val="27"/>
          <w:szCs w:val="27"/>
          <w:shd w:val="clear" w:color="auto" w:fill="FFFFFF"/>
        </w:rPr>
        <w:t xml:space="preserve">используется для указания заголовочных файлов и файлов ресурсов, находящихся в той же директории, что и проектный файл. </w:t>
      </w:r>
    </w:p>
    <w:p w14:paraId="6BD95CA6" w14:textId="77777777" w:rsidR="005F0372" w:rsidRDefault="0073006C" w:rsidP="007A1754">
      <w:pPr>
        <w:ind w:firstLine="708"/>
        <w:jc w:val="both"/>
        <w:rPr>
          <w:color w:val="000000"/>
          <w:sz w:val="27"/>
          <w:szCs w:val="27"/>
          <w:shd w:val="clear" w:color="auto" w:fill="FFFFFF"/>
        </w:rPr>
      </w:pPr>
      <w:r>
        <w:rPr>
          <w:color w:val="000000"/>
          <w:sz w:val="27"/>
          <w:szCs w:val="27"/>
          <w:shd w:val="clear" w:color="auto" w:fill="FFFFFF"/>
        </w:rPr>
        <w:lastRenderedPageBreak/>
        <w:t xml:space="preserve">В переменной </w:t>
      </w:r>
      <w:r>
        <w:rPr>
          <w:color w:val="000000"/>
          <w:sz w:val="27"/>
          <w:szCs w:val="27"/>
          <w:shd w:val="clear" w:color="auto" w:fill="FFFFFF"/>
          <w:lang w:val="en-US"/>
        </w:rPr>
        <w:t>QT</w:t>
      </w:r>
      <w:r w:rsidRPr="0073006C">
        <w:rPr>
          <w:color w:val="000000"/>
          <w:sz w:val="27"/>
          <w:szCs w:val="27"/>
          <w:shd w:val="clear" w:color="auto" w:fill="FFFFFF"/>
        </w:rPr>
        <w:t xml:space="preserve"> </w:t>
      </w:r>
      <w:r>
        <w:rPr>
          <w:color w:val="000000"/>
          <w:sz w:val="27"/>
          <w:szCs w:val="27"/>
          <w:shd w:val="clear" w:color="auto" w:fill="FFFFFF"/>
        </w:rPr>
        <w:t xml:space="preserve">содержатся </w:t>
      </w:r>
      <w:r>
        <w:rPr>
          <w:color w:val="000000"/>
          <w:sz w:val="27"/>
          <w:szCs w:val="27"/>
          <w:shd w:val="clear" w:color="auto" w:fill="FFFFFF"/>
          <w:lang w:val="en-US"/>
        </w:rPr>
        <w:t>Qt</w:t>
      </w:r>
      <w:r w:rsidRPr="0073006C">
        <w:rPr>
          <w:color w:val="000000"/>
          <w:sz w:val="27"/>
          <w:szCs w:val="27"/>
          <w:shd w:val="clear" w:color="auto" w:fill="FFFFFF"/>
        </w:rPr>
        <w:t>-</w:t>
      </w:r>
      <w:r>
        <w:rPr>
          <w:color w:val="000000"/>
          <w:sz w:val="27"/>
          <w:szCs w:val="27"/>
          <w:shd w:val="clear" w:color="auto" w:fill="FFFFFF"/>
        </w:rPr>
        <w:t xml:space="preserve">специфичные настройки конфигурации, а в переменной </w:t>
      </w:r>
      <w:r>
        <w:rPr>
          <w:color w:val="000000"/>
          <w:sz w:val="27"/>
          <w:szCs w:val="27"/>
          <w:shd w:val="clear" w:color="auto" w:fill="FFFFFF"/>
          <w:lang w:val="en-US"/>
        </w:rPr>
        <w:t>FORMS</w:t>
      </w:r>
      <w:r w:rsidRPr="0073006C">
        <w:rPr>
          <w:color w:val="000000"/>
          <w:sz w:val="27"/>
          <w:szCs w:val="27"/>
          <w:shd w:val="clear" w:color="auto" w:fill="FFFFFF"/>
        </w:rPr>
        <w:t xml:space="preserve"> </w:t>
      </w:r>
      <w:r>
        <w:rPr>
          <w:color w:val="000000"/>
          <w:sz w:val="27"/>
          <w:szCs w:val="27"/>
          <w:shd w:val="clear" w:color="auto" w:fill="FFFFFF"/>
        </w:rPr>
        <w:t>–</w:t>
      </w:r>
      <w:r w:rsidRPr="0073006C">
        <w:rPr>
          <w:color w:val="000000"/>
          <w:sz w:val="27"/>
          <w:szCs w:val="27"/>
          <w:shd w:val="clear" w:color="auto" w:fill="FFFFFF"/>
        </w:rPr>
        <w:t xml:space="preserve"> </w:t>
      </w:r>
      <w:r>
        <w:rPr>
          <w:color w:val="000000"/>
          <w:sz w:val="27"/>
          <w:szCs w:val="27"/>
          <w:shd w:val="clear" w:color="auto" w:fill="FFFFFF"/>
        </w:rPr>
        <w:t xml:space="preserve">список фалов форм, обрабатываемых </w:t>
      </w:r>
      <w:r>
        <w:rPr>
          <w:color w:val="000000"/>
          <w:sz w:val="27"/>
          <w:szCs w:val="27"/>
          <w:shd w:val="clear" w:color="auto" w:fill="FFFFFF"/>
          <w:lang w:val="en-US"/>
        </w:rPr>
        <w:t>uic</w:t>
      </w:r>
      <w:r w:rsidRPr="0073006C">
        <w:rPr>
          <w:color w:val="000000"/>
          <w:sz w:val="27"/>
          <w:szCs w:val="27"/>
          <w:shd w:val="clear" w:color="auto" w:fill="FFFFFF"/>
        </w:rPr>
        <w:t>.</w:t>
      </w:r>
    </w:p>
    <w:p w14:paraId="0AD8DC3C" w14:textId="765AF4F5" w:rsidR="005F0372" w:rsidRDefault="005F0372" w:rsidP="005F0372">
      <w:pPr>
        <w:ind w:firstLine="708"/>
        <w:jc w:val="both"/>
        <w:rPr>
          <w:color w:val="000000"/>
          <w:sz w:val="27"/>
          <w:szCs w:val="27"/>
          <w:shd w:val="clear" w:color="auto" w:fill="FFFFFF"/>
        </w:rPr>
      </w:pPr>
      <w:r>
        <w:rPr>
          <w:color w:val="000000"/>
          <w:sz w:val="27"/>
          <w:szCs w:val="27"/>
          <w:shd w:val="clear" w:color="auto" w:fill="FFFFFF"/>
        </w:rPr>
        <w:t xml:space="preserve">Переменная </w:t>
      </w:r>
      <w:r>
        <w:rPr>
          <w:color w:val="000000"/>
          <w:sz w:val="27"/>
          <w:szCs w:val="27"/>
          <w:shd w:val="clear" w:color="auto" w:fill="FFFFFF"/>
          <w:lang w:val="en-US"/>
        </w:rPr>
        <w:t>TEMPLATE</w:t>
      </w:r>
      <w:r>
        <w:rPr>
          <w:color w:val="000000"/>
          <w:sz w:val="27"/>
          <w:szCs w:val="27"/>
          <w:shd w:val="clear" w:color="auto" w:fill="FFFFFF"/>
        </w:rPr>
        <w:t xml:space="preserve"> используется для определения типа проекта, который должен быть построен. Тип данного проекта – </w:t>
      </w:r>
      <w:r>
        <w:rPr>
          <w:color w:val="000000"/>
          <w:sz w:val="27"/>
          <w:szCs w:val="27"/>
          <w:shd w:val="clear" w:color="auto" w:fill="FFFFFF"/>
          <w:lang w:val="en-US"/>
        </w:rPr>
        <w:t>app</w:t>
      </w:r>
      <w:r>
        <w:rPr>
          <w:color w:val="000000"/>
          <w:sz w:val="27"/>
          <w:szCs w:val="27"/>
          <w:shd w:val="clear" w:color="auto" w:fill="FFFFFF"/>
        </w:rPr>
        <w:t xml:space="preserve"> – создает </w:t>
      </w:r>
      <w:r w:rsidR="00BA0081">
        <w:rPr>
          <w:color w:val="000000"/>
          <w:sz w:val="27"/>
          <w:szCs w:val="27"/>
          <w:shd w:val="clear" w:color="auto" w:fill="FFFFFF"/>
          <w:lang w:val="en-US"/>
        </w:rPr>
        <w:t>m</w:t>
      </w:r>
      <w:r>
        <w:rPr>
          <w:color w:val="000000"/>
          <w:sz w:val="27"/>
          <w:szCs w:val="27"/>
          <w:shd w:val="clear" w:color="auto" w:fill="FFFFFF"/>
          <w:lang w:val="en-US"/>
        </w:rPr>
        <w:t>ake</w:t>
      </w:r>
      <w:r w:rsidRPr="005F0372">
        <w:rPr>
          <w:color w:val="000000"/>
          <w:sz w:val="27"/>
          <w:szCs w:val="27"/>
          <w:shd w:val="clear" w:color="auto" w:fill="FFFFFF"/>
        </w:rPr>
        <w:t>-</w:t>
      </w:r>
      <w:r>
        <w:rPr>
          <w:color w:val="000000"/>
          <w:sz w:val="27"/>
          <w:szCs w:val="27"/>
          <w:shd w:val="clear" w:color="auto" w:fill="FFFFFF"/>
        </w:rPr>
        <w:t xml:space="preserve">файл для постройки приложения. </w:t>
      </w:r>
      <w:r>
        <w:rPr>
          <w:color w:val="000000"/>
          <w:sz w:val="27"/>
          <w:szCs w:val="27"/>
          <w:shd w:val="clear" w:color="auto" w:fill="FFFFFF"/>
          <w:lang w:val="en-US"/>
        </w:rPr>
        <w:t>TARGET</w:t>
      </w:r>
      <w:r w:rsidRPr="00BA0081">
        <w:rPr>
          <w:color w:val="000000"/>
          <w:sz w:val="27"/>
          <w:szCs w:val="27"/>
          <w:shd w:val="clear" w:color="auto" w:fill="FFFFFF"/>
        </w:rPr>
        <w:t xml:space="preserve"> </w:t>
      </w:r>
      <w:r>
        <w:rPr>
          <w:color w:val="000000"/>
          <w:sz w:val="27"/>
          <w:szCs w:val="27"/>
          <w:shd w:val="clear" w:color="auto" w:fill="FFFFFF"/>
        </w:rPr>
        <w:t>содержит имя данного проекта.</w:t>
      </w:r>
    </w:p>
    <w:p w14:paraId="59B1F666" w14:textId="77777777" w:rsidR="0073006C" w:rsidRDefault="0073006C" w:rsidP="00B26208">
      <w:pPr>
        <w:jc w:val="both"/>
        <w:rPr>
          <w:color w:val="000000"/>
          <w:sz w:val="27"/>
          <w:szCs w:val="27"/>
          <w:shd w:val="clear" w:color="auto" w:fill="FFFFFF"/>
        </w:rPr>
      </w:pPr>
    </w:p>
    <w:p w14:paraId="77CF4CA6" w14:textId="77777777" w:rsidR="004D6CEF" w:rsidRDefault="00B26208" w:rsidP="004D6CEF">
      <w:pPr>
        <w:pStyle w:val="2"/>
        <w:numPr>
          <w:ilvl w:val="3"/>
          <w:numId w:val="1"/>
        </w:numPr>
        <w:spacing w:before="0" w:after="0"/>
        <w:ind w:firstLine="709"/>
        <w:rPr>
          <w:rFonts w:ascii="Times New Roman" w:hAnsi="Times New Roman"/>
          <w:i w:val="0"/>
          <w:iCs w:val="0"/>
        </w:rPr>
      </w:pPr>
      <w:r>
        <w:rPr>
          <w:rFonts w:ascii="Times New Roman" w:hAnsi="Times New Roman"/>
          <w:i w:val="0"/>
          <w:iCs w:val="0"/>
        </w:rPr>
        <w:t>2.3</w:t>
      </w:r>
      <w:r w:rsidR="0017508D">
        <w:rPr>
          <w:rFonts w:ascii="Times New Roman" w:hAnsi="Times New Roman"/>
          <w:i w:val="0"/>
          <w:iCs w:val="0"/>
        </w:rPr>
        <w:t xml:space="preserve"> Заголовочный файл</w:t>
      </w:r>
    </w:p>
    <w:p w14:paraId="0A91FC01" w14:textId="77777777" w:rsidR="004D6CEF" w:rsidRPr="004D6CEF" w:rsidRDefault="004D6CEF" w:rsidP="004D6CEF"/>
    <w:p w14:paraId="18228D0F" w14:textId="653A69E0" w:rsidR="00B14BBB" w:rsidRPr="00271AF4" w:rsidRDefault="004D6CEF" w:rsidP="00B14BBB">
      <w:pPr>
        <w:pStyle w:val="2"/>
        <w:numPr>
          <w:ilvl w:val="3"/>
          <w:numId w:val="1"/>
        </w:numPr>
        <w:spacing w:before="0" w:after="0"/>
        <w:ind w:firstLine="709"/>
        <w:jc w:val="both"/>
        <w:rPr>
          <w:rFonts w:ascii="Times New Roman" w:hAnsi="Times New Roman" w:cs="Times New Roman"/>
          <w:b w:val="0"/>
          <w:i w:val="0"/>
        </w:rPr>
      </w:pPr>
      <w:r w:rsidRPr="004D6CEF">
        <w:rPr>
          <w:rFonts w:ascii="Times New Roman" w:hAnsi="Times New Roman" w:cs="Times New Roman"/>
          <w:b w:val="0"/>
          <w:i w:val="0"/>
        </w:rPr>
        <w:t xml:space="preserve">Работа программы невозможна без использования функций и слотов, содержащихся в стандартных классах </w:t>
      </w:r>
      <w:r w:rsidRPr="004D6CEF">
        <w:rPr>
          <w:rFonts w:ascii="Times New Roman" w:hAnsi="Times New Roman" w:cs="Times New Roman"/>
          <w:b w:val="0"/>
          <w:i w:val="0"/>
          <w:lang w:val="en-US"/>
        </w:rPr>
        <w:t>Qt</w:t>
      </w:r>
      <w:r w:rsidRPr="004D6CEF">
        <w:rPr>
          <w:rFonts w:ascii="Times New Roman" w:hAnsi="Times New Roman" w:cs="Times New Roman"/>
          <w:b w:val="0"/>
          <w:i w:val="0"/>
        </w:rPr>
        <w:t>.</w:t>
      </w:r>
      <w:r>
        <w:rPr>
          <w:rFonts w:ascii="Times New Roman" w:hAnsi="Times New Roman" w:cs="Times New Roman"/>
          <w:b w:val="0"/>
          <w:i w:val="0"/>
        </w:rPr>
        <w:t xml:space="preserve"> Подключить их можно с помощью команды </w:t>
      </w:r>
      <w:r w:rsidRPr="004D6CEF">
        <w:rPr>
          <w:rFonts w:ascii="Times New Roman" w:hAnsi="Times New Roman" w:cs="Times New Roman"/>
          <w:b w:val="0"/>
          <w:i w:val="0"/>
        </w:rPr>
        <w:t>#</w:t>
      </w:r>
      <w:r>
        <w:rPr>
          <w:rFonts w:ascii="Times New Roman" w:hAnsi="Times New Roman" w:cs="Times New Roman"/>
          <w:b w:val="0"/>
          <w:i w:val="0"/>
          <w:lang w:val="en-US"/>
        </w:rPr>
        <w:t>include</w:t>
      </w:r>
      <w:r>
        <w:rPr>
          <w:rFonts w:ascii="Times New Roman" w:hAnsi="Times New Roman" w:cs="Times New Roman"/>
          <w:b w:val="0"/>
          <w:i w:val="0"/>
        </w:rPr>
        <w:t xml:space="preserve">. В данной программе </w:t>
      </w:r>
      <w:r w:rsidR="00BA0081">
        <w:rPr>
          <w:rFonts w:ascii="Times New Roman" w:hAnsi="Times New Roman" w:cs="Times New Roman"/>
          <w:b w:val="0"/>
          <w:i w:val="0"/>
        </w:rPr>
        <w:t>использованы функции из</w:t>
      </w:r>
      <w:r w:rsidR="00B14BBB">
        <w:rPr>
          <w:rFonts w:ascii="Times New Roman" w:hAnsi="Times New Roman" w:cs="Times New Roman"/>
          <w:b w:val="0"/>
          <w:i w:val="0"/>
        </w:rPr>
        <w:t xml:space="preserve"> следующих классов:</w:t>
      </w:r>
      <w:r w:rsidR="00B26208" w:rsidRPr="00271AF4">
        <w:rPr>
          <w:color w:val="000000"/>
          <w:sz w:val="27"/>
          <w:szCs w:val="27"/>
          <w:shd w:val="clear" w:color="auto" w:fill="FFFFFF"/>
        </w:rPr>
        <w:tab/>
      </w:r>
      <w:bookmarkStart w:id="1" w:name="_Toc480202438"/>
      <w:bookmarkStart w:id="2" w:name="_Toc480308744"/>
      <w:bookmarkStart w:id="3" w:name="_Toc480312000"/>
    </w:p>
    <w:p w14:paraId="008A340F" w14:textId="676B4DDE" w:rsidR="00B14BBB" w:rsidRPr="00271AF4" w:rsidRDefault="00B14BBB" w:rsidP="00B14BBB">
      <w:pPr>
        <w:pStyle w:val="af4"/>
        <w:numPr>
          <w:ilvl w:val="0"/>
          <w:numId w:val="10"/>
        </w:numPr>
        <w:tabs>
          <w:tab w:val="left" w:pos="851"/>
        </w:tabs>
        <w:ind w:left="0" w:firstLine="709"/>
        <w:jc w:val="both"/>
        <w:rPr>
          <w:color w:val="000000"/>
          <w:sz w:val="28"/>
          <w:szCs w:val="28"/>
        </w:rPr>
      </w:pPr>
      <w:r>
        <w:rPr>
          <w:color w:val="000000"/>
          <w:sz w:val="28"/>
          <w:szCs w:val="28"/>
        </w:rPr>
        <w:t xml:space="preserve"> </w:t>
      </w:r>
      <w:r w:rsidRPr="00BF48A1">
        <w:rPr>
          <w:i/>
          <w:sz w:val="28"/>
          <w:szCs w:val="28"/>
          <w:lang w:val="en-US"/>
        </w:rPr>
        <w:t>QWidget</w:t>
      </w:r>
      <w:r w:rsidR="00271AF4">
        <w:rPr>
          <w:sz w:val="28"/>
          <w:szCs w:val="28"/>
        </w:rPr>
        <w:t xml:space="preserve"> –</w:t>
      </w:r>
      <w:r w:rsidR="00271AF4" w:rsidRPr="00271AF4">
        <w:rPr>
          <w:sz w:val="28"/>
          <w:szCs w:val="28"/>
        </w:rPr>
        <w:t xml:space="preserve"> базовый класс для всех объектов пользовательского интерфейса, обеспечивает взаимодействие с оконной системой</w:t>
      </w:r>
      <w:r w:rsidR="00271AF4">
        <w:rPr>
          <w:sz w:val="28"/>
          <w:szCs w:val="28"/>
        </w:rPr>
        <w:t>.</w:t>
      </w:r>
    </w:p>
    <w:p w14:paraId="53471C99" w14:textId="0DA578BF" w:rsidR="00B14BBB" w:rsidRPr="00271AF4" w:rsidRDefault="00B14BBB" w:rsidP="00B14BBB">
      <w:pPr>
        <w:pStyle w:val="af4"/>
        <w:numPr>
          <w:ilvl w:val="0"/>
          <w:numId w:val="10"/>
        </w:numPr>
        <w:tabs>
          <w:tab w:val="left" w:pos="851"/>
        </w:tabs>
        <w:ind w:left="0" w:firstLine="709"/>
        <w:jc w:val="both"/>
        <w:rPr>
          <w:color w:val="000000"/>
          <w:sz w:val="28"/>
          <w:szCs w:val="28"/>
        </w:rPr>
      </w:pPr>
      <w:r w:rsidRPr="00271AF4">
        <w:rPr>
          <w:sz w:val="28"/>
          <w:szCs w:val="28"/>
        </w:rPr>
        <w:t xml:space="preserve"> </w:t>
      </w:r>
      <w:r w:rsidR="00271AF4" w:rsidRPr="00BF48A1">
        <w:rPr>
          <w:i/>
          <w:sz w:val="28"/>
          <w:szCs w:val="28"/>
          <w:lang w:val="en-US"/>
        </w:rPr>
        <w:t>QTextStream</w:t>
      </w:r>
      <w:r w:rsidR="00271AF4" w:rsidRPr="00271AF4">
        <w:rPr>
          <w:sz w:val="28"/>
          <w:szCs w:val="28"/>
        </w:rPr>
        <w:t xml:space="preserve"> </w:t>
      </w:r>
      <w:r w:rsidR="00271AF4">
        <w:rPr>
          <w:sz w:val="28"/>
          <w:szCs w:val="28"/>
        </w:rPr>
        <w:t>–</w:t>
      </w:r>
      <w:r w:rsidR="00271AF4" w:rsidRPr="00271AF4">
        <w:rPr>
          <w:sz w:val="28"/>
          <w:szCs w:val="28"/>
        </w:rPr>
        <w:t xml:space="preserve"> </w:t>
      </w:r>
      <w:r w:rsidR="00271AF4">
        <w:rPr>
          <w:sz w:val="28"/>
          <w:szCs w:val="28"/>
        </w:rPr>
        <w:t>класс для работы с файлами – чтение, запись, обработка ошибок.</w:t>
      </w:r>
      <w:r w:rsidR="00271AF4" w:rsidRPr="00271AF4">
        <w:rPr>
          <w:sz w:val="28"/>
          <w:szCs w:val="28"/>
        </w:rPr>
        <w:t xml:space="preserve"> </w:t>
      </w:r>
    </w:p>
    <w:p w14:paraId="648901E9" w14:textId="02AF7EAE" w:rsidR="00B14BBB" w:rsidRPr="00973609" w:rsidRDefault="00B14BBB" w:rsidP="00271AF4">
      <w:pPr>
        <w:pStyle w:val="af4"/>
        <w:numPr>
          <w:ilvl w:val="0"/>
          <w:numId w:val="10"/>
        </w:numPr>
        <w:tabs>
          <w:tab w:val="left" w:pos="851"/>
        </w:tabs>
        <w:ind w:left="0" w:firstLine="709"/>
        <w:jc w:val="both"/>
        <w:rPr>
          <w:color w:val="000000"/>
          <w:sz w:val="28"/>
          <w:szCs w:val="28"/>
        </w:rPr>
      </w:pPr>
      <w:r w:rsidRPr="00186F89">
        <w:rPr>
          <w:color w:val="000000"/>
          <w:sz w:val="28"/>
          <w:szCs w:val="28"/>
        </w:rPr>
        <w:t xml:space="preserve"> </w:t>
      </w:r>
      <w:r w:rsidR="00271AF4" w:rsidRPr="00BF48A1">
        <w:rPr>
          <w:i/>
          <w:sz w:val="28"/>
          <w:szCs w:val="28"/>
          <w:lang w:val="en-US"/>
        </w:rPr>
        <w:t>QFile</w:t>
      </w:r>
      <w:r w:rsidR="00271AF4" w:rsidRPr="00271AF4">
        <w:rPr>
          <w:sz w:val="28"/>
          <w:szCs w:val="28"/>
        </w:rPr>
        <w:t xml:space="preserve"> </w:t>
      </w:r>
      <w:r w:rsidR="00271AF4">
        <w:rPr>
          <w:sz w:val="28"/>
          <w:szCs w:val="28"/>
        </w:rPr>
        <w:t>–</w:t>
      </w:r>
      <w:r w:rsidR="00271AF4" w:rsidRPr="00271AF4">
        <w:rPr>
          <w:sz w:val="28"/>
          <w:szCs w:val="28"/>
        </w:rPr>
        <w:t xml:space="preserve"> обеспечивает удобный интерфейс для чтения и записи текста.</w:t>
      </w:r>
    </w:p>
    <w:p w14:paraId="6F1C5BA6" w14:textId="77777777" w:rsidR="00BF48A1" w:rsidRDefault="00973609" w:rsidP="00BF48A1">
      <w:pPr>
        <w:pStyle w:val="2"/>
        <w:numPr>
          <w:ilvl w:val="2"/>
          <w:numId w:val="1"/>
        </w:numPr>
        <w:spacing w:before="0" w:after="0"/>
        <w:ind w:firstLine="709"/>
        <w:jc w:val="both"/>
        <w:rPr>
          <w:rFonts w:ascii="Times New Roman" w:hAnsi="Times New Roman"/>
          <w:b w:val="0"/>
          <w:i w:val="0"/>
          <w:iCs w:val="0"/>
        </w:rPr>
      </w:pPr>
      <w:r>
        <w:rPr>
          <w:rFonts w:ascii="Times New Roman" w:hAnsi="Times New Roman"/>
          <w:b w:val="0"/>
          <w:i w:val="0"/>
          <w:iCs w:val="0"/>
        </w:rPr>
        <w:t>Данная программа основана на принципах ООП. Объектно-ориентированное программи</w:t>
      </w:r>
      <w:r w:rsidRPr="006717A2">
        <w:rPr>
          <w:rFonts w:ascii="Times New Roman" w:hAnsi="Times New Roman"/>
          <w:b w:val="0"/>
          <w:i w:val="0"/>
          <w:iCs w:val="0"/>
        </w:rPr>
        <w:t>рование</w:t>
      </w:r>
      <w:r>
        <w:rPr>
          <w:rFonts w:ascii="Times New Roman" w:hAnsi="Times New Roman"/>
          <w:b w:val="0"/>
          <w:i w:val="0"/>
          <w:iCs w:val="0"/>
        </w:rPr>
        <w:t xml:space="preserve"> </w:t>
      </w:r>
      <w:r w:rsidRPr="006717A2">
        <w:rPr>
          <w:rFonts w:ascii="Times New Roman" w:hAnsi="Times New Roman"/>
          <w:b w:val="0"/>
          <w:i w:val="0"/>
          <w:iCs w:val="0"/>
        </w:rPr>
        <w:t>— методология программирования, основанная на представлении программы в виде совокупности объектов, каждый из которых является экз</w:t>
      </w:r>
      <w:r>
        <w:rPr>
          <w:rFonts w:ascii="Times New Roman" w:hAnsi="Times New Roman"/>
          <w:b w:val="0"/>
          <w:i w:val="0"/>
          <w:iCs w:val="0"/>
        </w:rPr>
        <w:t>емпляром определенного класса</w:t>
      </w:r>
      <w:r w:rsidRPr="006717A2">
        <w:rPr>
          <w:rFonts w:ascii="Times New Roman" w:hAnsi="Times New Roman"/>
          <w:b w:val="0"/>
          <w:i w:val="0"/>
          <w:iCs w:val="0"/>
        </w:rPr>
        <w:t>, а классы</w:t>
      </w:r>
      <w:r>
        <w:rPr>
          <w:rFonts w:ascii="Times New Roman" w:hAnsi="Times New Roman"/>
          <w:b w:val="0"/>
          <w:i w:val="0"/>
          <w:iCs w:val="0"/>
        </w:rPr>
        <w:t xml:space="preserve"> образуют иерархию наследования.</w:t>
      </w:r>
    </w:p>
    <w:p w14:paraId="08A1F8F2" w14:textId="040EB9E4" w:rsidR="00B236B1" w:rsidRPr="00B236B1" w:rsidRDefault="00B236B1" w:rsidP="00B236B1">
      <w:pPr>
        <w:ind w:firstLine="708"/>
        <w:rPr>
          <w:color w:val="000000" w:themeColor="text1"/>
          <w:sz w:val="28"/>
          <w:szCs w:val="28"/>
        </w:rPr>
      </w:pPr>
      <w:r w:rsidRPr="00B236B1">
        <w:rPr>
          <w:color w:val="000000" w:themeColor="text1"/>
          <w:sz w:val="28"/>
          <w:szCs w:val="28"/>
        </w:rPr>
        <w:t xml:space="preserve">Данный файл содержит конструктрор - </w:t>
      </w:r>
      <w:r w:rsidRPr="00B236B1">
        <w:rPr>
          <w:color w:val="000000" w:themeColor="text1"/>
          <w:sz w:val="28"/>
          <w:szCs w:val="28"/>
          <w:shd w:val="clear" w:color="auto" w:fill="FFFFFF"/>
        </w:rPr>
        <w:t>специальный метод класса, который предназначен для инициализации элементов класса некоторыми начальными значениями.</w:t>
      </w:r>
    </w:p>
    <w:p w14:paraId="37F7AFA4" w14:textId="22B5115C" w:rsidR="00BF48A1" w:rsidRPr="00BF48A1" w:rsidRDefault="00BF48A1" w:rsidP="00BF48A1">
      <w:pPr>
        <w:pStyle w:val="2"/>
        <w:numPr>
          <w:ilvl w:val="2"/>
          <w:numId w:val="1"/>
        </w:numPr>
        <w:spacing w:before="0" w:after="0"/>
        <w:ind w:firstLine="709"/>
        <w:jc w:val="both"/>
        <w:rPr>
          <w:rFonts w:ascii="Times New Roman" w:hAnsi="Times New Roman"/>
          <w:b w:val="0"/>
          <w:i w:val="0"/>
          <w:iCs w:val="0"/>
        </w:rPr>
      </w:pPr>
      <w:r>
        <w:rPr>
          <w:rFonts w:ascii="Times New Roman" w:hAnsi="Times New Roman"/>
          <w:b w:val="0"/>
          <w:i w:val="0"/>
          <w:iCs w:val="0"/>
        </w:rPr>
        <w:t xml:space="preserve">Объектная модель </w:t>
      </w:r>
      <w:r>
        <w:rPr>
          <w:rFonts w:ascii="Times New Roman" w:hAnsi="Times New Roman"/>
          <w:b w:val="0"/>
          <w:i w:val="0"/>
          <w:iCs w:val="0"/>
          <w:lang w:val="en-US"/>
        </w:rPr>
        <w:t>Qt</w:t>
      </w:r>
      <w:r w:rsidRPr="00BF48A1">
        <w:rPr>
          <w:rFonts w:ascii="Times New Roman" w:hAnsi="Times New Roman"/>
          <w:b w:val="0"/>
          <w:i w:val="0"/>
          <w:iCs w:val="0"/>
        </w:rPr>
        <w:t xml:space="preserve"> </w:t>
      </w:r>
      <w:r>
        <w:rPr>
          <w:rFonts w:ascii="Times New Roman" w:hAnsi="Times New Roman"/>
          <w:b w:val="0"/>
          <w:i w:val="0"/>
          <w:iCs w:val="0"/>
        </w:rPr>
        <w:t>подразумевает, что все построено на объектах.</w:t>
      </w:r>
      <w:r w:rsidR="001B79B6" w:rsidRPr="001B79B6">
        <w:rPr>
          <w:rFonts w:ascii="Times New Roman" w:hAnsi="Times New Roman"/>
          <w:b w:val="0"/>
          <w:i w:val="0"/>
          <w:iCs w:val="0"/>
        </w:rPr>
        <w:t xml:space="preserve"> </w:t>
      </w:r>
      <w:r w:rsidR="001B79B6">
        <w:rPr>
          <w:rFonts w:ascii="Times New Roman" w:hAnsi="Times New Roman"/>
          <w:b w:val="0"/>
          <w:i w:val="0"/>
          <w:iCs w:val="0"/>
        </w:rPr>
        <w:t xml:space="preserve">Фактически, класс </w:t>
      </w:r>
      <w:r w:rsidR="001B79B6" w:rsidRPr="001B79B6">
        <w:rPr>
          <w:rFonts w:ascii="Times New Roman" w:hAnsi="Times New Roman"/>
          <w:i w:val="0"/>
          <w:iCs w:val="0"/>
          <w:lang w:val="en-US"/>
        </w:rPr>
        <w:t>QObject</w:t>
      </w:r>
      <w:r w:rsidR="001B79B6" w:rsidRPr="001B79B6">
        <w:rPr>
          <w:rFonts w:ascii="Times New Roman" w:hAnsi="Times New Roman"/>
          <w:b w:val="0"/>
          <w:i w:val="0"/>
          <w:iCs w:val="0"/>
        </w:rPr>
        <w:t xml:space="preserve"> </w:t>
      </w:r>
      <w:r w:rsidR="001B79B6">
        <w:rPr>
          <w:rFonts w:ascii="Times New Roman" w:hAnsi="Times New Roman"/>
          <w:b w:val="0"/>
          <w:i w:val="0"/>
          <w:iCs w:val="0"/>
        </w:rPr>
        <w:t>– основной, базовый класс. Любой класс, имеющий сигналы</w:t>
      </w:r>
      <w:r w:rsidR="005F5541">
        <w:rPr>
          <w:rFonts w:ascii="Times New Roman" w:hAnsi="Times New Roman"/>
          <w:b w:val="0"/>
          <w:i w:val="0"/>
          <w:iCs w:val="0"/>
        </w:rPr>
        <w:t xml:space="preserve"> (</w:t>
      </w:r>
      <w:r w:rsidR="00777D40">
        <w:rPr>
          <w:rFonts w:ascii="Times New Roman" w:hAnsi="Times New Roman"/>
          <w:b w:val="0"/>
          <w:i w:val="0"/>
          <w:iCs w:val="0"/>
        </w:rPr>
        <w:t xml:space="preserve">методы, способные осуществлять пересылку сообщений; </w:t>
      </w:r>
      <w:r w:rsidR="005F5541">
        <w:rPr>
          <w:rFonts w:ascii="Times New Roman" w:hAnsi="Times New Roman"/>
          <w:b w:val="0"/>
          <w:i w:val="0"/>
          <w:iCs w:val="0"/>
        </w:rPr>
        <w:t xml:space="preserve">вырабатываются, когда происходят определенные события) </w:t>
      </w:r>
      <w:r w:rsidR="001B79B6">
        <w:rPr>
          <w:rFonts w:ascii="Times New Roman" w:hAnsi="Times New Roman"/>
          <w:b w:val="0"/>
          <w:i w:val="0"/>
          <w:iCs w:val="0"/>
        </w:rPr>
        <w:t>и слоты</w:t>
      </w:r>
      <w:r w:rsidR="00777D40" w:rsidRPr="00777D40">
        <w:rPr>
          <w:rFonts w:ascii="Times New Roman" w:hAnsi="Times New Roman"/>
          <w:b w:val="0"/>
          <w:i w:val="0"/>
          <w:iCs w:val="0"/>
        </w:rPr>
        <w:t xml:space="preserve"> (</w:t>
      </w:r>
      <w:r w:rsidR="00777D40">
        <w:rPr>
          <w:rFonts w:ascii="Times New Roman" w:hAnsi="Times New Roman"/>
          <w:b w:val="0"/>
          <w:i w:val="0"/>
          <w:iCs w:val="0"/>
        </w:rPr>
        <w:t>функции, возникающие в ответ на сигналы)</w:t>
      </w:r>
      <w:r w:rsidR="001B79B6">
        <w:rPr>
          <w:rFonts w:ascii="Times New Roman" w:hAnsi="Times New Roman"/>
          <w:b w:val="0"/>
          <w:i w:val="0"/>
          <w:iCs w:val="0"/>
        </w:rPr>
        <w:t>, должен быть унаследован от данного класса.</w:t>
      </w:r>
      <w:r w:rsidR="001B79B6">
        <w:rPr>
          <w:rFonts w:ascii="Times New Roman" w:hAnsi="Times New Roman"/>
          <w:b w:val="0"/>
          <w:i w:val="0"/>
          <w:iCs w:val="0"/>
        </w:rPr>
        <w:tab/>
      </w:r>
    </w:p>
    <w:p w14:paraId="720A48C3" w14:textId="3DB8453D" w:rsidR="00777D40" w:rsidRDefault="00BF48A1" w:rsidP="00777D40">
      <w:pPr>
        <w:pStyle w:val="2"/>
        <w:numPr>
          <w:ilvl w:val="2"/>
          <w:numId w:val="1"/>
        </w:numPr>
        <w:spacing w:before="0" w:after="0"/>
        <w:ind w:firstLine="709"/>
        <w:jc w:val="both"/>
        <w:rPr>
          <w:rFonts w:ascii="Times New Roman" w:hAnsi="Times New Roman"/>
          <w:b w:val="0"/>
          <w:i w:val="0"/>
          <w:iCs w:val="0"/>
        </w:rPr>
      </w:pPr>
      <w:r>
        <w:rPr>
          <w:rFonts w:ascii="Times New Roman" w:hAnsi="Times New Roman"/>
          <w:b w:val="0"/>
          <w:i w:val="0"/>
          <w:iCs w:val="0"/>
        </w:rPr>
        <w:t>В</w:t>
      </w:r>
      <w:r w:rsidR="005F5541">
        <w:rPr>
          <w:rFonts w:ascii="Times New Roman" w:hAnsi="Times New Roman"/>
          <w:b w:val="0"/>
          <w:i w:val="0"/>
          <w:iCs w:val="0"/>
        </w:rPr>
        <w:t xml:space="preserve"> данной программе происходит множественное наследование: от класса </w:t>
      </w:r>
      <w:r w:rsidR="005F5541" w:rsidRPr="005F5541">
        <w:rPr>
          <w:rFonts w:ascii="Times New Roman" w:hAnsi="Times New Roman"/>
          <w:i w:val="0"/>
          <w:iCs w:val="0"/>
          <w:lang w:val="en-US"/>
        </w:rPr>
        <w:t>QObject</w:t>
      </w:r>
      <w:r w:rsidR="005F5541" w:rsidRPr="005F5541">
        <w:rPr>
          <w:rFonts w:ascii="Times New Roman" w:hAnsi="Times New Roman"/>
          <w:b w:val="0"/>
          <w:i w:val="0"/>
          <w:iCs w:val="0"/>
        </w:rPr>
        <w:t xml:space="preserve"> </w:t>
      </w:r>
      <w:r w:rsidR="005F5541">
        <w:rPr>
          <w:rFonts w:ascii="Times New Roman" w:hAnsi="Times New Roman"/>
          <w:b w:val="0"/>
          <w:i w:val="0"/>
          <w:iCs w:val="0"/>
        </w:rPr>
        <w:t xml:space="preserve">наследуется базовый класс </w:t>
      </w:r>
      <w:r w:rsidR="005F5541" w:rsidRPr="005F5541">
        <w:rPr>
          <w:rFonts w:ascii="Times New Roman" w:hAnsi="Times New Roman"/>
          <w:i w:val="0"/>
          <w:iCs w:val="0"/>
          <w:lang w:val="en-US"/>
        </w:rPr>
        <w:t>QWidget</w:t>
      </w:r>
      <w:r w:rsidR="005F5541">
        <w:rPr>
          <w:rFonts w:ascii="Times New Roman" w:hAnsi="Times New Roman"/>
          <w:i w:val="0"/>
          <w:iCs w:val="0"/>
        </w:rPr>
        <w:t xml:space="preserve">, </w:t>
      </w:r>
      <w:r w:rsidR="005F5541" w:rsidRPr="005F5541">
        <w:rPr>
          <w:rFonts w:ascii="Times New Roman" w:hAnsi="Times New Roman"/>
          <w:b w:val="0"/>
          <w:i w:val="0"/>
          <w:iCs w:val="0"/>
        </w:rPr>
        <w:t>от него</w:t>
      </w:r>
      <w:r w:rsidR="005F5541">
        <w:rPr>
          <w:rFonts w:ascii="Times New Roman" w:hAnsi="Times New Roman"/>
          <w:i w:val="0"/>
          <w:iCs w:val="0"/>
        </w:rPr>
        <w:t xml:space="preserve"> – </w:t>
      </w:r>
      <w:r w:rsidR="005F5541">
        <w:rPr>
          <w:rFonts w:ascii="Times New Roman" w:hAnsi="Times New Roman"/>
          <w:b w:val="0"/>
          <w:i w:val="0"/>
          <w:iCs w:val="0"/>
        </w:rPr>
        <w:t xml:space="preserve">созданный нами </w:t>
      </w:r>
      <w:r>
        <w:rPr>
          <w:rFonts w:ascii="Times New Roman" w:hAnsi="Times New Roman"/>
          <w:b w:val="0"/>
          <w:i w:val="0"/>
          <w:iCs w:val="0"/>
        </w:rPr>
        <w:t xml:space="preserve">класс </w:t>
      </w:r>
      <w:r w:rsidRPr="00BF48A1">
        <w:rPr>
          <w:rFonts w:ascii="Times New Roman" w:hAnsi="Times New Roman"/>
          <w:i w:val="0"/>
          <w:iCs w:val="0"/>
          <w:lang w:val="en-US"/>
        </w:rPr>
        <w:t>Widget</w:t>
      </w:r>
      <w:r w:rsidR="005F5541">
        <w:rPr>
          <w:rFonts w:ascii="Times New Roman" w:hAnsi="Times New Roman"/>
          <w:i w:val="0"/>
          <w:iCs w:val="0"/>
        </w:rPr>
        <w:t xml:space="preserve">. </w:t>
      </w:r>
      <w:r w:rsidR="005F5541" w:rsidRPr="005F5541">
        <w:rPr>
          <w:rFonts w:ascii="Times New Roman" w:hAnsi="Times New Roman"/>
          <w:b w:val="0"/>
          <w:i w:val="0"/>
          <w:iCs w:val="0"/>
        </w:rPr>
        <w:t>Далее</w:t>
      </w:r>
      <w:r>
        <w:rPr>
          <w:rFonts w:ascii="Times New Roman" w:hAnsi="Times New Roman"/>
          <w:b w:val="0"/>
          <w:i w:val="0"/>
          <w:iCs w:val="0"/>
        </w:rPr>
        <w:t xml:space="preserve"> </w:t>
      </w:r>
      <w:r w:rsidR="00777D40">
        <w:rPr>
          <w:rFonts w:ascii="Times New Roman" w:hAnsi="Times New Roman"/>
          <w:b w:val="0"/>
          <w:i w:val="0"/>
          <w:iCs w:val="0"/>
        </w:rPr>
        <w:t>определяются его объекты, методы</w:t>
      </w:r>
      <w:r>
        <w:rPr>
          <w:rFonts w:ascii="Times New Roman" w:hAnsi="Times New Roman"/>
          <w:b w:val="0"/>
          <w:i w:val="0"/>
          <w:iCs w:val="0"/>
        </w:rPr>
        <w:t xml:space="preserve"> и слоты.</w:t>
      </w:r>
      <w:r w:rsidR="00777D40">
        <w:rPr>
          <w:rFonts w:ascii="Times New Roman" w:hAnsi="Times New Roman"/>
          <w:b w:val="0"/>
          <w:i w:val="0"/>
          <w:iCs w:val="0"/>
        </w:rPr>
        <w:t xml:space="preserve"> Расс</w:t>
      </w:r>
      <w:r w:rsidR="002B4357">
        <w:rPr>
          <w:rFonts w:ascii="Times New Roman" w:hAnsi="Times New Roman"/>
          <w:b w:val="0"/>
          <w:i w:val="0"/>
          <w:iCs w:val="0"/>
        </w:rPr>
        <w:t>мотрим их подробнее в пункте 2.6</w:t>
      </w:r>
      <w:r w:rsidR="00777D40">
        <w:rPr>
          <w:rFonts w:ascii="Times New Roman" w:hAnsi="Times New Roman"/>
          <w:b w:val="0"/>
          <w:i w:val="0"/>
          <w:iCs w:val="0"/>
        </w:rPr>
        <w:t>.</w:t>
      </w:r>
    </w:p>
    <w:p w14:paraId="105AA283" w14:textId="77777777" w:rsidR="00777D40" w:rsidRDefault="00777D40" w:rsidP="00777D40"/>
    <w:p w14:paraId="001933DD" w14:textId="208ED2F3" w:rsidR="00777D40" w:rsidRPr="00AF53D7" w:rsidRDefault="00777D40" w:rsidP="00777D40">
      <w:pPr>
        <w:ind w:left="708"/>
        <w:rPr>
          <w:b/>
          <w:sz w:val="28"/>
        </w:rPr>
      </w:pPr>
      <w:r w:rsidRPr="00AF53D7">
        <w:rPr>
          <w:b/>
          <w:sz w:val="28"/>
        </w:rPr>
        <w:t xml:space="preserve">2.4 </w:t>
      </w:r>
      <w:r w:rsidR="00AF53D7" w:rsidRPr="00AF53D7">
        <w:rPr>
          <w:b/>
          <w:sz w:val="28"/>
        </w:rPr>
        <w:t>Главный файл</w:t>
      </w:r>
    </w:p>
    <w:p w14:paraId="5AD8C364" w14:textId="77777777" w:rsidR="00973609" w:rsidRDefault="00973609" w:rsidP="00973609">
      <w:pPr>
        <w:pStyle w:val="af4"/>
        <w:tabs>
          <w:tab w:val="left" w:pos="851"/>
        </w:tabs>
        <w:ind w:left="709"/>
        <w:jc w:val="both"/>
        <w:rPr>
          <w:color w:val="000000"/>
          <w:sz w:val="28"/>
          <w:szCs w:val="28"/>
        </w:rPr>
      </w:pPr>
    </w:p>
    <w:p w14:paraId="223F6821" w14:textId="3B4C0136" w:rsidR="00AF53D7" w:rsidRDefault="00AF53D7" w:rsidP="00AF53D7">
      <w:pPr>
        <w:tabs>
          <w:tab w:val="left" w:pos="851"/>
        </w:tabs>
        <w:jc w:val="both"/>
        <w:rPr>
          <w:color w:val="000000"/>
          <w:sz w:val="28"/>
          <w:szCs w:val="28"/>
        </w:rPr>
      </w:pPr>
      <w:r>
        <w:rPr>
          <w:color w:val="000000"/>
          <w:sz w:val="28"/>
          <w:szCs w:val="28"/>
        </w:rPr>
        <w:tab/>
      </w:r>
      <w:r w:rsidRPr="00AF53D7">
        <w:rPr>
          <w:color w:val="000000"/>
          <w:sz w:val="28"/>
          <w:szCs w:val="28"/>
        </w:rPr>
        <w:t xml:space="preserve">Данный файл является «стартовой площадкой» приложения. Я дала ему </w:t>
      </w:r>
      <w:r>
        <w:rPr>
          <w:color w:val="000000"/>
          <w:sz w:val="28"/>
          <w:szCs w:val="28"/>
        </w:rPr>
        <w:t xml:space="preserve">имя </w:t>
      </w:r>
      <w:r>
        <w:rPr>
          <w:color w:val="000000"/>
          <w:sz w:val="28"/>
          <w:szCs w:val="28"/>
          <w:lang w:val="en-US"/>
        </w:rPr>
        <w:t>main</w:t>
      </w:r>
      <w:r w:rsidRPr="00AF53D7">
        <w:rPr>
          <w:color w:val="000000"/>
          <w:sz w:val="28"/>
          <w:szCs w:val="28"/>
        </w:rPr>
        <w:t>.</w:t>
      </w:r>
      <w:r>
        <w:rPr>
          <w:color w:val="000000"/>
          <w:sz w:val="28"/>
          <w:szCs w:val="28"/>
          <w:lang w:val="en-US"/>
        </w:rPr>
        <w:t>cpp</w:t>
      </w:r>
      <w:r>
        <w:rPr>
          <w:color w:val="000000"/>
          <w:sz w:val="28"/>
          <w:szCs w:val="28"/>
        </w:rPr>
        <w:t>, так как при развитии и совершенствовании проекта, он будет пополняться большим количеством новых файлов, но найти отправную точку всего проекта не составит труда.</w:t>
      </w:r>
    </w:p>
    <w:p w14:paraId="5FEA9AFF" w14:textId="77777777" w:rsidR="003C7CB2" w:rsidRDefault="00AF53D7" w:rsidP="00973609">
      <w:pPr>
        <w:tabs>
          <w:tab w:val="left" w:pos="851"/>
        </w:tabs>
        <w:jc w:val="both"/>
        <w:rPr>
          <w:b/>
          <w:color w:val="000000"/>
          <w:sz w:val="28"/>
          <w:szCs w:val="28"/>
        </w:rPr>
      </w:pPr>
      <w:r>
        <w:rPr>
          <w:color w:val="000000"/>
          <w:sz w:val="28"/>
          <w:szCs w:val="28"/>
        </w:rPr>
        <w:tab/>
      </w:r>
      <w:r w:rsidR="003C7CB2">
        <w:rPr>
          <w:color w:val="000000"/>
          <w:sz w:val="28"/>
          <w:szCs w:val="28"/>
        </w:rPr>
        <w:t xml:space="preserve">Связываем данный файл с заголовочным, а также подключаем базовый класс </w:t>
      </w:r>
      <w:r w:rsidR="003C7CB2" w:rsidRPr="003C7CB2">
        <w:rPr>
          <w:b/>
          <w:color w:val="000000"/>
          <w:sz w:val="28"/>
          <w:szCs w:val="28"/>
          <w:lang w:val="en-US"/>
        </w:rPr>
        <w:t>QApplication</w:t>
      </w:r>
      <w:r w:rsidR="003C7CB2" w:rsidRPr="003C7CB2">
        <w:rPr>
          <w:b/>
          <w:color w:val="000000"/>
          <w:sz w:val="28"/>
          <w:szCs w:val="28"/>
        </w:rPr>
        <w:t xml:space="preserve">. </w:t>
      </w:r>
    </w:p>
    <w:p w14:paraId="6369D6A5" w14:textId="7A4FAFB9" w:rsidR="003C7CB2" w:rsidRDefault="003C7CB2" w:rsidP="00973609">
      <w:pPr>
        <w:tabs>
          <w:tab w:val="left" w:pos="851"/>
        </w:tabs>
        <w:jc w:val="both"/>
        <w:rPr>
          <w:color w:val="000000"/>
          <w:sz w:val="28"/>
          <w:szCs w:val="28"/>
        </w:rPr>
      </w:pPr>
      <w:r>
        <w:rPr>
          <w:b/>
          <w:color w:val="000000"/>
          <w:sz w:val="28"/>
          <w:szCs w:val="28"/>
        </w:rPr>
        <w:lastRenderedPageBreak/>
        <w:tab/>
      </w:r>
      <w:r w:rsidRPr="003C7CB2">
        <w:rPr>
          <w:color w:val="000000"/>
          <w:sz w:val="28"/>
          <w:szCs w:val="28"/>
        </w:rPr>
        <w:t>Объект данного класса осуществляет контроль и управление приложением. Для его создания в конструктор класса передаются два аргумента. Первый аргумент представляет собой информацию о количестве аргументов в командной строке, с которой происходит обращение к программе, а второй – это указатель на массив символьных строк, содержащих аргументы, по одному в строке.</w:t>
      </w:r>
      <w:r>
        <w:rPr>
          <w:color w:val="000000"/>
          <w:sz w:val="28"/>
          <w:szCs w:val="28"/>
        </w:rPr>
        <w:t xml:space="preserve"> </w:t>
      </w:r>
    </w:p>
    <w:p w14:paraId="6BC88B33" w14:textId="6AB3C98B" w:rsidR="00B14BBB" w:rsidRDefault="003C7CB2" w:rsidP="00973609">
      <w:pPr>
        <w:tabs>
          <w:tab w:val="left" w:pos="851"/>
        </w:tabs>
        <w:jc w:val="both"/>
        <w:rPr>
          <w:color w:val="000000"/>
          <w:sz w:val="28"/>
          <w:szCs w:val="28"/>
        </w:rPr>
      </w:pPr>
      <w:r>
        <w:rPr>
          <w:color w:val="000000"/>
          <w:sz w:val="28"/>
          <w:szCs w:val="28"/>
        </w:rPr>
        <w:tab/>
        <w:t>Данный объект должен быть создан до использования операций, связанных с пользовательским интерфейсом.</w:t>
      </w:r>
    </w:p>
    <w:p w14:paraId="40A48B67" w14:textId="4133575C" w:rsidR="00EF676B" w:rsidRDefault="00EF676B" w:rsidP="00973609">
      <w:pPr>
        <w:tabs>
          <w:tab w:val="left" w:pos="851"/>
        </w:tabs>
        <w:jc w:val="both"/>
        <w:rPr>
          <w:color w:val="000000"/>
          <w:sz w:val="28"/>
          <w:szCs w:val="28"/>
        </w:rPr>
      </w:pPr>
      <w:r>
        <w:rPr>
          <w:color w:val="000000"/>
          <w:sz w:val="28"/>
          <w:szCs w:val="28"/>
        </w:rPr>
        <w:tab/>
        <w:t xml:space="preserve">Затем создается объект ранее упомянутого класса </w:t>
      </w:r>
      <w:r w:rsidRPr="00EF676B">
        <w:rPr>
          <w:b/>
          <w:color w:val="000000"/>
          <w:sz w:val="28"/>
          <w:szCs w:val="28"/>
          <w:lang w:val="en-US"/>
        </w:rPr>
        <w:t>Widget</w:t>
      </w:r>
      <w:r>
        <w:rPr>
          <w:color w:val="000000"/>
          <w:sz w:val="28"/>
          <w:szCs w:val="28"/>
        </w:rPr>
        <w:t xml:space="preserve">. Элементы управления </w:t>
      </w:r>
      <w:r>
        <w:rPr>
          <w:color w:val="000000"/>
          <w:sz w:val="28"/>
          <w:szCs w:val="28"/>
          <w:lang w:val="en-US"/>
        </w:rPr>
        <w:t>Qt</w:t>
      </w:r>
      <w:r w:rsidRPr="00EF676B">
        <w:rPr>
          <w:color w:val="000000"/>
          <w:sz w:val="28"/>
          <w:szCs w:val="28"/>
        </w:rPr>
        <w:t xml:space="preserve"> </w:t>
      </w:r>
      <w:r>
        <w:rPr>
          <w:color w:val="000000"/>
          <w:sz w:val="28"/>
          <w:szCs w:val="28"/>
        </w:rPr>
        <w:t xml:space="preserve">по умолчанию невидимы, поэтому для их отображения необходимо вызвать метод </w:t>
      </w:r>
      <w:r w:rsidRPr="002B4357">
        <w:rPr>
          <w:i/>
          <w:color w:val="000000"/>
          <w:sz w:val="28"/>
          <w:szCs w:val="28"/>
          <w:lang w:val="en-US"/>
        </w:rPr>
        <w:t>show</w:t>
      </w:r>
      <w:r w:rsidRPr="002B4357">
        <w:rPr>
          <w:i/>
          <w:color w:val="000000"/>
          <w:sz w:val="28"/>
          <w:szCs w:val="28"/>
        </w:rPr>
        <w:t>().</w:t>
      </w:r>
    </w:p>
    <w:p w14:paraId="69AB3BF0" w14:textId="1EDA8F3A" w:rsidR="00EF676B" w:rsidRDefault="00EF676B" w:rsidP="00973609">
      <w:pPr>
        <w:tabs>
          <w:tab w:val="left" w:pos="851"/>
        </w:tabs>
        <w:jc w:val="both"/>
        <w:rPr>
          <w:color w:val="000000"/>
          <w:sz w:val="28"/>
          <w:szCs w:val="28"/>
        </w:rPr>
      </w:pPr>
      <w:r>
        <w:rPr>
          <w:color w:val="000000"/>
          <w:sz w:val="28"/>
          <w:szCs w:val="28"/>
        </w:rPr>
        <w:tab/>
        <w:t xml:space="preserve">Наконец, в последней строке программы приложение запускается вызовом </w:t>
      </w:r>
      <w:r w:rsidRPr="002B4357">
        <w:rPr>
          <w:i/>
          <w:color w:val="000000"/>
          <w:sz w:val="28"/>
          <w:szCs w:val="28"/>
          <w:lang w:val="en-US"/>
        </w:rPr>
        <w:t>QApplication</w:t>
      </w:r>
      <w:r w:rsidRPr="002B4357">
        <w:rPr>
          <w:i/>
          <w:color w:val="000000"/>
          <w:sz w:val="28"/>
          <w:szCs w:val="28"/>
        </w:rPr>
        <w:t>::</w:t>
      </w:r>
      <w:r w:rsidRPr="002B4357">
        <w:rPr>
          <w:i/>
          <w:color w:val="000000"/>
          <w:sz w:val="28"/>
          <w:szCs w:val="28"/>
          <w:lang w:val="en-US"/>
        </w:rPr>
        <w:t>exec</w:t>
      </w:r>
      <w:r w:rsidRPr="002B4357">
        <w:rPr>
          <w:i/>
          <w:color w:val="000000"/>
          <w:sz w:val="28"/>
          <w:szCs w:val="28"/>
        </w:rPr>
        <w:t>()</w:t>
      </w:r>
      <w:r w:rsidRPr="00EF676B">
        <w:rPr>
          <w:color w:val="000000"/>
          <w:sz w:val="28"/>
          <w:szCs w:val="28"/>
        </w:rPr>
        <w:t xml:space="preserve">. </w:t>
      </w:r>
      <w:r>
        <w:rPr>
          <w:color w:val="000000"/>
          <w:sz w:val="28"/>
          <w:szCs w:val="28"/>
        </w:rPr>
        <w:t xml:space="preserve">С его запуском приводится в действие цикл обработки событий, являющийся базовым для </w:t>
      </w:r>
      <w:r w:rsidRPr="002B4357">
        <w:rPr>
          <w:b/>
          <w:color w:val="000000"/>
          <w:sz w:val="28"/>
          <w:szCs w:val="28"/>
          <w:lang w:val="en-US"/>
        </w:rPr>
        <w:t>QApplication</w:t>
      </w:r>
      <w:r w:rsidRPr="00EF676B">
        <w:rPr>
          <w:color w:val="000000"/>
          <w:sz w:val="28"/>
          <w:szCs w:val="28"/>
        </w:rPr>
        <w:t xml:space="preserve">. </w:t>
      </w:r>
      <w:r>
        <w:rPr>
          <w:color w:val="000000"/>
          <w:sz w:val="28"/>
          <w:szCs w:val="28"/>
        </w:rPr>
        <w:t>Этот цикл передает получаемые от системы события на обработку соответствующим объектам. Он продолжается до тех пор, пока не закроется окно последнего элемента управления. По завершению работы приложения</w:t>
      </w:r>
      <w:r w:rsidR="002B4357">
        <w:rPr>
          <w:color w:val="000000"/>
          <w:sz w:val="28"/>
          <w:szCs w:val="28"/>
        </w:rPr>
        <w:t xml:space="preserve"> метод </w:t>
      </w:r>
      <w:r w:rsidR="002B4357" w:rsidRPr="002B4357">
        <w:rPr>
          <w:i/>
          <w:color w:val="000000"/>
          <w:sz w:val="28"/>
          <w:szCs w:val="28"/>
          <w:lang w:val="en-US"/>
        </w:rPr>
        <w:t>QApplication</w:t>
      </w:r>
      <w:r w:rsidR="002B4357" w:rsidRPr="002B4357">
        <w:rPr>
          <w:i/>
          <w:color w:val="000000"/>
          <w:sz w:val="28"/>
          <w:szCs w:val="28"/>
        </w:rPr>
        <w:t>::</w:t>
      </w:r>
      <w:r w:rsidR="002B4357" w:rsidRPr="002B4357">
        <w:rPr>
          <w:i/>
          <w:color w:val="000000"/>
          <w:sz w:val="28"/>
          <w:szCs w:val="28"/>
          <w:lang w:val="en-US"/>
        </w:rPr>
        <w:t>exec</w:t>
      </w:r>
      <w:r w:rsidR="002B4357" w:rsidRPr="002B4357">
        <w:rPr>
          <w:i/>
          <w:color w:val="000000"/>
          <w:sz w:val="28"/>
          <w:szCs w:val="28"/>
        </w:rPr>
        <w:t>()</w:t>
      </w:r>
      <w:r w:rsidR="002B4357">
        <w:rPr>
          <w:color w:val="000000"/>
          <w:sz w:val="28"/>
          <w:szCs w:val="28"/>
        </w:rPr>
        <w:t xml:space="preserve"> возвращает значение целого типа, содержащее код, информирующий о его завершении.</w:t>
      </w:r>
    </w:p>
    <w:p w14:paraId="7F6D0DE1" w14:textId="77777777" w:rsidR="002B4357" w:rsidRDefault="002B4357" w:rsidP="00973609">
      <w:pPr>
        <w:tabs>
          <w:tab w:val="left" w:pos="851"/>
        </w:tabs>
        <w:jc w:val="both"/>
        <w:rPr>
          <w:color w:val="000000"/>
          <w:sz w:val="28"/>
          <w:szCs w:val="28"/>
        </w:rPr>
      </w:pPr>
    </w:p>
    <w:p w14:paraId="15BA60D5" w14:textId="08995CB7" w:rsidR="002B4357" w:rsidRPr="002B4357" w:rsidRDefault="002B4357" w:rsidP="00973609">
      <w:pPr>
        <w:tabs>
          <w:tab w:val="left" w:pos="851"/>
        </w:tabs>
        <w:jc w:val="both"/>
        <w:rPr>
          <w:b/>
          <w:color w:val="000000"/>
          <w:sz w:val="28"/>
          <w:szCs w:val="28"/>
        </w:rPr>
      </w:pPr>
      <w:r>
        <w:rPr>
          <w:color w:val="000000"/>
          <w:sz w:val="28"/>
          <w:szCs w:val="28"/>
        </w:rPr>
        <w:tab/>
      </w:r>
      <w:r w:rsidRPr="002B4357">
        <w:rPr>
          <w:b/>
          <w:color w:val="000000"/>
          <w:sz w:val="28"/>
          <w:szCs w:val="28"/>
        </w:rPr>
        <w:t>2.5 Графический интерфейс</w:t>
      </w:r>
    </w:p>
    <w:p w14:paraId="6070ED32" w14:textId="674889E1" w:rsidR="00EF676B" w:rsidRDefault="00EF676B" w:rsidP="00973609">
      <w:pPr>
        <w:tabs>
          <w:tab w:val="left" w:pos="851"/>
        </w:tabs>
        <w:jc w:val="both"/>
        <w:rPr>
          <w:color w:val="000000"/>
          <w:sz w:val="28"/>
          <w:szCs w:val="28"/>
        </w:rPr>
      </w:pPr>
      <w:r>
        <w:rPr>
          <w:color w:val="000000"/>
          <w:sz w:val="28"/>
          <w:szCs w:val="28"/>
        </w:rPr>
        <w:tab/>
      </w:r>
    </w:p>
    <w:p w14:paraId="7E869A1D" w14:textId="0BA5027B" w:rsidR="002B4357" w:rsidRDefault="002B4357" w:rsidP="00973609">
      <w:pPr>
        <w:tabs>
          <w:tab w:val="left" w:pos="851"/>
        </w:tabs>
        <w:jc w:val="both"/>
        <w:rPr>
          <w:color w:val="000000"/>
          <w:sz w:val="28"/>
          <w:szCs w:val="28"/>
        </w:rPr>
      </w:pPr>
      <w:r>
        <w:rPr>
          <w:color w:val="000000"/>
          <w:sz w:val="28"/>
          <w:szCs w:val="28"/>
        </w:rPr>
        <w:tab/>
      </w:r>
      <w:r w:rsidR="003D4E4F">
        <w:rPr>
          <w:color w:val="000000"/>
          <w:sz w:val="28"/>
          <w:szCs w:val="28"/>
        </w:rPr>
        <w:t xml:space="preserve">Так как несложный процесс создания </w:t>
      </w:r>
      <w:r w:rsidR="001807EA">
        <w:rPr>
          <w:color w:val="000000"/>
          <w:sz w:val="28"/>
          <w:szCs w:val="28"/>
        </w:rPr>
        <w:t xml:space="preserve">профессионально выглядящего графического интерфейса – одно из главных преимуществ </w:t>
      </w:r>
      <w:r w:rsidR="001807EA">
        <w:rPr>
          <w:color w:val="000000"/>
          <w:sz w:val="28"/>
          <w:szCs w:val="28"/>
          <w:lang w:val="en-US"/>
        </w:rPr>
        <w:t>Qt</w:t>
      </w:r>
      <w:r w:rsidR="001807EA" w:rsidRPr="001807EA">
        <w:rPr>
          <w:color w:val="000000"/>
          <w:sz w:val="28"/>
          <w:szCs w:val="28"/>
        </w:rPr>
        <w:t xml:space="preserve"> </w:t>
      </w:r>
      <w:r w:rsidR="001807EA">
        <w:rPr>
          <w:color w:val="000000"/>
          <w:sz w:val="28"/>
          <w:szCs w:val="28"/>
          <w:lang w:val="en-US"/>
        </w:rPr>
        <w:t>Creator</w:t>
      </w:r>
      <w:r w:rsidR="001807EA" w:rsidRPr="001807EA">
        <w:rPr>
          <w:color w:val="000000"/>
          <w:sz w:val="28"/>
          <w:szCs w:val="28"/>
        </w:rPr>
        <w:t xml:space="preserve">, </w:t>
      </w:r>
      <w:r w:rsidR="001807EA">
        <w:rPr>
          <w:color w:val="000000"/>
          <w:sz w:val="28"/>
          <w:szCs w:val="28"/>
        </w:rPr>
        <w:t>пора приступить к описанию создания интерфейса моего приложения.</w:t>
      </w:r>
    </w:p>
    <w:p w14:paraId="186B3AB0" w14:textId="25B44BA6" w:rsidR="00EF676B" w:rsidRDefault="001807EA" w:rsidP="00973609">
      <w:pPr>
        <w:tabs>
          <w:tab w:val="left" w:pos="851"/>
        </w:tabs>
        <w:jc w:val="both"/>
        <w:rPr>
          <w:sz w:val="28"/>
          <w:szCs w:val="28"/>
        </w:rPr>
      </w:pPr>
      <w:r>
        <w:rPr>
          <w:color w:val="000000"/>
          <w:sz w:val="28"/>
          <w:szCs w:val="28"/>
        </w:rPr>
        <w:tab/>
        <w:t xml:space="preserve">Встроенная программа </w:t>
      </w:r>
      <w:r>
        <w:rPr>
          <w:color w:val="000000"/>
          <w:sz w:val="28"/>
          <w:szCs w:val="28"/>
          <w:lang w:val="en-US"/>
        </w:rPr>
        <w:t>Qt</w:t>
      </w:r>
      <w:r w:rsidRPr="001807EA">
        <w:rPr>
          <w:color w:val="000000"/>
          <w:sz w:val="28"/>
          <w:szCs w:val="28"/>
        </w:rPr>
        <w:t xml:space="preserve"> </w:t>
      </w:r>
      <w:r>
        <w:rPr>
          <w:color w:val="000000"/>
          <w:sz w:val="28"/>
          <w:szCs w:val="28"/>
          <w:lang w:val="en-US"/>
        </w:rPr>
        <w:t>Designer</w:t>
      </w:r>
      <w:r w:rsidRPr="001807EA">
        <w:rPr>
          <w:color w:val="000000"/>
          <w:sz w:val="28"/>
          <w:szCs w:val="28"/>
        </w:rPr>
        <w:t xml:space="preserve"> </w:t>
      </w:r>
      <w:r w:rsidR="0017626A">
        <w:rPr>
          <w:color w:val="000000"/>
          <w:sz w:val="28"/>
          <w:szCs w:val="28"/>
        </w:rPr>
        <w:t xml:space="preserve">позволяет редактировать форму с помощью технологии </w:t>
      </w:r>
      <w:r w:rsidR="0017626A">
        <w:rPr>
          <w:color w:val="000000"/>
          <w:sz w:val="28"/>
          <w:szCs w:val="28"/>
          <w:lang w:val="en-US"/>
        </w:rPr>
        <w:t>drag</w:t>
      </w:r>
      <w:r w:rsidR="0017626A" w:rsidRPr="0017626A">
        <w:rPr>
          <w:color w:val="000000"/>
          <w:sz w:val="28"/>
          <w:szCs w:val="28"/>
        </w:rPr>
        <w:t xml:space="preserve"> &amp; </w:t>
      </w:r>
      <w:r w:rsidR="0017626A">
        <w:rPr>
          <w:color w:val="000000"/>
          <w:sz w:val="28"/>
          <w:szCs w:val="28"/>
          <w:lang w:val="en-US"/>
        </w:rPr>
        <w:t>drop</w:t>
      </w:r>
      <w:r w:rsidR="0017626A">
        <w:rPr>
          <w:color w:val="000000"/>
          <w:sz w:val="28"/>
          <w:szCs w:val="28"/>
        </w:rPr>
        <w:t xml:space="preserve">, </w:t>
      </w:r>
      <w:r>
        <w:rPr>
          <w:color w:val="000000"/>
          <w:sz w:val="28"/>
          <w:szCs w:val="28"/>
        </w:rPr>
        <w:t>не написав ни единой строчки программного кода.</w:t>
      </w:r>
      <w:r w:rsidR="0017626A" w:rsidRPr="0017626A">
        <w:rPr>
          <w:color w:val="000000"/>
          <w:sz w:val="28"/>
          <w:szCs w:val="28"/>
        </w:rPr>
        <w:t xml:space="preserve"> </w:t>
      </w:r>
      <w:r w:rsidR="0017626A">
        <w:rPr>
          <w:color w:val="000000"/>
          <w:sz w:val="28"/>
          <w:szCs w:val="28"/>
        </w:rPr>
        <w:t>Чтобы изменить форму с помощью данной программы, достаточно дважды кликнуть по её названию (</w:t>
      </w:r>
      <w:r w:rsidR="0017626A" w:rsidRPr="00892F73">
        <w:rPr>
          <w:i/>
          <w:sz w:val="28"/>
          <w:szCs w:val="28"/>
          <w:lang w:val="en-US"/>
        </w:rPr>
        <w:t>myWidget</w:t>
      </w:r>
      <w:r w:rsidR="0017626A" w:rsidRPr="00892F73">
        <w:rPr>
          <w:i/>
          <w:sz w:val="28"/>
          <w:szCs w:val="28"/>
        </w:rPr>
        <w:t>.</w:t>
      </w:r>
      <w:r w:rsidR="0017626A" w:rsidRPr="00892F73">
        <w:rPr>
          <w:i/>
          <w:sz w:val="28"/>
          <w:szCs w:val="28"/>
          <w:lang w:val="en-US"/>
        </w:rPr>
        <w:t>ui</w:t>
      </w:r>
      <w:r w:rsidR="0017626A">
        <w:rPr>
          <w:i/>
          <w:sz w:val="28"/>
          <w:szCs w:val="28"/>
        </w:rPr>
        <w:t xml:space="preserve">) </w:t>
      </w:r>
      <w:r w:rsidR="0017626A" w:rsidRPr="0017626A">
        <w:rPr>
          <w:sz w:val="28"/>
          <w:szCs w:val="28"/>
        </w:rPr>
        <w:t>в меню слева.</w:t>
      </w:r>
      <w:r w:rsidR="0017626A">
        <w:rPr>
          <w:sz w:val="28"/>
          <w:szCs w:val="28"/>
        </w:rPr>
        <w:t xml:space="preserve"> </w:t>
      </w:r>
    </w:p>
    <w:p w14:paraId="685944F4" w14:textId="425FC7D6" w:rsidR="002D0EA1" w:rsidRDefault="0017626A" w:rsidP="00973609">
      <w:pPr>
        <w:tabs>
          <w:tab w:val="left" w:pos="851"/>
        </w:tabs>
        <w:jc w:val="both"/>
        <w:rPr>
          <w:sz w:val="28"/>
          <w:szCs w:val="28"/>
        </w:rPr>
      </w:pPr>
      <w:r>
        <w:rPr>
          <w:sz w:val="28"/>
          <w:szCs w:val="28"/>
        </w:rPr>
        <w:tab/>
      </w:r>
      <w:r w:rsidR="000351DC">
        <w:rPr>
          <w:sz w:val="28"/>
          <w:szCs w:val="28"/>
        </w:rPr>
        <w:t>В первую очередь я решила использовать надпись</w:t>
      </w:r>
      <w:r>
        <w:rPr>
          <w:sz w:val="28"/>
          <w:szCs w:val="28"/>
        </w:rPr>
        <w:t xml:space="preserve"> для создания </w:t>
      </w:r>
      <w:r w:rsidR="000351DC">
        <w:rPr>
          <w:sz w:val="28"/>
          <w:szCs w:val="28"/>
        </w:rPr>
        <w:t xml:space="preserve">стартовой формы.  Она представлена виджетом </w:t>
      </w:r>
      <w:r w:rsidR="000351DC" w:rsidRPr="006116B8">
        <w:rPr>
          <w:b/>
          <w:sz w:val="28"/>
          <w:szCs w:val="28"/>
          <w:lang w:val="en-US"/>
        </w:rPr>
        <w:t>Label</w:t>
      </w:r>
      <w:r w:rsidR="000351DC" w:rsidRPr="000351DC">
        <w:rPr>
          <w:sz w:val="28"/>
          <w:szCs w:val="28"/>
        </w:rPr>
        <w:t xml:space="preserve">, </w:t>
      </w:r>
      <w:r w:rsidR="000351DC">
        <w:rPr>
          <w:sz w:val="28"/>
          <w:szCs w:val="28"/>
        </w:rPr>
        <w:t>который расположен в списке виджетов слева. Необходимо выбрать</w:t>
      </w:r>
      <w:bookmarkStart w:id="4" w:name="_GoBack"/>
      <w:bookmarkEnd w:id="4"/>
      <w:r w:rsidR="000351DC">
        <w:rPr>
          <w:sz w:val="28"/>
          <w:szCs w:val="28"/>
        </w:rPr>
        <w:t xml:space="preserve"> его и перетянуть в форму. В результате этой операции на форме появится надпись </w:t>
      </w:r>
      <w:r w:rsidR="000351DC" w:rsidRPr="000351DC">
        <w:rPr>
          <w:i/>
          <w:sz w:val="28"/>
          <w:szCs w:val="28"/>
          <w:lang w:val="en-US"/>
        </w:rPr>
        <w:t>TextLabel</w:t>
      </w:r>
      <w:r w:rsidR="004E7214">
        <w:rPr>
          <w:i/>
          <w:sz w:val="28"/>
          <w:szCs w:val="28"/>
        </w:rPr>
        <w:t xml:space="preserve"> </w:t>
      </w:r>
      <w:r w:rsidR="004E7214" w:rsidRPr="004E7214">
        <w:rPr>
          <w:sz w:val="28"/>
          <w:szCs w:val="28"/>
        </w:rPr>
        <w:t>(рис.</w:t>
      </w:r>
      <w:r w:rsidR="004E7214">
        <w:rPr>
          <w:sz w:val="28"/>
          <w:szCs w:val="28"/>
        </w:rPr>
        <w:t xml:space="preserve"> </w:t>
      </w:r>
      <w:r w:rsidR="004E7214" w:rsidRPr="004E7214">
        <w:rPr>
          <w:sz w:val="28"/>
          <w:szCs w:val="28"/>
        </w:rPr>
        <w:t>2)</w:t>
      </w:r>
      <w:r w:rsidR="00D15C2B" w:rsidRPr="00D15C2B">
        <w:rPr>
          <w:sz w:val="28"/>
          <w:szCs w:val="28"/>
        </w:rPr>
        <w:t xml:space="preserve"> </w:t>
      </w:r>
    </w:p>
    <w:p w14:paraId="47A58D37" w14:textId="77777777" w:rsidR="002D0EA1" w:rsidRDefault="002D0EA1" w:rsidP="00973609">
      <w:pPr>
        <w:tabs>
          <w:tab w:val="left" w:pos="851"/>
        </w:tabs>
        <w:jc w:val="both"/>
        <w:rPr>
          <w:sz w:val="28"/>
          <w:szCs w:val="28"/>
        </w:rPr>
      </w:pPr>
    </w:p>
    <w:p w14:paraId="379C468C" w14:textId="6D79713D" w:rsidR="004E7214" w:rsidRDefault="004E7214" w:rsidP="00973609">
      <w:pPr>
        <w:tabs>
          <w:tab w:val="left" w:pos="851"/>
        </w:tabs>
        <w:jc w:val="both"/>
        <w:rPr>
          <w:sz w:val="28"/>
          <w:szCs w:val="28"/>
        </w:rPr>
      </w:pPr>
      <w:r>
        <w:rPr>
          <w:sz w:val="28"/>
          <w:szCs w:val="28"/>
        </w:rPr>
        <w:tab/>
      </w:r>
      <w:r w:rsidR="00B236B1">
        <w:rPr>
          <w:sz w:val="28"/>
          <w:szCs w:val="28"/>
        </w:rPr>
        <w:tab/>
      </w:r>
      <w:r>
        <w:rPr>
          <w:sz w:val="28"/>
          <w:szCs w:val="28"/>
        </w:rPr>
        <w:t xml:space="preserve"> </w:t>
      </w:r>
      <w:r w:rsidR="002D0EA1">
        <w:rPr>
          <w:noProof/>
        </w:rPr>
        <w:drawing>
          <wp:inline distT="0" distB="0" distL="0" distR="0" wp14:anchorId="41C6C0DF" wp14:editId="48B4D00F">
            <wp:extent cx="3657600" cy="195707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71" t="-263" r="9285" b="331"/>
                    <a:stretch/>
                  </pic:blipFill>
                  <pic:spPr bwMode="auto">
                    <a:xfrm>
                      <a:off x="0" y="0"/>
                      <a:ext cx="3717000" cy="1988853"/>
                    </a:xfrm>
                    <a:prstGeom prst="rect">
                      <a:avLst/>
                    </a:prstGeom>
                    <a:ln>
                      <a:noFill/>
                    </a:ln>
                    <a:extLst>
                      <a:ext uri="{53640926-AAD7-44D8-BBD7-CCE9431645EC}">
                        <a14:shadowObscured xmlns:a14="http://schemas.microsoft.com/office/drawing/2010/main"/>
                      </a:ext>
                    </a:extLst>
                  </pic:spPr>
                </pic:pic>
              </a:graphicData>
            </a:graphic>
          </wp:inline>
        </w:drawing>
      </w:r>
    </w:p>
    <w:p w14:paraId="385598C1" w14:textId="3C947F40" w:rsidR="004E7214" w:rsidRPr="00A702E0" w:rsidRDefault="004E7214" w:rsidP="00973609">
      <w:pPr>
        <w:tabs>
          <w:tab w:val="left" w:pos="851"/>
        </w:tabs>
        <w:jc w:val="both"/>
        <w:rPr>
          <w:sz w:val="28"/>
          <w:szCs w:val="28"/>
          <w:lang w:val="en-US"/>
        </w:rPr>
      </w:pPr>
      <w:r>
        <w:rPr>
          <w:sz w:val="28"/>
          <w:szCs w:val="28"/>
        </w:rPr>
        <w:tab/>
      </w:r>
      <w:r>
        <w:rPr>
          <w:sz w:val="28"/>
          <w:szCs w:val="28"/>
        </w:rPr>
        <w:tab/>
      </w:r>
      <w:r>
        <w:rPr>
          <w:sz w:val="28"/>
          <w:szCs w:val="28"/>
        </w:rPr>
        <w:tab/>
      </w:r>
      <w:r>
        <w:rPr>
          <w:sz w:val="28"/>
          <w:szCs w:val="28"/>
        </w:rPr>
        <w:tab/>
      </w:r>
      <w:r w:rsidR="006116B8">
        <w:rPr>
          <w:sz w:val="28"/>
          <w:szCs w:val="28"/>
        </w:rPr>
        <w:t xml:space="preserve">     </w:t>
      </w:r>
      <w:r>
        <w:rPr>
          <w:sz w:val="28"/>
          <w:szCs w:val="28"/>
        </w:rPr>
        <w:t>Рис. 2</w:t>
      </w:r>
      <w:r w:rsidR="00A702E0">
        <w:rPr>
          <w:sz w:val="28"/>
          <w:szCs w:val="28"/>
        </w:rPr>
        <w:t xml:space="preserve"> Виджет </w:t>
      </w:r>
      <w:r w:rsidR="00A702E0" w:rsidRPr="006116B8">
        <w:rPr>
          <w:b/>
          <w:sz w:val="28"/>
          <w:szCs w:val="28"/>
          <w:lang w:val="en-US"/>
        </w:rPr>
        <w:t>Label</w:t>
      </w:r>
    </w:p>
    <w:p w14:paraId="3527620E" w14:textId="77777777" w:rsidR="002D0EA1" w:rsidRDefault="002D0EA1" w:rsidP="00973609">
      <w:pPr>
        <w:tabs>
          <w:tab w:val="left" w:pos="851"/>
        </w:tabs>
        <w:jc w:val="both"/>
        <w:rPr>
          <w:sz w:val="28"/>
          <w:szCs w:val="28"/>
        </w:rPr>
      </w:pPr>
      <w:r>
        <w:rPr>
          <w:sz w:val="28"/>
          <w:szCs w:val="28"/>
        </w:rPr>
        <w:lastRenderedPageBreak/>
        <w:tab/>
      </w:r>
    </w:p>
    <w:p w14:paraId="10C6D88E" w14:textId="124F2E9D" w:rsidR="0017626A" w:rsidRPr="006B2974" w:rsidRDefault="002D0EA1" w:rsidP="00973609">
      <w:pPr>
        <w:tabs>
          <w:tab w:val="left" w:pos="851"/>
        </w:tabs>
        <w:jc w:val="both"/>
        <w:rPr>
          <w:color w:val="000000"/>
          <w:sz w:val="28"/>
          <w:szCs w:val="28"/>
        </w:rPr>
      </w:pPr>
      <w:r>
        <w:rPr>
          <w:sz w:val="28"/>
          <w:szCs w:val="28"/>
        </w:rPr>
        <w:tab/>
      </w:r>
      <w:r w:rsidR="00D15C2B">
        <w:rPr>
          <w:sz w:val="28"/>
          <w:szCs w:val="28"/>
        </w:rPr>
        <w:t xml:space="preserve">Это не тот текст, который я хотела отобразить, </w:t>
      </w:r>
      <w:r w:rsidR="006B2974">
        <w:rPr>
          <w:sz w:val="28"/>
          <w:szCs w:val="28"/>
        </w:rPr>
        <w:t>поэтому его нужно изменить. Для этого необходимо дважды щелкнуть по тексту надписи, после чего надпись перейдет в режим редактирования. Теперь можно набрать нужный текст «Добро пожаловать! Начать тест?»</w:t>
      </w:r>
    </w:p>
    <w:p w14:paraId="6107C084" w14:textId="24B0695D" w:rsidR="002D0EA1" w:rsidRDefault="003C7CB2" w:rsidP="00973609">
      <w:pPr>
        <w:tabs>
          <w:tab w:val="left" w:pos="851"/>
        </w:tabs>
        <w:jc w:val="both"/>
        <w:rPr>
          <w:color w:val="000000"/>
          <w:sz w:val="28"/>
          <w:szCs w:val="28"/>
        </w:rPr>
      </w:pPr>
      <w:r>
        <w:rPr>
          <w:color w:val="000000"/>
          <w:sz w:val="28"/>
          <w:szCs w:val="28"/>
        </w:rPr>
        <w:tab/>
      </w:r>
      <w:r w:rsidR="006B2974">
        <w:rPr>
          <w:color w:val="000000"/>
          <w:sz w:val="28"/>
          <w:szCs w:val="28"/>
        </w:rPr>
        <w:t xml:space="preserve">Следующий компонент, который я использую в данной форме – виджет </w:t>
      </w:r>
      <w:r w:rsidR="006B2974" w:rsidRPr="006116B8">
        <w:rPr>
          <w:b/>
          <w:color w:val="000000"/>
          <w:sz w:val="28"/>
          <w:szCs w:val="28"/>
          <w:lang w:val="en-US"/>
        </w:rPr>
        <w:t>Push</w:t>
      </w:r>
      <w:r w:rsidR="009F276D" w:rsidRPr="006116B8">
        <w:rPr>
          <w:b/>
          <w:color w:val="000000"/>
          <w:sz w:val="28"/>
          <w:szCs w:val="28"/>
        </w:rPr>
        <w:t xml:space="preserve"> </w:t>
      </w:r>
      <w:r w:rsidR="006B2974" w:rsidRPr="006116B8">
        <w:rPr>
          <w:b/>
          <w:color w:val="000000"/>
          <w:sz w:val="28"/>
          <w:szCs w:val="28"/>
          <w:lang w:val="en-US"/>
        </w:rPr>
        <w:t>Button</w:t>
      </w:r>
      <w:r w:rsidR="004E7214" w:rsidRPr="004E7214">
        <w:rPr>
          <w:color w:val="000000"/>
          <w:sz w:val="28"/>
          <w:szCs w:val="28"/>
        </w:rPr>
        <w:t xml:space="preserve"> (</w:t>
      </w:r>
      <w:r w:rsidR="004E7214">
        <w:rPr>
          <w:color w:val="000000"/>
          <w:sz w:val="28"/>
          <w:szCs w:val="28"/>
        </w:rPr>
        <w:t>рис. 3)</w:t>
      </w:r>
    </w:p>
    <w:p w14:paraId="4ECCA510" w14:textId="1AD89561" w:rsidR="002D0EA1" w:rsidRDefault="002D0EA1" w:rsidP="00973609">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noProof/>
        </w:rPr>
        <w:drawing>
          <wp:inline distT="0" distB="0" distL="0" distR="0" wp14:anchorId="52FDF238" wp14:editId="7D85A288">
            <wp:extent cx="4822721" cy="278066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9814" cy="2865475"/>
                    </a:xfrm>
                    <a:prstGeom prst="rect">
                      <a:avLst/>
                    </a:prstGeom>
                  </pic:spPr>
                </pic:pic>
              </a:graphicData>
            </a:graphic>
          </wp:inline>
        </w:drawing>
      </w:r>
    </w:p>
    <w:p w14:paraId="1A02473B" w14:textId="24E5AEEC" w:rsidR="004E7214" w:rsidRPr="00A702E0" w:rsidRDefault="004E7214" w:rsidP="00973609">
      <w:pPr>
        <w:tabs>
          <w:tab w:val="left" w:pos="851"/>
        </w:tabs>
        <w:jc w:val="both"/>
        <w:rPr>
          <w:color w:val="000000"/>
          <w:sz w:val="28"/>
          <w:szCs w:val="28"/>
          <w:lang w:val="en-US"/>
        </w:rPr>
      </w:pPr>
      <w:r>
        <w:rPr>
          <w:color w:val="000000"/>
          <w:sz w:val="28"/>
          <w:szCs w:val="28"/>
        </w:rPr>
        <w:tab/>
      </w:r>
      <w:r>
        <w:rPr>
          <w:color w:val="000000"/>
          <w:sz w:val="28"/>
          <w:szCs w:val="28"/>
        </w:rPr>
        <w:tab/>
      </w:r>
      <w:r>
        <w:rPr>
          <w:color w:val="000000"/>
          <w:sz w:val="28"/>
          <w:szCs w:val="28"/>
        </w:rPr>
        <w:tab/>
      </w:r>
      <w:r>
        <w:rPr>
          <w:color w:val="000000"/>
          <w:sz w:val="28"/>
          <w:szCs w:val="28"/>
        </w:rPr>
        <w:tab/>
      </w:r>
      <w:r w:rsidR="00A702E0" w:rsidRPr="00A702E0">
        <w:rPr>
          <w:color w:val="000000"/>
          <w:sz w:val="28"/>
          <w:szCs w:val="28"/>
          <w:lang w:val="en-US"/>
        </w:rPr>
        <w:t xml:space="preserve">    </w:t>
      </w:r>
      <w:r>
        <w:rPr>
          <w:color w:val="000000"/>
          <w:sz w:val="28"/>
          <w:szCs w:val="28"/>
        </w:rPr>
        <w:t>Рис</w:t>
      </w:r>
      <w:r w:rsidRPr="00A702E0">
        <w:rPr>
          <w:color w:val="000000"/>
          <w:sz w:val="28"/>
          <w:szCs w:val="28"/>
          <w:lang w:val="en-US"/>
        </w:rPr>
        <w:t>. 3</w:t>
      </w:r>
      <w:r w:rsidR="00A702E0">
        <w:rPr>
          <w:color w:val="000000"/>
          <w:sz w:val="28"/>
          <w:szCs w:val="28"/>
          <w:lang w:val="en-US"/>
        </w:rPr>
        <w:t xml:space="preserve"> Label </w:t>
      </w:r>
      <w:r w:rsidR="00A702E0">
        <w:rPr>
          <w:color w:val="000000"/>
          <w:sz w:val="28"/>
          <w:szCs w:val="28"/>
        </w:rPr>
        <w:t>и</w:t>
      </w:r>
      <w:r w:rsidR="00A702E0" w:rsidRPr="00A702E0">
        <w:rPr>
          <w:color w:val="000000"/>
          <w:sz w:val="28"/>
          <w:szCs w:val="28"/>
          <w:lang w:val="en-US"/>
        </w:rPr>
        <w:t xml:space="preserve"> </w:t>
      </w:r>
      <w:r w:rsidR="00A702E0">
        <w:rPr>
          <w:color w:val="000000"/>
          <w:sz w:val="28"/>
          <w:szCs w:val="28"/>
          <w:lang w:val="en-US"/>
        </w:rPr>
        <w:t>Push Button</w:t>
      </w:r>
    </w:p>
    <w:p w14:paraId="61881BE2" w14:textId="77777777" w:rsidR="002D0EA1" w:rsidRPr="00A702E0" w:rsidRDefault="002D0EA1" w:rsidP="00973609">
      <w:pPr>
        <w:tabs>
          <w:tab w:val="left" w:pos="851"/>
        </w:tabs>
        <w:jc w:val="both"/>
        <w:rPr>
          <w:color w:val="000000"/>
          <w:sz w:val="28"/>
          <w:szCs w:val="28"/>
          <w:lang w:val="en-US"/>
        </w:rPr>
      </w:pPr>
    </w:p>
    <w:p w14:paraId="1012870F" w14:textId="5E2C5F44" w:rsidR="00242319" w:rsidRDefault="002D0EA1" w:rsidP="00973609">
      <w:pPr>
        <w:tabs>
          <w:tab w:val="left" w:pos="851"/>
        </w:tabs>
        <w:jc w:val="both"/>
        <w:rPr>
          <w:color w:val="000000"/>
          <w:sz w:val="28"/>
          <w:szCs w:val="28"/>
        </w:rPr>
      </w:pPr>
      <w:r w:rsidRPr="00A702E0">
        <w:rPr>
          <w:color w:val="000000"/>
          <w:sz w:val="28"/>
          <w:szCs w:val="28"/>
          <w:lang w:val="en-US"/>
        </w:rPr>
        <w:tab/>
      </w:r>
      <w:r w:rsidR="00AD2C3D">
        <w:rPr>
          <w:color w:val="000000"/>
          <w:sz w:val="28"/>
          <w:szCs w:val="28"/>
        </w:rPr>
        <w:t xml:space="preserve">Я решила изменить название </w:t>
      </w:r>
      <w:r>
        <w:rPr>
          <w:color w:val="000000"/>
          <w:sz w:val="28"/>
          <w:szCs w:val="28"/>
        </w:rPr>
        <w:t>объекта</w:t>
      </w:r>
      <w:r w:rsidR="00AD2C3D">
        <w:rPr>
          <w:color w:val="000000"/>
          <w:sz w:val="28"/>
          <w:szCs w:val="28"/>
        </w:rPr>
        <w:t xml:space="preserve"> (поле </w:t>
      </w:r>
      <w:r w:rsidR="00AD2C3D" w:rsidRPr="006116B8">
        <w:rPr>
          <w:i/>
          <w:color w:val="000000"/>
          <w:sz w:val="28"/>
          <w:szCs w:val="28"/>
          <w:lang w:val="en-US"/>
        </w:rPr>
        <w:t>objectName</w:t>
      </w:r>
      <w:r w:rsidR="00AD2C3D" w:rsidRPr="00AD2C3D">
        <w:rPr>
          <w:color w:val="000000"/>
          <w:sz w:val="28"/>
          <w:szCs w:val="28"/>
        </w:rPr>
        <w:t xml:space="preserve"> </w:t>
      </w:r>
      <w:r w:rsidR="00AD2C3D">
        <w:rPr>
          <w:color w:val="000000"/>
          <w:sz w:val="28"/>
          <w:szCs w:val="28"/>
        </w:rPr>
        <w:t xml:space="preserve">в характеристиках </w:t>
      </w:r>
      <w:r>
        <w:rPr>
          <w:color w:val="000000"/>
          <w:sz w:val="28"/>
          <w:szCs w:val="28"/>
        </w:rPr>
        <w:t>объекта</w:t>
      </w:r>
      <w:r w:rsidR="00AD2C3D">
        <w:rPr>
          <w:color w:val="000000"/>
          <w:sz w:val="28"/>
          <w:szCs w:val="28"/>
        </w:rPr>
        <w:t>) на</w:t>
      </w:r>
      <w:r w:rsidR="00AD2C3D" w:rsidRPr="00AD2C3D">
        <w:rPr>
          <w:color w:val="000000"/>
          <w:sz w:val="28"/>
          <w:szCs w:val="28"/>
        </w:rPr>
        <w:t xml:space="preserve"> </w:t>
      </w:r>
      <w:r w:rsidR="00AD2C3D" w:rsidRPr="006116B8">
        <w:rPr>
          <w:i/>
          <w:color w:val="000000"/>
          <w:sz w:val="28"/>
          <w:szCs w:val="28"/>
          <w:lang w:val="en-US"/>
        </w:rPr>
        <w:t>okButton</w:t>
      </w:r>
      <w:r w:rsidR="00AD2C3D">
        <w:rPr>
          <w:color w:val="000000"/>
          <w:sz w:val="28"/>
          <w:szCs w:val="28"/>
        </w:rPr>
        <w:t xml:space="preserve">, </w:t>
      </w:r>
      <w:r w:rsidR="00A63D29">
        <w:rPr>
          <w:color w:val="000000"/>
          <w:sz w:val="28"/>
          <w:szCs w:val="28"/>
        </w:rPr>
        <w:t>так как оно</w:t>
      </w:r>
      <w:r w:rsidR="00242319">
        <w:rPr>
          <w:color w:val="000000"/>
          <w:sz w:val="28"/>
          <w:szCs w:val="28"/>
        </w:rPr>
        <w:t xml:space="preserve"> лучше отображает его суть, а затем точно так же, как и для надписи, </w:t>
      </w:r>
      <w:r w:rsidR="00A63D29">
        <w:rPr>
          <w:color w:val="000000"/>
          <w:sz w:val="28"/>
          <w:szCs w:val="28"/>
        </w:rPr>
        <w:t>необходимо изменить</w:t>
      </w:r>
      <w:r w:rsidR="00242319">
        <w:rPr>
          <w:color w:val="000000"/>
          <w:sz w:val="28"/>
          <w:szCs w:val="28"/>
        </w:rPr>
        <w:t xml:space="preserve"> текст на «Ок».</w:t>
      </w:r>
    </w:p>
    <w:p w14:paraId="0A0ECC4B" w14:textId="3A865692" w:rsidR="00242319" w:rsidRDefault="00242319" w:rsidP="00973609">
      <w:pPr>
        <w:tabs>
          <w:tab w:val="left" w:pos="851"/>
        </w:tabs>
        <w:jc w:val="both"/>
        <w:rPr>
          <w:color w:val="000000"/>
          <w:sz w:val="28"/>
          <w:szCs w:val="28"/>
        </w:rPr>
      </w:pPr>
      <w:r>
        <w:rPr>
          <w:color w:val="000000"/>
          <w:sz w:val="28"/>
          <w:szCs w:val="28"/>
        </w:rPr>
        <w:tab/>
      </w:r>
      <w:r w:rsidR="002D0EA1">
        <w:rPr>
          <w:color w:val="000000"/>
          <w:sz w:val="28"/>
          <w:szCs w:val="28"/>
        </w:rPr>
        <w:t xml:space="preserve">В результате наших действий, а </w:t>
      </w:r>
      <w:r w:rsidR="005E436E">
        <w:rPr>
          <w:color w:val="000000"/>
          <w:sz w:val="28"/>
          <w:szCs w:val="28"/>
        </w:rPr>
        <w:t>также</w:t>
      </w:r>
      <w:r w:rsidR="002D0EA1">
        <w:rPr>
          <w:color w:val="000000"/>
          <w:sz w:val="28"/>
          <w:szCs w:val="28"/>
        </w:rPr>
        <w:t xml:space="preserve"> несложных преобразований шрифтов, </w:t>
      </w:r>
      <w:r>
        <w:rPr>
          <w:color w:val="000000"/>
          <w:sz w:val="28"/>
          <w:szCs w:val="28"/>
        </w:rPr>
        <w:t>стандартная форма преобразится и примет следующий вид</w:t>
      </w:r>
      <w:r w:rsidR="004E7214">
        <w:rPr>
          <w:color w:val="000000"/>
          <w:sz w:val="28"/>
          <w:szCs w:val="28"/>
        </w:rPr>
        <w:t xml:space="preserve"> (рис. 4)</w:t>
      </w:r>
    </w:p>
    <w:p w14:paraId="2830570B" w14:textId="77777777" w:rsidR="002D0EA1" w:rsidRDefault="002D0EA1" w:rsidP="00973609">
      <w:pPr>
        <w:tabs>
          <w:tab w:val="left" w:pos="851"/>
        </w:tabs>
        <w:jc w:val="both"/>
        <w:rPr>
          <w:color w:val="000000"/>
          <w:sz w:val="28"/>
          <w:szCs w:val="28"/>
        </w:rPr>
      </w:pPr>
    </w:p>
    <w:p w14:paraId="40204F4D" w14:textId="6C3CD87C" w:rsidR="002D0EA1" w:rsidRDefault="002D0EA1" w:rsidP="00973609">
      <w:pPr>
        <w:tabs>
          <w:tab w:val="left" w:pos="851"/>
        </w:tabs>
        <w:jc w:val="both"/>
        <w:rPr>
          <w:color w:val="000000"/>
          <w:sz w:val="28"/>
          <w:szCs w:val="28"/>
        </w:rPr>
      </w:pPr>
      <w:r>
        <w:rPr>
          <w:color w:val="000000"/>
          <w:sz w:val="28"/>
          <w:szCs w:val="28"/>
        </w:rPr>
        <w:tab/>
      </w:r>
      <w:r>
        <w:rPr>
          <w:noProof/>
        </w:rPr>
        <w:drawing>
          <wp:inline distT="0" distB="0" distL="0" distR="0" wp14:anchorId="53147368" wp14:editId="322EE97A">
            <wp:extent cx="4754880" cy="2947083"/>
            <wp:effectExtent l="0" t="0" r="762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9230" cy="3017957"/>
                    </a:xfrm>
                    <a:prstGeom prst="rect">
                      <a:avLst/>
                    </a:prstGeom>
                  </pic:spPr>
                </pic:pic>
              </a:graphicData>
            </a:graphic>
          </wp:inline>
        </w:drawing>
      </w:r>
    </w:p>
    <w:p w14:paraId="4EB3E0E7" w14:textId="21855AB0" w:rsidR="004E7214" w:rsidRPr="00A702E0" w:rsidRDefault="004E7214" w:rsidP="00973609">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sidR="00A702E0">
        <w:rPr>
          <w:color w:val="000000"/>
          <w:sz w:val="28"/>
          <w:szCs w:val="28"/>
        </w:rPr>
        <w:t xml:space="preserve">  </w:t>
      </w:r>
      <w:r>
        <w:rPr>
          <w:color w:val="000000"/>
          <w:sz w:val="28"/>
          <w:szCs w:val="28"/>
        </w:rPr>
        <w:t>Рис. 4</w:t>
      </w:r>
      <w:r w:rsidR="00A702E0">
        <w:rPr>
          <w:color w:val="000000"/>
          <w:sz w:val="28"/>
          <w:szCs w:val="28"/>
          <w:lang w:val="en-US"/>
        </w:rPr>
        <w:t xml:space="preserve"> </w:t>
      </w:r>
      <w:r w:rsidR="00A702E0">
        <w:rPr>
          <w:color w:val="000000"/>
          <w:sz w:val="28"/>
          <w:szCs w:val="28"/>
        </w:rPr>
        <w:t>Вид стартовой формы</w:t>
      </w:r>
    </w:p>
    <w:p w14:paraId="42B6DEF7" w14:textId="128750DC" w:rsidR="009F276D" w:rsidRDefault="009F276D" w:rsidP="00973609">
      <w:pPr>
        <w:tabs>
          <w:tab w:val="left" w:pos="851"/>
        </w:tabs>
        <w:jc w:val="both"/>
        <w:rPr>
          <w:color w:val="000000"/>
          <w:sz w:val="28"/>
          <w:szCs w:val="28"/>
        </w:rPr>
      </w:pPr>
      <w:r>
        <w:rPr>
          <w:color w:val="000000"/>
          <w:sz w:val="28"/>
          <w:szCs w:val="28"/>
        </w:rPr>
        <w:lastRenderedPageBreak/>
        <w:tab/>
        <w:t>Перейдём к созданию второй страницы формы – непосредственно каркаса для вопросов и вариантов ответов теста.</w:t>
      </w:r>
    </w:p>
    <w:p w14:paraId="1220E1E9" w14:textId="7748AAB5" w:rsidR="009F276D" w:rsidRPr="000E3D41" w:rsidRDefault="009F276D" w:rsidP="00973609">
      <w:pPr>
        <w:tabs>
          <w:tab w:val="left" w:pos="851"/>
        </w:tabs>
        <w:jc w:val="both"/>
        <w:rPr>
          <w:color w:val="000000"/>
          <w:sz w:val="28"/>
          <w:szCs w:val="28"/>
        </w:rPr>
      </w:pPr>
      <w:r>
        <w:rPr>
          <w:color w:val="000000"/>
          <w:sz w:val="28"/>
          <w:szCs w:val="28"/>
        </w:rPr>
        <w:tab/>
        <w:t xml:space="preserve">Текст вопроса я решила помещать в уже знакомый нам виджет </w:t>
      </w:r>
      <w:r w:rsidRPr="006116B8">
        <w:rPr>
          <w:b/>
          <w:color w:val="000000"/>
          <w:sz w:val="28"/>
          <w:szCs w:val="28"/>
          <w:lang w:val="en-US"/>
        </w:rPr>
        <w:t>Label</w:t>
      </w:r>
      <w:r w:rsidRPr="009F276D">
        <w:rPr>
          <w:color w:val="000000"/>
          <w:sz w:val="28"/>
          <w:szCs w:val="28"/>
        </w:rPr>
        <w:t xml:space="preserve">. </w:t>
      </w:r>
      <w:r>
        <w:rPr>
          <w:color w:val="000000"/>
          <w:sz w:val="28"/>
          <w:szCs w:val="28"/>
        </w:rPr>
        <w:t xml:space="preserve">Перетаскиваю его из меню слева, в верхней части формы оказывается надпись </w:t>
      </w:r>
      <w:r w:rsidRPr="006116B8">
        <w:rPr>
          <w:b/>
          <w:color w:val="000000"/>
          <w:sz w:val="28"/>
          <w:szCs w:val="28"/>
          <w:lang w:val="en-US"/>
        </w:rPr>
        <w:t>TextLabel</w:t>
      </w:r>
      <w:r w:rsidRPr="009F276D">
        <w:rPr>
          <w:color w:val="000000"/>
          <w:sz w:val="28"/>
          <w:szCs w:val="28"/>
        </w:rPr>
        <w:t xml:space="preserve">. </w:t>
      </w:r>
      <w:r>
        <w:rPr>
          <w:color w:val="000000"/>
          <w:sz w:val="28"/>
          <w:szCs w:val="28"/>
        </w:rPr>
        <w:t>В данной форме нет необходимости менять текст надписи, потому что в ходе работы программы он будет заменяться указанными строками из файла с вопросами теста.</w:t>
      </w:r>
      <w:r w:rsidR="0055467F">
        <w:rPr>
          <w:color w:val="000000"/>
          <w:sz w:val="28"/>
          <w:szCs w:val="28"/>
        </w:rPr>
        <w:t xml:space="preserve"> Однако, название</w:t>
      </w:r>
      <w:r>
        <w:rPr>
          <w:color w:val="000000"/>
          <w:sz w:val="28"/>
          <w:szCs w:val="28"/>
        </w:rPr>
        <w:t xml:space="preserve"> </w:t>
      </w:r>
      <w:r w:rsidR="0055467F">
        <w:rPr>
          <w:color w:val="000000"/>
          <w:sz w:val="28"/>
          <w:szCs w:val="28"/>
        </w:rPr>
        <w:t xml:space="preserve">компонента в графе </w:t>
      </w:r>
      <w:r w:rsidR="0055467F" w:rsidRPr="006116B8">
        <w:rPr>
          <w:i/>
          <w:color w:val="000000"/>
          <w:sz w:val="28"/>
          <w:szCs w:val="28"/>
          <w:lang w:val="en-US"/>
        </w:rPr>
        <w:t>objectName</w:t>
      </w:r>
      <w:r w:rsidR="0055467F">
        <w:rPr>
          <w:color w:val="000000"/>
          <w:sz w:val="28"/>
          <w:szCs w:val="28"/>
        </w:rPr>
        <w:t xml:space="preserve"> необходимо изменить, чтобы оно имело смысл. Данный компонент я назвала </w:t>
      </w:r>
      <w:r w:rsidR="0055467F" w:rsidRPr="006116B8">
        <w:rPr>
          <w:i/>
          <w:color w:val="000000"/>
          <w:sz w:val="28"/>
          <w:szCs w:val="28"/>
          <w:lang w:val="en-US"/>
        </w:rPr>
        <w:t>questionLabel</w:t>
      </w:r>
      <w:r w:rsidR="0055467F" w:rsidRPr="000E3D41">
        <w:rPr>
          <w:color w:val="000000"/>
          <w:sz w:val="28"/>
          <w:szCs w:val="28"/>
        </w:rPr>
        <w:t>.</w:t>
      </w:r>
    </w:p>
    <w:p w14:paraId="2475A994" w14:textId="7717DE22" w:rsidR="009F276D" w:rsidRDefault="009F276D" w:rsidP="00973609">
      <w:pPr>
        <w:tabs>
          <w:tab w:val="left" w:pos="851"/>
        </w:tabs>
        <w:jc w:val="both"/>
        <w:rPr>
          <w:color w:val="000000"/>
          <w:sz w:val="28"/>
          <w:szCs w:val="28"/>
        </w:rPr>
      </w:pPr>
      <w:r>
        <w:rPr>
          <w:color w:val="000000"/>
          <w:sz w:val="28"/>
          <w:szCs w:val="28"/>
        </w:rPr>
        <w:tab/>
        <w:t>Варианты ответо</w:t>
      </w:r>
      <w:r w:rsidR="000E3D41">
        <w:rPr>
          <w:color w:val="000000"/>
          <w:sz w:val="28"/>
          <w:szCs w:val="28"/>
        </w:rPr>
        <w:t>в я решила разместить в виджете</w:t>
      </w:r>
      <w:r w:rsidR="0055467F" w:rsidRPr="0055467F">
        <w:rPr>
          <w:color w:val="000000"/>
          <w:sz w:val="28"/>
          <w:szCs w:val="28"/>
        </w:rPr>
        <w:t>-</w:t>
      </w:r>
      <w:r w:rsidR="0055467F">
        <w:rPr>
          <w:color w:val="000000"/>
          <w:sz w:val="28"/>
          <w:szCs w:val="28"/>
        </w:rPr>
        <w:t>переключател</w:t>
      </w:r>
      <w:r w:rsidR="000E3D41">
        <w:rPr>
          <w:color w:val="000000"/>
          <w:sz w:val="28"/>
          <w:szCs w:val="28"/>
        </w:rPr>
        <w:t>е</w:t>
      </w:r>
      <w:r>
        <w:rPr>
          <w:color w:val="000000"/>
          <w:sz w:val="28"/>
          <w:szCs w:val="28"/>
        </w:rPr>
        <w:t xml:space="preserve"> </w:t>
      </w:r>
      <w:r w:rsidRPr="006116B8">
        <w:rPr>
          <w:b/>
          <w:color w:val="000000"/>
          <w:sz w:val="28"/>
          <w:szCs w:val="28"/>
          <w:lang w:val="en-US"/>
        </w:rPr>
        <w:t>Radio</w:t>
      </w:r>
      <w:r w:rsidRPr="006116B8">
        <w:rPr>
          <w:b/>
          <w:color w:val="000000"/>
          <w:sz w:val="28"/>
          <w:szCs w:val="28"/>
        </w:rPr>
        <w:t xml:space="preserve"> </w:t>
      </w:r>
      <w:r w:rsidRPr="006116B8">
        <w:rPr>
          <w:b/>
          <w:color w:val="000000"/>
          <w:sz w:val="28"/>
          <w:szCs w:val="28"/>
          <w:lang w:val="en-US"/>
        </w:rPr>
        <w:t>Button</w:t>
      </w:r>
      <w:r w:rsidRPr="006116B8">
        <w:rPr>
          <w:b/>
          <w:color w:val="000000"/>
          <w:sz w:val="28"/>
          <w:szCs w:val="28"/>
        </w:rPr>
        <w:t>.</w:t>
      </w:r>
      <w:r w:rsidR="0055467F" w:rsidRPr="006116B8">
        <w:rPr>
          <w:b/>
          <w:color w:val="000000"/>
          <w:sz w:val="28"/>
          <w:szCs w:val="28"/>
        </w:rPr>
        <w:t xml:space="preserve"> </w:t>
      </w:r>
      <w:r w:rsidR="0055467F">
        <w:rPr>
          <w:color w:val="000000"/>
          <w:sz w:val="28"/>
          <w:szCs w:val="28"/>
        </w:rPr>
        <w:t xml:space="preserve">Свое название данный виджет получил из-за сходства с радиоприемником, на панели которого может быть нажата только одна из кнопок. Нажатие на другую кнопку приводит к тому, что в группе автоматически отключается кнопка, нажатая до этого. </w:t>
      </w:r>
    </w:p>
    <w:p w14:paraId="5396C5E1" w14:textId="217DDACA" w:rsidR="0055467F" w:rsidRDefault="0055467F" w:rsidP="00973609">
      <w:pPr>
        <w:tabs>
          <w:tab w:val="left" w:pos="851"/>
        </w:tabs>
        <w:jc w:val="both"/>
        <w:rPr>
          <w:color w:val="000000"/>
          <w:sz w:val="28"/>
          <w:szCs w:val="28"/>
        </w:rPr>
      </w:pPr>
      <w:r>
        <w:rPr>
          <w:color w:val="000000"/>
          <w:sz w:val="28"/>
          <w:szCs w:val="28"/>
        </w:rPr>
        <w:tab/>
        <w:t>Переключатель может находиться в одном из двух состояний: включено (</w:t>
      </w:r>
      <w:r>
        <w:rPr>
          <w:color w:val="000000"/>
          <w:sz w:val="28"/>
          <w:szCs w:val="28"/>
          <w:lang w:val="en-US"/>
        </w:rPr>
        <w:t>on</w:t>
      </w:r>
      <w:r w:rsidRPr="0055467F">
        <w:rPr>
          <w:color w:val="000000"/>
          <w:sz w:val="28"/>
          <w:szCs w:val="28"/>
        </w:rPr>
        <w:t>)</w:t>
      </w:r>
      <w:r>
        <w:rPr>
          <w:color w:val="000000"/>
          <w:sz w:val="28"/>
          <w:szCs w:val="28"/>
        </w:rPr>
        <w:t xml:space="preserve"> и выключено (</w:t>
      </w:r>
      <w:r>
        <w:rPr>
          <w:color w:val="000000"/>
          <w:sz w:val="28"/>
          <w:szCs w:val="28"/>
          <w:lang w:val="en-US"/>
        </w:rPr>
        <w:t>off</w:t>
      </w:r>
      <w:r w:rsidRPr="0055467F">
        <w:rPr>
          <w:color w:val="000000"/>
          <w:sz w:val="28"/>
          <w:szCs w:val="28"/>
        </w:rPr>
        <w:t xml:space="preserve">). </w:t>
      </w:r>
      <w:r>
        <w:rPr>
          <w:color w:val="000000"/>
          <w:sz w:val="28"/>
          <w:szCs w:val="28"/>
        </w:rPr>
        <w:t xml:space="preserve">Эти состояния пользователь может устанавливать с помощью мыши или клавиши </w:t>
      </w:r>
      <w:r w:rsidRPr="0055467F">
        <w:rPr>
          <w:color w:val="000000"/>
          <w:sz w:val="28"/>
          <w:szCs w:val="28"/>
        </w:rPr>
        <w:t>&lt;</w:t>
      </w:r>
      <w:r>
        <w:rPr>
          <w:color w:val="000000"/>
          <w:sz w:val="28"/>
          <w:szCs w:val="28"/>
        </w:rPr>
        <w:t>Пробел</w:t>
      </w:r>
      <w:r w:rsidRPr="0055467F">
        <w:rPr>
          <w:color w:val="000000"/>
          <w:sz w:val="28"/>
          <w:szCs w:val="28"/>
        </w:rPr>
        <w:t xml:space="preserve">&gt;, </w:t>
      </w:r>
      <w:r>
        <w:rPr>
          <w:color w:val="000000"/>
          <w:sz w:val="28"/>
          <w:szCs w:val="28"/>
        </w:rPr>
        <w:t>когда кнопка находится в фокусе.</w:t>
      </w:r>
    </w:p>
    <w:p w14:paraId="4F078C0E" w14:textId="3950A907" w:rsidR="00BB0E0B" w:rsidRDefault="0055467F" w:rsidP="00973609">
      <w:pPr>
        <w:tabs>
          <w:tab w:val="left" w:pos="851"/>
        </w:tabs>
        <w:jc w:val="both"/>
        <w:rPr>
          <w:color w:val="000000"/>
          <w:sz w:val="28"/>
          <w:szCs w:val="28"/>
        </w:rPr>
      </w:pPr>
      <w:r>
        <w:rPr>
          <w:color w:val="000000"/>
          <w:sz w:val="28"/>
          <w:szCs w:val="28"/>
        </w:rPr>
        <w:tab/>
        <w:t xml:space="preserve">Этот виджет предоставляет пользователю выбор из </w:t>
      </w:r>
      <w:r w:rsidR="000E3D41">
        <w:rPr>
          <w:color w:val="000000"/>
          <w:sz w:val="28"/>
          <w:szCs w:val="28"/>
        </w:rPr>
        <w:t xml:space="preserve">нескольких (в данном случае </w:t>
      </w:r>
      <w:r>
        <w:rPr>
          <w:color w:val="000000"/>
          <w:sz w:val="28"/>
          <w:szCs w:val="28"/>
        </w:rPr>
        <w:t>четырех</w:t>
      </w:r>
      <w:r w:rsidR="000E3D41">
        <w:rPr>
          <w:color w:val="000000"/>
          <w:sz w:val="28"/>
          <w:szCs w:val="28"/>
        </w:rPr>
        <w:t>)</w:t>
      </w:r>
      <w:r>
        <w:rPr>
          <w:color w:val="000000"/>
          <w:sz w:val="28"/>
          <w:szCs w:val="28"/>
        </w:rPr>
        <w:t xml:space="preserve"> альтернатив, </w:t>
      </w:r>
      <w:r w:rsidR="00CC4EB1">
        <w:rPr>
          <w:color w:val="000000"/>
          <w:sz w:val="28"/>
          <w:szCs w:val="28"/>
        </w:rPr>
        <w:t xml:space="preserve">что делает невозможным выбор </w:t>
      </w:r>
      <w:r w:rsidR="000E3D41">
        <w:rPr>
          <w:color w:val="000000"/>
          <w:sz w:val="28"/>
          <w:szCs w:val="28"/>
        </w:rPr>
        <w:t>более одного</w:t>
      </w:r>
      <w:r w:rsidR="00BB0E0B">
        <w:rPr>
          <w:color w:val="000000"/>
          <w:sz w:val="28"/>
          <w:szCs w:val="28"/>
        </w:rPr>
        <w:t xml:space="preserve"> вариант</w:t>
      </w:r>
      <w:r w:rsidR="000E3D41">
        <w:rPr>
          <w:color w:val="000000"/>
          <w:sz w:val="28"/>
          <w:szCs w:val="28"/>
        </w:rPr>
        <w:t>а</w:t>
      </w:r>
      <w:r w:rsidR="00BB0E0B">
        <w:rPr>
          <w:color w:val="000000"/>
          <w:sz w:val="28"/>
          <w:szCs w:val="28"/>
        </w:rPr>
        <w:t xml:space="preserve"> ответа, а так</w:t>
      </w:r>
      <w:r w:rsidR="00CC4EB1">
        <w:rPr>
          <w:color w:val="000000"/>
          <w:sz w:val="28"/>
          <w:szCs w:val="28"/>
        </w:rPr>
        <w:t>же</w:t>
      </w:r>
      <w:r w:rsidR="00BB0E0B">
        <w:rPr>
          <w:color w:val="000000"/>
          <w:sz w:val="28"/>
          <w:szCs w:val="28"/>
        </w:rPr>
        <w:t xml:space="preserve"> исключает возможность оставить вопрос не отвеченным (начиная со второго, для первого все же придется прописать исключение).</w:t>
      </w:r>
    </w:p>
    <w:p w14:paraId="1743296D" w14:textId="3EF4DEF7" w:rsidR="00365E25" w:rsidRDefault="000E3D41" w:rsidP="00973609">
      <w:pPr>
        <w:tabs>
          <w:tab w:val="left" w:pos="851"/>
        </w:tabs>
        <w:jc w:val="both"/>
        <w:rPr>
          <w:color w:val="000000"/>
          <w:sz w:val="28"/>
          <w:szCs w:val="28"/>
        </w:rPr>
      </w:pPr>
      <w:r>
        <w:rPr>
          <w:color w:val="000000"/>
          <w:sz w:val="28"/>
          <w:szCs w:val="28"/>
        </w:rPr>
        <w:tab/>
      </w:r>
      <w:r w:rsidR="00365E25">
        <w:rPr>
          <w:color w:val="000000"/>
          <w:sz w:val="28"/>
          <w:szCs w:val="28"/>
        </w:rPr>
        <w:t>Расположив четыре кнопки под</w:t>
      </w:r>
      <w:r w:rsidR="001E2543">
        <w:rPr>
          <w:color w:val="000000"/>
          <w:sz w:val="28"/>
          <w:szCs w:val="28"/>
        </w:rPr>
        <w:t xml:space="preserve"> надписью</w:t>
      </w:r>
      <w:r w:rsidR="00365E25">
        <w:rPr>
          <w:color w:val="000000"/>
          <w:sz w:val="28"/>
          <w:szCs w:val="28"/>
        </w:rPr>
        <w:t xml:space="preserve"> </w:t>
      </w:r>
      <w:r w:rsidR="00365E25" w:rsidRPr="006116B8">
        <w:rPr>
          <w:b/>
          <w:color w:val="000000"/>
          <w:sz w:val="28"/>
          <w:szCs w:val="28"/>
          <w:lang w:val="en-US"/>
        </w:rPr>
        <w:t>TextLabel</w:t>
      </w:r>
      <w:r w:rsidR="00365E25" w:rsidRPr="00365E25">
        <w:rPr>
          <w:color w:val="000000"/>
          <w:sz w:val="28"/>
          <w:szCs w:val="28"/>
        </w:rPr>
        <w:t xml:space="preserve">, </w:t>
      </w:r>
      <w:r w:rsidR="00365E25">
        <w:rPr>
          <w:color w:val="000000"/>
          <w:sz w:val="28"/>
          <w:szCs w:val="28"/>
        </w:rPr>
        <w:t xml:space="preserve">меняю значения параметров </w:t>
      </w:r>
      <w:r w:rsidR="00365E25" w:rsidRPr="006116B8">
        <w:rPr>
          <w:i/>
          <w:color w:val="000000"/>
          <w:sz w:val="28"/>
          <w:szCs w:val="28"/>
          <w:lang w:val="en-US"/>
        </w:rPr>
        <w:t>objectName</w:t>
      </w:r>
      <w:r w:rsidR="00365E25" w:rsidRPr="00365E25">
        <w:rPr>
          <w:color w:val="000000"/>
          <w:sz w:val="28"/>
          <w:szCs w:val="28"/>
        </w:rPr>
        <w:t xml:space="preserve"> </w:t>
      </w:r>
      <w:r w:rsidR="00365E25">
        <w:rPr>
          <w:color w:val="000000"/>
          <w:sz w:val="28"/>
          <w:szCs w:val="28"/>
        </w:rPr>
        <w:t xml:space="preserve">на их порядковые номера – </w:t>
      </w:r>
      <w:r w:rsidR="00365E25">
        <w:rPr>
          <w:color w:val="000000"/>
          <w:sz w:val="28"/>
          <w:szCs w:val="28"/>
          <w:lang w:val="en-US"/>
        </w:rPr>
        <w:t>first</w:t>
      </w:r>
      <w:r w:rsidR="00365E25" w:rsidRPr="00365E25">
        <w:rPr>
          <w:color w:val="000000"/>
          <w:sz w:val="28"/>
          <w:szCs w:val="28"/>
        </w:rPr>
        <w:t xml:space="preserve">, </w:t>
      </w:r>
      <w:r w:rsidR="00365E25">
        <w:rPr>
          <w:color w:val="000000"/>
          <w:sz w:val="28"/>
          <w:szCs w:val="28"/>
          <w:lang w:val="en-US"/>
        </w:rPr>
        <w:t>second</w:t>
      </w:r>
      <w:r w:rsidR="00365E25" w:rsidRPr="00365E25">
        <w:rPr>
          <w:color w:val="000000"/>
          <w:sz w:val="28"/>
          <w:szCs w:val="28"/>
        </w:rPr>
        <w:t xml:space="preserve">, </w:t>
      </w:r>
      <w:r w:rsidR="00365E25">
        <w:rPr>
          <w:color w:val="000000"/>
          <w:sz w:val="28"/>
          <w:szCs w:val="28"/>
          <w:lang w:val="en-US"/>
        </w:rPr>
        <w:t>third</w:t>
      </w:r>
      <w:r w:rsidR="00365E25" w:rsidRPr="00365E25">
        <w:rPr>
          <w:color w:val="000000"/>
          <w:sz w:val="28"/>
          <w:szCs w:val="28"/>
        </w:rPr>
        <w:t xml:space="preserve">, </w:t>
      </w:r>
      <w:r w:rsidR="00365E25">
        <w:rPr>
          <w:color w:val="000000"/>
          <w:sz w:val="28"/>
          <w:szCs w:val="28"/>
          <w:lang w:val="en-US"/>
        </w:rPr>
        <w:t>fourth</w:t>
      </w:r>
      <w:r w:rsidR="00365E25" w:rsidRPr="00365E25">
        <w:rPr>
          <w:color w:val="000000"/>
          <w:sz w:val="28"/>
          <w:szCs w:val="28"/>
        </w:rPr>
        <w:t>.</w:t>
      </w:r>
    </w:p>
    <w:p w14:paraId="620BD523" w14:textId="32518FCA" w:rsidR="007C7A32" w:rsidRDefault="007C7A32" w:rsidP="00973609">
      <w:pPr>
        <w:tabs>
          <w:tab w:val="left" w:pos="851"/>
        </w:tabs>
        <w:jc w:val="both"/>
        <w:rPr>
          <w:color w:val="000000"/>
          <w:sz w:val="28"/>
          <w:szCs w:val="28"/>
        </w:rPr>
      </w:pPr>
      <w:r>
        <w:rPr>
          <w:color w:val="000000"/>
          <w:sz w:val="28"/>
          <w:szCs w:val="28"/>
        </w:rPr>
        <w:tab/>
        <w:t xml:space="preserve">Последний компонент, который мне хотелось бы использовать в данной форме – знакомый нам виджет </w:t>
      </w:r>
      <w:r>
        <w:rPr>
          <w:color w:val="000000"/>
          <w:sz w:val="28"/>
          <w:szCs w:val="28"/>
          <w:lang w:val="en-US"/>
        </w:rPr>
        <w:t>Push</w:t>
      </w:r>
      <w:r w:rsidRPr="007C7A32">
        <w:rPr>
          <w:color w:val="000000"/>
          <w:sz w:val="28"/>
          <w:szCs w:val="28"/>
        </w:rPr>
        <w:t xml:space="preserve"> </w:t>
      </w:r>
      <w:r>
        <w:rPr>
          <w:color w:val="000000"/>
          <w:sz w:val="28"/>
          <w:szCs w:val="28"/>
          <w:lang w:val="en-US"/>
        </w:rPr>
        <w:t>Button</w:t>
      </w:r>
      <w:r w:rsidRPr="007C7A32">
        <w:rPr>
          <w:color w:val="000000"/>
          <w:sz w:val="28"/>
          <w:szCs w:val="28"/>
        </w:rPr>
        <w:t>.</w:t>
      </w:r>
      <w:r>
        <w:rPr>
          <w:color w:val="000000"/>
          <w:sz w:val="28"/>
          <w:szCs w:val="28"/>
        </w:rPr>
        <w:t xml:space="preserve"> По нажатию данной кнопки ответ, указанный пользователем (зажатая кнопка </w:t>
      </w:r>
      <w:r w:rsidRPr="006116B8">
        <w:rPr>
          <w:b/>
          <w:color w:val="000000"/>
          <w:sz w:val="28"/>
          <w:szCs w:val="28"/>
          <w:lang w:val="en-US"/>
        </w:rPr>
        <w:t>Radio</w:t>
      </w:r>
      <w:r w:rsidRPr="006116B8">
        <w:rPr>
          <w:b/>
          <w:color w:val="000000"/>
          <w:sz w:val="28"/>
          <w:szCs w:val="28"/>
        </w:rPr>
        <w:t xml:space="preserve"> </w:t>
      </w:r>
      <w:r w:rsidRPr="006116B8">
        <w:rPr>
          <w:b/>
          <w:color w:val="000000"/>
          <w:sz w:val="28"/>
          <w:szCs w:val="28"/>
          <w:lang w:val="en-US"/>
        </w:rPr>
        <w:t>Button</w:t>
      </w:r>
      <w:r>
        <w:rPr>
          <w:color w:val="000000"/>
          <w:sz w:val="28"/>
          <w:szCs w:val="28"/>
        </w:rPr>
        <w:t>), будет принят.</w:t>
      </w:r>
    </w:p>
    <w:p w14:paraId="7E05F4C6" w14:textId="2F7B61AC" w:rsidR="007C7A32" w:rsidRDefault="007C7A32" w:rsidP="00973609">
      <w:pPr>
        <w:tabs>
          <w:tab w:val="left" w:pos="851"/>
        </w:tabs>
        <w:jc w:val="both"/>
        <w:rPr>
          <w:color w:val="000000"/>
          <w:sz w:val="28"/>
          <w:szCs w:val="28"/>
        </w:rPr>
      </w:pPr>
      <w:r>
        <w:rPr>
          <w:color w:val="000000"/>
          <w:sz w:val="28"/>
          <w:szCs w:val="28"/>
        </w:rPr>
        <w:t>Разместится он в самом низу формы.</w:t>
      </w:r>
    </w:p>
    <w:p w14:paraId="458C3934" w14:textId="609BFAA1" w:rsidR="007C7A32" w:rsidRDefault="007C7A32" w:rsidP="00973609">
      <w:pPr>
        <w:tabs>
          <w:tab w:val="left" w:pos="851"/>
        </w:tabs>
        <w:jc w:val="both"/>
        <w:rPr>
          <w:color w:val="000000"/>
          <w:sz w:val="28"/>
          <w:szCs w:val="28"/>
        </w:rPr>
      </w:pPr>
      <w:r>
        <w:rPr>
          <w:color w:val="000000"/>
          <w:sz w:val="28"/>
          <w:szCs w:val="28"/>
        </w:rPr>
        <w:tab/>
        <w:t>В результате добавления всех виджетов, форма примет следующий вид (рис. 5).</w:t>
      </w:r>
    </w:p>
    <w:p w14:paraId="386A49BF" w14:textId="056851B7" w:rsidR="007C7A32" w:rsidRDefault="007C7A32" w:rsidP="00973609">
      <w:pPr>
        <w:tabs>
          <w:tab w:val="left" w:pos="851"/>
        </w:tabs>
        <w:jc w:val="both"/>
        <w:rPr>
          <w:color w:val="000000"/>
          <w:sz w:val="28"/>
          <w:szCs w:val="28"/>
        </w:rPr>
      </w:pPr>
      <w:r>
        <w:rPr>
          <w:color w:val="000000"/>
          <w:sz w:val="28"/>
          <w:szCs w:val="28"/>
        </w:rPr>
        <w:tab/>
        <w:t xml:space="preserve">   </w:t>
      </w:r>
      <w:r>
        <w:rPr>
          <w:noProof/>
        </w:rPr>
        <w:drawing>
          <wp:inline distT="0" distB="0" distL="0" distR="0" wp14:anchorId="4203902D" wp14:editId="2BE0DBF4">
            <wp:extent cx="4485640" cy="26913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0358" cy="2700215"/>
                    </a:xfrm>
                    <a:prstGeom prst="rect">
                      <a:avLst/>
                    </a:prstGeom>
                  </pic:spPr>
                </pic:pic>
              </a:graphicData>
            </a:graphic>
          </wp:inline>
        </w:drawing>
      </w:r>
    </w:p>
    <w:p w14:paraId="0E13944D" w14:textId="37A80C4D" w:rsidR="007C7A32" w:rsidRDefault="007C7A32" w:rsidP="00973609">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sidR="00A702E0">
        <w:rPr>
          <w:color w:val="000000"/>
          <w:sz w:val="28"/>
          <w:szCs w:val="28"/>
        </w:rPr>
        <w:tab/>
        <w:t xml:space="preserve">    </w:t>
      </w:r>
      <w:r>
        <w:rPr>
          <w:color w:val="000000"/>
          <w:sz w:val="28"/>
          <w:szCs w:val="28"/>
        </w:rPr>
        <w:t>Рис. 5</w:t>
      </w:r>
      <w:r w:rsidR="00A702E0">
        <w:rPr>
          <w:color w:val="000000"/>
          <w:sz w:val="28"/>
          <w:szCs w:val="28"/>
        </w:rPr>
        <w:t xml:space="preserve"> Форма с виджетами</w:t>
      </w:r>
    </w:p>
    <w:p w14:paraId="5F4DA761" w14:textId="7C390504" w:rsidR="007C7A32" w:rsidRDefault="005C7090" w:rsidP="00973609">
      <w:pPr>
        <w:tabs>
          <w:tab w:val="left" w:pos="851"/>
        </w:tabs>
        <w:jc w:val="both"/>
        <w:rPr>
          <w:color w:val="000000"/>
          <w:sz w:val="28"/>
          <w:szCs w:val="28"/>
        </w:rPr>
      </w:pPr>
      <w:r>
        <w:rPr>
          <w:color w:val="000000"/>
          <w:sz w:val="28"/>
          <w:szCs w:val="28"/>
        </w:rPr>
        <w:lastRenderedPageBreak/>
        <w:tab/>
      </w:r>
      <w:r w:rsidR="007C7A32">
        <w:rPr>
          <w:color w:val="000000"/>
          <w:sz w:val="28"/>
          <w:szCs w:val="28"/>
        </w:rPr>
        <w:t>После того, как все виджеты добавлены, можно заняться их размещением. Мне хотелось бы, чтобы между вопросом, вариантами ответов и кнопкой было расстояние. В места, которые должны оставаться свободными, следует поместить заполнитель пространства (</w:t>
      </w:r>
      <w:r w:rsidR="007C7A32" w:rsidRPr="006116B8">
        <w:rPr>
          <w:b/>
          <w:color w:val="000000"/>
          <w:sz w:val="28"/>
          <w:szCs w:val="28"/>
          <w:lang w:val="en-US"/>
        </w:rPr>
        <w:t>Spacer</w:t>
      </w:r>
      <w:r w:rsidR="007C7A32" w:rsidRPr="007C7A32">
        <w:rPr>
          <w:color w:val="000000"/>
          <w:sz w:val="28"/>
          <w:szCs w:val="28"/>
        </w:rPr>
        <w:t>)</w:t>
      </w:r>
      <w:r w:rsidR="007C7A32">
        <w:rPr>
          <w:color w:val="000000"/>
          <w:sz w:val="28"/>
          <w:szCs w:val="28"/>
        </w:rPr>
        <w:t>. Для этого в окне виджетов нео</w:t>
      </w:r>
      <w:r w:rsidR="00240522">
        <w:rPr>
          <w:color w:val="000000"/>
          <w:sz w:val="28"/>
          <w:szCs w:val="28"/>
        </w:rPr>
        <w:t xml:space="preserve">бходимо выбрать вертикальный заполнитель </w:t>
      </w:r>
      <w:r w:rsidR="00240522" w:rsidRPr="006116B8">
        <w:rPr>
          <w:b/>
          <w:color w:val="000000"/>
          <w:sz w:val="28"/>
          <w:szCs w:val="28"/>
          <w:lang w:val="en-US"/>
        </w:rPr>
        <w:t>Vertical</w:t>
      </w:r>
      <w:r w:rsidR="00240522" w:rsidRPr="006116B8">
        <w:rPr>
          <w:b/>
          <w:color w:val="000000"/>
          <w:sz w:val="28"/>
          <w:szCs w:val="28"/>
        </w:rPr>
        <w:t xml:space="preserve"> </w:t>
      </w:r>
      <w:r w:rsidR="00240522" w:rsidRPr="006116B8">
        <w:rPr>
          <w:b/>
          <w:color w:val="000000"/>
          <w:sz w:val="28"/>
          <w:szCs w:val="28"/>
          <w:lang w:val="en-US"/>
        </w:rPr>
        <w:t>Spacer</w:t>
      </w:r>
      <w:r w:rsidR="00393987">
        <w:rPr>
          <w:color w:val="000000"/>
          <w:sz w:val="28"/>
          <w:szCs w:val="28"/>
        </w:rPr>
        <w:t xml:space="preserve"> и поместить его в нужное место.</w:t>
      </w:r>
    </w:p>
    <w:p w14:paraId="626A371E" w14:textId="39DAC0B9" w:rsidR="00393987" w:rsidRDefault="00393987" w:rsidP="00973609">
      <w:pPr>
        <w:tabs>
          <w:tab w:val="left" w:pos="851"/>
        </w:tabs>
        <w:jc w:val="both"/>
        <w:rPr>
          <w:color w:val="000000"/>
          <w:sz w:val="28"/>
          <w:szCs w:val="28"/>
        </w:rPr>
      </w:pPr>
      <w:r>
        <w:rPr>
          <w:color w:val="000000"/>
          <w:sz w:val="28"/>
          <w:szCs w:val="28"/>
        </w:rPr>
        <w:tab/>
        <w:t>Изменив внешний вид формы, а также шрифты</w:t>
      </w:r>
      <w:r w:rsidR="005C7090">
        <w:rPr>
          <w:color w:val="000000"/>
          <w:sz w:val="28"/>
          <w:szCs w:val="28"/>
        </w:rPr>
        <w:t xml:space="preserve"> и тесты</w:t>
      </w:r>
      <w:r>
        <w:rPr>
          <w:color w:val="000000"/>
          <w:sz w:val="28"/>
          <w:szCs w:val="28"/>
        </w:rPr>
        <w:t xml:space="preserve"> надписей, получим следующее (рис. 6).</w:t>
      </w:r>
    </w:p>
    <w:p w14:paraId="18203BF9" w14:textId="77777777" w:rsidR="005C7090" w:rsidRDefault="005C7090" w:rsidP="00973609">
      <w:pPr>
        <w:tabs>
          <w:tab w:val="left" w:pos="851"/>
        </w:tabs>
        <w:jc w:val="both"/>
        <w:rPr>
          <w:color w:val="000000"/>
          <w:sz w:val="28"/>
          <w:szCs w:val="28"/>
        </w:rPr>
      </w:pPr>
    </w:p>
    <w:p w14:paraId="27A96CDE" w14:textId="5A782195" w:rsidR="005C7090" w:rsidRDefault="005C7090" w:rsidP="00973609">
      <w:pPr>
        <w:tabs>
          <w:tab w:val="left" w:pos="851"/>
        </w:tabs>
        <w:jc w:val="both"/>
        <w:rPr>
          <w:color w:val="000000"/>
          <w:sz w:val="28"/>
          <w:szCs w:val="28"/>
        </w:rPr>
      </w:pPr>
      <w:r>
        <w:rPr>
          <w:color w:val="000000"/>
          <w:sz w:val="28"/>
          <w:szCs w:val="28"/>
        </w:rPr>
        <w:tab/>
      </w:r>
      <w:r>
        <w:rPr>
          <w:noProof/>
        </w:rPr>
        <w:drawing>
          <wp:inline distT="0" distB="0" distL="0" distR="0" wp14:anchorId="4DAD3EC0" wp14:editId="0A4D1BA1">
            <wp:extent cx="4829175" cy="29622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962275"/>
                    </a:xfrm>
                    <a:prstGeom prst="rect">
                      <a:avLst/>
                    </a:prstGeom>
                  </pic:spPr>
                </pic:pic>
              </a:graphicData>
            </a:graphic>
          </wp:inline>
        </w:drawing>
      </w:r>
    </w:p>
    <w:p w14:paraId="50A71C53" w14:textId="59A371AE" w:rsidR="005C7090" w:rsidRDefault="005C7090" w:rsidP="00973609">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Рис. 6</w:t>
      </w:r>
      <w:r w:rsidR="00A702E0">
        <w:rPr>
          <w:color w:val="000000"/>
          <w:sz w:val="28"/>
          <w:szCs w:val="28"/>
        </w:rPr>
        <w:t xml:space="preserve"> Виджеты и разделители</w:t>
      </w:r>
    </w:p>
    <w:p w14:paraId="4B2994BA" w14:textId="77777777" w:rsidR="005C7090" w:rsidRDefault="005C7090" w:rsidP="00973609">
      <w:pPr>
        <w:tabs>
          <w:tab w:val="left" w:pos="851"/>
        </w:tabs>
        <w:jc w:val="both"/>
        <w:rPr>
          <w:color w:val="000000"/>
          <w:sz w:val="28"/>
          <w:szCs w:val="28"/>
        </w:rPr>
      </w:pPr>
    </w:p>
    <w:p w14:paraId="54E3E33D" w14:textId="0DF6406D" w:rsidR="005C7090" w:rsidRDefault="005C7090" w:rsidP="00973609">
      <w:pPr>
        <w:tabs>
          <w:tab w:val="left" w:pos="851"/>
        </w:tabs>
        <w:jc w:val="both"/>
        <w:rPr>
          <w:color w:val="000000"/>
          <w:sz w:val="28"/>
          <w:szCs w:val="28"/>
        </w:rPr>
      </w:pPr>
      <w:r>
        <w:rPr>
          <w:color w:val="000000"/>
          <w:sz w:val="28"/>
          <w:szCs w:val="28"/>
        </w:rPr>
        <w:tab/>
        <w:t>На этом работа с графическим интерфейсом завершена, перейдем к основной части программы.</w:t>
      </w:r>
    </w:p>
    <w:p w14:paraId="70F841D2" w14:textId="77777777" w:rsidR="00177DB6" w:rsidRDefault="00177DB6" w:rsidP="00973609">
      <w:pPr>
        <w:tabs>
          <w:tab w:val="left" w:pos="851"/>
        </w:tabs>
        <w:jc w:val="both"/>
        <w:rPr>
          <w:color w:val="000000"/>
          <w:sz w:val="28"/>
          <w:szCs w:val="28"/>
        </w:rPr>
      </w:pPr>
    </w:p>
    <w:p w14:paraId="7F01FBB6" w14:textId="421866B1" w:rsidR="00177DB6" w:rsidRDefault="00177DB6" w:rsidP="00973609">
      <w:pPr>
        <w:tabs>
          <w:tab w:val="left" w:pos="851"/>
        </w:tabs>
        <w:jc w:val="both"/>
        <w:rPr>
          <w:b/>
          <w:color w:val="000000"/>
          <w:sz w:val="28"/>
          <w:szCs w:val="28"/>
        </w:rPr>
      </w:pPr>
      <w:r>
        <w:rPr>
          <w:color w:val="000000"/>
          <w:sz w:val="28"/>
          <w:szCs w:val="28"/>
        </w:rPr>
        <w:tab/>
      </w:r>
      <w:r w:rsidRPr="00177DB6">
        <w:rPr>
          <w:b/>
          <w:color w:val="000000"/>
          <w:sz w:val="28"/>
          <w:szCs w:val="28"/>
        </w:rPr>
        <w:t>2.6 Функционал</w:t>
      </w:r>
      <w:r>
        <w:rPr>
          <w:b/>
          <w:color w:val="000000"/>
          <w:sz w:val="28"/>
          <w:szCs w:val="28"/>
        </w:rPr>
        <w:t xml:space="preserve"> программы</w:t>
      </w:r>
    </w:p>
    <w:p w14:paraId="3D287841" w14:textId="77777777" w:rsidR="00177DB6" w:rsidRDefault="00177DB6" w:rsidP="00973609">
      <w:pPr>
        <w:tabs>
          <w:tab w:val="left" w:pos="851"/>
        </w:tabs>
        <w:jc w:val="both"/>
        <w:rPr>
          <w:b/>
          <w:color w:val="000000"/>
          <w:sz w:val="28"/>
          <w:szCs w:val="28"/>
        </w:rPr>
      </w:pPr>
    </w:p>
    <w:p w14:paraId="7406D3B6" w14:textId="34D02E64" w:rsidR="002D0EA1" w:rsidRPr="00107506" w:rsidRDefault="00901812" w:rsidP="00107506">
      <w:pPr>
        <w:pStyle w:val="af4"/>
        <w:numPr>
          <w:ilvl w:val="2"/>
          <w:numId w:val="17"/>
        </w:numPr>
        <w:tabs>
          <w:tab w:val="left" w:pos="851"/>
        </w:tabs>
        <w:jc w:val="both"/>
        <w:rPr>
          <w:b/>
          <w:color w:val="000000"/>
          <w:sz w:val="28"/>
          <w:szCs w:val="28"/>
        </w:rPr>
      </w:pPr>
      <w:r>
        <w:rPr>
          <w:b/>
          <w:color w:val="000000"/>
          <w:sz w:val="28"/>
          <w:szCs w:val="28"/>
        </w:rPr>
        <w:t>Взаимодействие с пользователем</w:t>
      </w:r>
    </w:p>
    <w:p w14:paraId="47D984FA" w14:textId="6B413608" w:rsidR="00107506" w:rsidRDefault="00107506" w:rsidP="00107506">
      <w:pPr>
        <w:tabs>
          <w:tab w:val="left" w:pos="851"/>
        </w:tabs>
        <w:jc w:val="both"/>
        <w:rPr>
          <w:b/>
          <w:color w:val="000000"/>
          <w:sz w:val="28"/>
          <w:szCs w:val="28"/>
        </w:rPr>
      </w:pPr>
      <w:r>
        <w:rPr>
          <w:b/>
          <w:color w:val="000000"/>
          <w:sz w:val="28"/>
          <w:szCs w:val="28"/>
        </w:rPr>
        <w:tab/>
      </w:r>
    </w:p>
    <w:p w14:paraId="069B7D5A" w14:textId="77777777" w:rsidR="009C6440" w:rsidRDefault="00107506" w:rsidP="009C6440">
      <w:pPr>
        <w:tabs>
          <w:tab w:val="left" w:pos="851"/>
        </w:tabs>
        <w:jc w:val="both"/>
        <w:rPr>
          <w:color w:val="000000"/>
          <w:sz w:val="28"/>
          <w:szCs w:val="28"/>
        </w:rPr>
      </w:pPr>
      <w:r>
        <w:rPr>
          <w:b/>
          <w:color w:val="000000"/>
          <w:sz w:val="28"/>
          <w:szCs w:val="28"/>
        </w:rPr>
        <w:tab/>
      </w:r>
      <w:r w:rsidRPr="00107506">
        <w:rPr>
          <w:color w:val="000000"/>
          <w:sz w:val="28"/>
          <w:szCs w:val="28"/>
        </w:rPr>
        <w:t>Для меня было очевидно, что текст вопросов и вариантов ответов необходимо считывать и загружать из файла, а не прописывать непос</w:t>
      </w:r>
      <w:r w:rsidR="009C6440">
        <w:rPr>
          <w:color w:val="000000"/>
          <w:sz w:val="28"/>
          <w:szCs w:val="28"/>
        </w:rPr>
        <w:t>редственно в программе.</w:t>
      </w:r>
    </w:p>
    <w:p w14:paraId="5AFB20D2" w14:textId="718A2CF6" w:rsidR="009C6440" w:rsidRDefault="009C6440" w:rsidP="009C6440">
      <w:pPr>
        <w:tabs>
          <w:tab w:val="left" w:pos="851"/>
        </w:tabs>
        <w:jc w:val="both"/>
        <w:rPr>
          <w:sz w:val="28"/>
          <w:szCs w:val="28"/>
        </w:rPr>
      </w:pPr>
      <w:r>
        <w:rPr>
          <w:color w:val="000000"/>
          <w:sz w:val="28"/>
          <w:szCs w:val="28"/>
        </w:rPr>
        <w:tab/>
        <w:t>Во-первых, э</w:t>
      </w:r>
      <w:r w:rsidR="00107506" w:rsidRPr="009C6440">
        <w:rPr>
          <w:sz w:val="28"/>
          <w:szCs w:val="28"/>
        </w:rPr>
        <w:t>то делает программу универсальной. Изменив задания и ответы, мы получим совершенно новый тест (другой вариант, предмет и т.д.).</w:t>
      </w:r>
      <w:r>
        <w:rPr>
          <w:sz w:val="28"/>
          <w:szCs w:val="28"/>
        </w:rPr>
        <w:t xml:space="preserve"> </w:t>
      </w:r>
    </w:p>
    <w:p w14:paraId="66598B93" w14:textId="4399B3DE" w:rsidR="00B14BBB" w:rsidRDefault="009C6440" w:rsidP="009C6440">
      <w:pPr>
        <w:tabs>
          <w:tab w:val="left" w:pos="851"/>
        </w:tabs>
        <w:jc w:val="both"/>
        <w:rPr>
          <w:sz w:val="28"/>
          <w:szCs w:val="28"/>
        </w:rPr>
      </w:pPr>
      <w:r>
        <w:rPr>
          <w:sz w:val="28"/>
          <w:szCs w:val="28"/>
        </w:rPr>
        <w:tab/>
        <w:t>Во-вторых, это позволяет далекому от программирования человеку (среднестатистическому школьному учителю, преподавателю университета) самостоятельно менять задания, не взаимодействуя с кодом программы. Единственный необходимый для этого навык – умение работать с Блокнотом.</w:t>
      </w:r>
    </w:p>
    <w:p w14:paraId="7B377FF9" w14:textId="636D36E8" w:rsidR="000B653C" w:rsidRDefault="009C6440" w:rsidP="009C6440">
      <w:pPr>
        <w:tabs>
          <w:tab w:val="left" w:pos="851"/>
        </w:tabs>
        <w:jc w:val="both"/>
        <w:rPr>
          <w:sz w:val="28"/>
          <w:szCs w:val="28"/>
        </w:rPr>
      </w:pPr>
      <w:r>
        <w:rPr>
          <w:sz w:val="28"/>
          <w:szCs w:val="28"/>
        </w:rPr>
        <w:tab/>
        <w:t>Я создала специальный файл «Для преподавателя» со следующим содержанием</w:t>
      </w:r>
      <w:r w:rsidR="00AF6289">
        <w:rPr>
          <w:sz w:val="28"/>
          <w:szCs w:val="28"/>
        </w:rPr>
        <w:t>:</w:t>
      </w:r>
    </w:p>
    <w:p w14:paraId="0C99B2F5" w14:textId="77777777" w:rsidR="00AF6289" w:rsidRDefault="00AF6289" w:rsidP="009C6440">
      <w:pPr>
        <w:tabs>
          <w:tab w:val="left" w:pos="851"/>
        </w:tabs>
        <w:jc w:val="both"/>
        <w:rPr>
          <w:sz w:val="28"/>
          <w:szCs w:val="28"/>
        </w:rPr>
      </w:pPr>
    </w:p>
    <w:p w14:paraId="4EB690A5" w14:textId="2899B029" w:rsidR="00AF6289" w:rsidRDefault="00AF6289" w:rsidP="00AF6289">
      <w:pPr>
        <w:tabs>
          <w:tab w:val="left" w:pos="851"/>
        </w:tabs>
        <w:jc w:val="both"/>
        <w:rPr>
          <w:sz w:val="28"/>
          <w:szCs w:val="28"/>
        </w:rPr>
      </w:pPr>
      <w:r>
        <w:rPr>
          <w:sz w:val="28"/>
          <w:szCs w:val="28"/>
        </w:rPr>
        <w:lastRenderedPageBreak/>
        <w:t xml:space="preserve">  «</w:t>
      </w:r>
      <w:r w:rsidRPr="00AF6289">
        <w:rPr>
          <w:sz w:val="28"/>
          <w:szCs w:val="28"/>
        </w:rPr>
        <w:t>Добро пожаловать в систему автоматиз</w:t>
      </w:r>
      <w:r>
        <w:rPr>
          <w:sz w:val="28"/>
          <w:szCs w:val="28"/>
        </w:rPr>
        <w:t>ированного тестирования знаний!</w:t>
      </w:r>
    </w:p>
    <w:p w14:paraId="1164202B" w14:textId="77777777" w:rsidR="00AF6289" w:rsidRDefault="00AF6289" w:rsidP="00AF6289">
      <w:pPr>
        <w:tabs>
          <w:tab w:val="left" w:pos="851"/>
        </w:tabs>
        <w:jc w:val="both"/>
        <w:rPr>
          <w:sz w:val="28"/>
          <w:szCs w:val="28"/>
        </w:rPr>
      </w:pPr>
    </w:p>
    <w:p w14:paraId="0118CA60" w14:textId="4932C5EC" w:rsidR="00AF6289" w:rsidRPr="00AF6289" w:rsidRDefault="00AF6289" w:rsidP="00761C8F">
      <w:pPr>
        <w:tabs>
          <w:tab w:val="left" w:pos="851"/>
        </w:tabs>
        <w:jc w:val="both"/>
        <w:rPr>
          <w:sz w:val="28"/>
          <w:szCs w:val="28"/>
        </w:rPr>
      </w:pPr>
      <w:r>
        <w:rPr>
          <w:sz w:val="28"/>
          <w:szCs w:val="28"/>
        </w:rPr>
        <w:tab/>
      </w:r>
      <w:r w:rsidRPr="00AF6289">
        <w:rPr>
          <w:sz w:val="28"/>
          <w:szCs w:val="28"/>
        </w:rPr>
        <w:t xml:space="preserve">Данный файл - руководство по созданию тестовых заданий. </w:t>
      </w:r>
    </w:p>
    <w:p w14:paraId="2F1867F1" w14:textId="3BDFC055" w:rsidR="00AF6289" w:rsidRPr="00AF6289" w:rsidRDefault="00AF6289" w:rsidP="00761C8F">
      <w:pPr>
        <w:tabs>
          <w:tab w:val="left" w:pos="851"/>
        </w:tabs>
        <w:jc w:val="both"/>
        <w:rPr>
          <w:sz w:val="28"/>
          <w:szCs w:val="28"/>
        </w:rPr>
      </w:pPr>
      <w:r>
        <w:rPr>
          <w:sz w:val="28"/>
          <w:szCs w:val="28"/>
        </w:rPr>
        <w:tab/>
      </w:r>
      <w:r w:rsidRPr="00AF6289">
        <w:rPr>
          <w:sz w:val="28"/>
          <w:szCs w:val="28"/>
        </w:rPr>
        <w:t xml:space="preserve">Для начала работы необходимо открыть файл Test.txt. В нем будет пример оформления тестовых заданий. В первую строку необходимо записать вопрос. Во 2-5 - четыре варианта ответов. Строка с правильным ответом должна начинаться с символа "+". </w:t>
      </w:r>
    </w:p>
    <w:p w14:paraId="565862B1" w14:textId="11E24F4E" w:rsidR="00AF6289" w:rsidRPr="00AF6289" w:rsidRDefault="00AF6289" w:rsidP="00761C8F">
      <w:pPr>
        <w:tabs>
          <w:tab w:val="left" w:pos="851"/>
        </w:tabs>
        <w:jc w:val="both"/>
        <w:rPr>
          <w:sz w:val="28"/>
          <w:szCs w:val="28"/>
        </w:rPr>
      </w:pPr>
      <w:r>
        <w:rPr>
          <w:sz w:val="28"/>
          <w:szCs w:val="28"/>
        </w:rPr>
        <w:tab/>
      </w:r>
      <w:r w:rsidRPr="00AF6289">
        <w:rPr>
          <w:sz w:val="28"/>
          <w:szCs w:val="28"/>
        </w:rPr>
        <w:t>Следующий вопрос необходимо записать в новую строку, варианты ответов в следующие четыре строки.</w:t>
      </w:r>
    </w:p>
    <w:p w14:paraId="17CEF2FD" w14:textId="32090F52" w:rsidR="00AF6289" w:rsidRPr="00AF6289" w:rsidRDefault="00AF6289" w:rsidP="00761C8F">
      <w:pPr>
        <w:tabs>
          <w:tab w:val="left" w:pos="851"/>
        </w:tabs>
        <w:jc w:val="both"/>
        <w:rPr>
          <w:sz w:val="28"/>
          <w:szCs w:val="28"/>
        </w:rPr>
      </w:pPr>
      <w:r>
        <w:rPr>
          <w:sz w:val="28"/>
          <w:szCs w:val="28"/>
        </w:rPr>
        <w:tab/>
      </w:r>
      <w:r w:rsidRPr="00AF6289">
        <w:rPr>
          <w:sz w:val="28"/>
          <w:szCs w:val="28"/>
        </w:rPr>
        <w:t>Не пропускайте строки для разделения вопросов.</w:t>
      </w:r>
    </w:p>
    <w:p w14:paraId="794C850F" w14:textId="4C22CBB0" w:rsidR="00AF6289" w:rsidRPr="00AF6289" w:rsidRDefault="00AF6289" w:rsidP="00761C8F">
      <w:pPr>
        <w:tabs>
          <w:tab w:val="left" w:pos="851"/>
        </w:tabs>
        <w:jc w:val="both"/>
        <w:rPr>
          <w:sz w:val="28"/>
          <w:szCs w:val="28"/>
        </w:rPr>
      </w:pPr>
      <w:r>
        <w:rPr>
          <w:sz w:val="28"/>
          <w:szCs w:val="28"/>
        </w:rPr>
        <w:tab/>
      </w:r>
      <w:r w:rsidRPr="00AF6289">
        <w:rPr>
          <w:sz w:val="28"/>
          <w:szCs w:val="28"/>
        </w:rPr>
        <w:t>После того, как вы введете желаемое количес</w:t>
      </w:r>
      <w:r>
        <w:rPr>
          <w:sz w:val="28"/>
          <w:szCs w:val="28"/>
        </w:rPr>
        <w:t>т</w:t>
      </w:r>
      <w:r w:rsidRPr="00AF6289">
        <w:rPr>
          <w:sz w:val="28"/>
          <w:szCs w:val="28"/>
        </w:rPr>
        <w:t>во вопросов, просто сохраните файл.</w:t>
      </w:r>
    </w:p>
    <w:p w14:paraId="355BCFA0" w14:textId="306C6879" w:rsidR="00AF6289" w:rsidRDefault="002A32F5" w:rsidP="00AF6289">
      <w:pPr>
        <w:tabs>
          <w:tab w:val="left" w:pos="851"/>
        </w:tabs>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sidR="00AF6289" w:rsidRPr="00AF6289">
        <w:rPr>
          <w:sz w:val="28"/>
          <w:szCs w:val="28"/>
        </w:rPr>
        <w:t xml:space="preserve">  Удачи в создании тестов!</w:t>
      </w:r>
      <w:r w:rsidR="00AF6289">
        <w:rPr>
          <w:sz w:val="28"/>
          <w:szCs w:val="28"/>
        </w:rPr>
        <w:t>»</w:t>
      </w:r>
    </w:p>
    <w:p w14:paraId="08E4B069" w14:textId="77777777" w:rsidR="00AF6289" w:rsidRDefault="00AF6289" w:rsidP="00AF6289">
      <w:pPr>
        <w:tabs>
          <w:tab w:val="left" w:pos="851"/>
        </w:tabs>
        <w:jc w:val="both"/>
        <w:rPr>
          <w:sz w:val="28"/>
          <w:szCs w:val="28"/>
        </w:rPr>
      </w:pPr>
    </w:p>
    <w:p w14:paraId="48506DDB" w14:textId="23334C45" w:rsidR="00AF6289" w:rsidRDefault="00AF6289" w:rsidP="00AF6289">
      <w:pPr>
        <w:tabs>
          <w:tab w:val="left" w:pos="851"/>
        </w:tabs>
        <w:jc w:val="both"/>
        <w:rPr>
          <w:sz w:val="28"/>
          <w:szCs w:val="28"/>
        </w:rPr>
      </w:pPr>
      <w:r>
        <w:rPr>
          <w:sz w:val="28"/>
          <w:szCs w:val="28"/>
        </w:rPr>
        <w:tab/>
        <w:t xml:space="preserve">Рассмотрим пример оформления тестовых заданий </w:t>
      </w:r>
      <w:r w:rsidR="002A32F5">
        <w:rPr>
          <w:sz w:val="28"/>
          <w:szCs w:val="28"/>
        </w:rPr>
        <w:t>на вопросе</w:t>
      </w:r>
      <w:r w:rsidR="00761C8F">
        <w:rPr>
          <w:sz w:val="28"/>
          <w:szCs w:val="28"/>
        </w:rPr>
        <w:t xml:space="preserve"> из демонстрационного</w:t>
      </w:r>
      <w:r>
        <w:rPr>
          <w:sz w:val="28"/>
          <w:szCs w:val="28"/>
        </w:rPr>
        <w:t xml:space="preserve"> тест</w:t>
      </w:r>
      <w:r w:rsidR="00761C8F">
        <w:rPr>
          <w:sz w:val="28"/>
          <w:szCs w:val="28"/>
        </w:rPr>
        <w:t>а</w:t>
      </w:r>
      <w:r>
        <w:rPr>
          <w:sz w:val="28"/>
          <w:szCs w:val="28"/>
        </w:rPr>
        <w:t xml:space="preserve"> по русской литературе (рис. 7).</w:t>
      </w:r>
    </w:p>
    <w:p w14:paraId="4772B36C" w14:textId="77777777" w:rsidR="00761C8F" w:rsidRDefault="00761C8F" w:rsidP="00AF6289">
      <w:pPr>
        <w:tabs>
          <w:tab w:val="left" w:pos="851"/>
        </w:tabs>
        <w:jc w:val="both"/>
        <w:rPr>
          <w:sz w:val="28"/>
          <w:szCs w:val="28"/>
        </w:rPr>
      </w:pPr>
    </w:p>
    <w:p w14:paraId="2DD833FC" w14:textId="165A1A91" w:rsidR="00AF6289" w:rsidRPr="00761C8F" w:rsidRDefault="00761C8F" w:rsidP="00AF6289">
      <w:pPr>
        <w:tabs>
          <w:tab w:val="left" w:pos="851"/>
        </w:tabs>
        <w:jc w:val="both"/>
        <w:rPr>
          <w:sz w:val="28"/>
          <w:szCs w:val="28"/>
        </w:rPr>
      </w:pPr>
      <w:r w:rsidRPr="00761C8F">
        <w:rPr>
          <w:sz w:val="28"/>
          <w:szCs w:val="28"/>
        </w:rPr>
        <w:tab/>
      </w:r>
      <w:r>
        <w:rPr>
          <w:noProof/>
        </w:rPr>
        <w:drawing>
          <wp:inline distT="0" distB="0" distL="0" distR="0" wp14:anchorId="58394B6B" wp14:editId="290F350B">
            <wp:extent cx="4829175" cy="10382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175" cy="1038225"/>
                    </a:xfrm>
                    <a:prstGeom prst="rect">
                      <a:avLst/>
                    </a:prstGeom>
                  </pic:spPr>
                </pic:pic>
              </a:graphicData>
            </a:graphic>
          </wp:inline>
        </w:drawing>
      </w:r>
    </w:p>
    <w:p w14:paraId="19B9E879" w14:textId="27E619B6" w:rsidR="00761C8F" w:rsidRPr="00761C8F" w:rsidRDefault="00761C8F" w:rsidP="00AF6289">
      <w:pPr>
        <w:tabs>
          <w:tab w:val="left" w:pos="851"/>
        </w:tabs>
        <w:jc w:val="both"/>
        <w:rPr>
          <w:sz w:val="28"/>
          <w:szCs w:val="28"/>
        </w:rPr>
      </w:pPr>
      <w:r w:rsidRPr="00761C8F">
        <w:rPr>
          <w:sz w:val="28"/>
          <w:szCs w:val="28"/>
        </w:rPr>
        <w:tab/>
      </w:r>
      <w:r w:rsidRPr="00761C8F">
        <w:rPr>
          <w:sz w:val="28"/>
          <w:szCs w:val="28"/>
        </w:rPr>
        <w:tab/>
      </w:r>
      <w:r w:rsidRPr="00761C8F">
        <w:rPr>
          <w:sz w:val="28"/>
          <w:szCs w:val="28"/>
        </w:rPr>
        <w:tab/>
      </w:r>
      <w:r w:rsidR="00A702E0">
        <w:rPr>
          <w:sz w:val="28"/>
          <w:szCs w:val="28"/>
        </w:rPr>
        <w:tab/>
      </w:r>
      <w:r>
        <w:rPr>
          <w:sz w:val="28"/>
          <w:szCs w:val="28"/>
        </w:rPr>
        <w:t>Рис. 7</w:t>
      </w:r>
      <w:r w:rsidR="00A702E0">
        <w:rPr>
          <w:sz w:val="28"/>
          <w:szCs w:val="28"/>
        </w:rPr>
        <w:t xml:space="preserve"> Пример оформления вопроса</w:t>
      </w:r>
    </w:p>
    <w:p w14:paraId="4735EDE4" w14:textId="048FDEDD" w:rsidR="00761C8F" w:rsidRDefault="00761C8F" w:rsidP="009C6440">
      <w:pPr>
        <w:tabs>
          <w:tab w:val="left" w:pos="851"/>
        </w:tabs>
        <w:jc w:val="both"/>
        <w:rPr>
          <w:sz w:val="28"/>
          <w:szCs w:val="28"/>
        </w:rPr>
      </w:pPr>
      <w:r>
        <w:rPr>
          <w:sz w:val="28"/>
          <w:szCs w:val="28"/>
        </w:rPr>
        <w:tab/>
      </w:r>
    </w:p>
    <w:p w14:paraId="1D014A17" w14:textId="35C80ED3" w:rsidR="002A32F5" w:rsidRDefault="00761C8F" w:rsidP="009C6440">
      <w:pPr>
        <w:tabs>
          <w:tab w:val="left" w:pos="851"/>
        </w:tabs>
        <w:jc w:val="both"/>
        <w:rPr>
          <w:sz w:val="28"/>
          <w:szCs w:val="28"/>
        </w:rPr>
      </w:pPr>
      <w:r>
        <w:rPr>
          <w:sz w:val="28"/>
          <w:szCs w:val="28"/>
        </w:rPr>
        <w:tab/>
      </w:r>
      <w:r w:rsidR="009B7A94">
        <w:rPr>
          <w:sz w:val="28"/>
          <w:szCs w:val="28"/>
        </w:rPr>
        <w:t xml:space="preserve">В силу того, что учащиеся всеми способами пытаются найти лазейку и </w:t>
      </w:r>
      <w:r w:rsidR="002A32F5">
        <w:rPr>
          <w:sz w:val="28"/>
          <w:szCs w:val="28"/>
        </w:rPr>
        <w:t>заполучить правильные ответы, рекомендую поставить пароль на данный файл, чтобы ограничить доступ к нему.</w:t>
      </w:r>
    </w:p>
    <w:p w14:paraId="7AF42DD9" w14:textId="47918C81" w:rsidR="00761C8F" w:rsidRDefault="002A32F5" w:rsidP="009C6440">
      <w:pPr>
        <w:tabs>
          <w:tab w:val="left" w:pos="851"/>
        </w:tabs>
        <w:jc w:val="both"/>
        <w:rPr>
          <w:sz w:val="28"/>
          <w:szCs w:val="28"/>
        </w:rPr>
      </w:pPr>
      <w:r>
        <w:rPr>
          <w:sz w:val="28"/>
          <w:szCs w:val="28"/>
        </w:rPr>
        <w:tab/>
      </w:r>
      <w:r w:rsidR="00761C8F">
        <w:rPr>
          <w:sz w:val="28"/>
          <w:szCs w:val="28"/>
        </w:rPr>
        <w:t>Как же реализована работа с файл</w:t>
      </w:r>
      <w:r w:rsidR="00901812">
        <w:rPr>
          <w:sz w:val="28"/>
          <w:szCs w:val="28"/>
        </w:rPr>
        <w:t>ом</w:t>
      </w:r>
      <w:r w:rsidR="00761C8F">
        <w:rPr>
          <w:sz w:val="28"/>
          <w:szCs w:val="28"/>
        </w:rPr>
        <w:t>? Рассмотрим в следующем пункте.</w:t>
      </w:r>
    </w:p>
    <w:p w14:paraId="32957943" w14:textId="2D97D1CB" w:rsidR="00761C8F" w:rsidRDefault="00761C8F" w:rsidP="00761C8F">
      <w:pPr>
        <w:tabs>
          <w:tab w:val="left" w:pos="851"/>
        </w:tabs>
        <w:jc w:val="both"/>
        <w:rPr>
          <w:color w:val="000000"/>
          <w:sz w:val="28"/>
          <w:szCs w:val="28"/>
        </w:rPr>
      </w:pPr>
    </w:p>
    <w:p w14:paraId="2B59C2ED" w14:textId="3DD91067" w:rsidR="00761C8F" w:rsidRPr="00901812" w:rsidRDefault="00901812" w:rsidP="00901812">
      <w:pPr>
        <w:pStyle w:val="af4"/>
        <w:numPr>
          <w:ilvl w:val="2"/>
          <w:numId w:val="17"/>
        </w:numPr>
        <w:tabs>
          <w:tab w:val="left" w:pos="851"/>
        </w:tabs>
        <w:jc w:val="both"/>
        <w:rPr>
          <w:b/>
          <w:color w:val="000000"/>
          <w:sz w:val="28"/>
          <w:szCs w:val="28"/>
        </w:rPr>
      </w:pPr>
      <w:r w:rsidRPr="00901812">
        <w:rPr>
          <w:b/>
          <w:color w:val="000000"/>
          <w:sz w:val="28"/>
          <w:szCs w:val="28"/>
        </w:rPr>
        <w:t>Работа с файлом</w:t>
      </w:r>
    </w:p>
    <w:p w14:paraId="5590A356" w14:textId="77777777" w:rsidR="00901812" w:rsidRDefault="00901812" w:rsidP="00901812">
      <w:pPr>
        <w:pStyle w:val="af4"/>
        <w:tabs>
          <w:tab w:val="left" w:pos="851"/>
        </w:tabs>
        <w:ind w:left="1002"/>
        <w:jc w:val="both"/>
        <w:rPr>
          <w:b/>
          <w:color w:val="000000"/>
          <w:sz w:val="28"/>
          <w:szCs w:val="28"/>
        </w:rPr>
      </w:pPr>
    </w:p>
    <w:p w14:paraId="28D6FC1A" w14:textId="3CDCF74B" w:rsidR="00901812" w:rsidRDefault="009B7A94" w:rsidP="00FF175A">
      <w:pPr>
        <w:tabs>
          <w:tab w:val="left" w:pos="851"/>
        </w:tabs>
        <w:jc w:val="both"/>
        <w:rPr>
          <w:color w:val="000000"/>
          <w:sz w:val="28"/>
          <w:szCs w:val="28"/>
        </w:rPr>
      </w:pPr>
      <w:r>
        <w:rPr>
          <w:b/>
          <w:color w:val="000000"/>
          <w:sz w:val="28"/>
          <w:szCs w:val="28"/>
        </w:rPr>
        <w:tab/>
      </w:r>
      <w:r w:rsidR="00901812" w:rsidRPr="009B7A94">
        <w:rPr>
          <w:color w:val="000000"/>
          <w:sz w:val="28"/>
          <w:szCs w:val="28"/>
        </w:rPr>
        <w:t>Для начала необходимо инициализировать файл</w:t>
      </w:r>
      <w:r w:rsidR="00FF175A" w:rsidRPr="009B7A94">
        <w:rPr>
          <w:color w:val="000000"/>
          <w:sz w:val="28"/>
          <w:szCs w:val="28"/>
        </w:rPr>
        <w:t xml:space="preserve">. Для этого я прописываю путь, по которому его можно найти.  Если по каким-то причинам файл невозможно открыть, на экран </w:t>
      </w:r>
      <w:r>
        <w:rPr>
          <w:color w:val="000000"/>
          <w:sz w:val="28"/>
          <w:szCs w:val="28"/>
        </w:rPr>
        <w:t xml:space="preserve">с помощью виджета </w:t>
      </w:r>
      <w:r w:rsidRPr="006116B8">
        <w:rPr>
          <w:b/>
          <w:color w:val="000000"/>
          <w:sz w:val="28"/>
          <w:szCs w:val="28"/>
          <w:lang w:val="en-US"/>
        </w:rPr>
        <w:t>Message</w:t>
      </w:r>
      <w:r w:rsidRPr="006116B8">
        <w:rPr>
          <w:b/>
          <w:color w:val="000000"/>
          <w:sz w:val="28"/>
          <w:szCs w:val="28"/>
        </w:rPr>
        <w:t xml:space="preserve"> </w:t>
      </w:r>
      <w:r w:rsidRPr="006116B8">
        <w:rPr>
          <w:b/>
          <w:color w:val="000000"/>
          <w:sz w:val="28"/>
          <w:szCs w:val="28"/>
          <w:lang w:val="en-US"/>
        </w:rPr>
        <w:t>Box</w:t>
      </w:r>
      <w:r w:rsidRPr="009B7A94">
        <w:rPr>
          <w:color w:val="000000"/>
          <w:sz w:val="28"/>
          <w:szCs w:val="28"/>
        </w:rPr>
        <w:t xml:space="preserve"> </w:t>
      </w:r>
      <w:r w:rsidR="00FF175A" w:rsidRPr="009B7A94">
        <w:rPr>
          <w:color w:val="000000"/>
          <w:sz w:val="28"/>
          <w:szCs w:val="28"/>
        </w:rPr>
        <w:t xml:space="preserve">будет выведено </w:t>
      </w:r>
      <w:r w:rsidR="005A5A08">
        <w:rPr>
          <w:color w:val="000000"/>
          <w:sz w:val="28"/>
          <w:szCs w:val="28"/>
        </w:rPr>
        <w:t>критическое</w:t>
      </w:r>
      <w:r>
        <w:rPr>
          <w:color w:val="000000"/>
          <w:sz w:val="28"/>
          <w:szCs w:val="28"/>
        </w:rPr>
        <w:t xml:space="preserve"> сообщение об этом (рис. 8).</w:t>
      </w:r>
    </w:p>
    <w:p w14:paraId="2B3C2534" w14:textId="77777777" w:rsidR="009B7A94" w:rsidRDefault="009B7A94" w:rsidP="00FF175A">
      <w:pPr>
        <w:tabs>
          <w:tab w:val="left" w:pos="851"/>
        </w:tabs>
        <w:jc w:val="both"/>
        <w:rPr>
          <w:color w:val="000000"/>
          <w:sz w:val="28"/>
          <w:szCs w:val="28"/>
        </w:rPr>
      </w:pPr>
    </w:p>
    <w:p w14:paraId="473BA065" w14:textId="320372C4" w:rsidR="009B7A94" w:rsidRDefault="009B7A94" w:rsidP="00FF175A">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noProof/>
        </w:rPr>
        <w:drawing>
          <wp:inline distT="0" distB="0" distL="0" distR="0" wp14:anchorId="7834D1C9" wp14:editId="1D60F24D">
            <wp:extent cx="3171825" cy="13144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1314450"/>
                    </a:xfrm>
                    <a:prstGeom prst="rect">
                      <a:avLst/>
                    </a:prstGeom>
                  </pic:spPr>
                </pic:pic>
              </a:graphicData>
            </a:graphic>
          </wp:inline>
        </w:drawing>
      </w:r>
    </w:p>
    <w:p w14:paraId="49568BAA" w14:textId="5C927637" w:rsidR="009B7A94" w:rsidRPr="00A702E0" w:rsidRDefault="009B7A94" w:rsidP="00FF175A">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Рис. 8</w:t>
      </w:r>
      <w:r w:rsidR="00A702E0">
        <w:rPr>
          <w:color w:val="000000"/>
          <w:sz w:val="28"/>
          <w:szCs w:val="28"/>
        </w:rPr>
        <w:t xml:space="preserve"> Ошибка открытия файла</w:t>
      </w:r>
    </w:p>
    <w:p w14:paraId="49F0B4F6" w14:textId="7E456266" w:rsidR="002A32F5" w:rsidRDefault="009C146B" w:rsidP="00FF175A">
      <w:pPr>
        <w:tabs>
          <w:tab w:val="left" w:pos="851"/>
        </w:tabs>
        <w:jc w:val="both"/>
        <w:rPr>
          <w:color w:val="000000"/>
          <w:sz w:val="28"/>
          <w:szCs w:val="28"/>
        </w:rPr>
      </w:pPr>
      <w:r>
        <w:rPr>
          <w:color w:val="000000"/>
          <w:sz w:val="28"/>
          <w:szCs w:val="28"/>
        </w:rPr>
        <w:lastRenderedPageBreak/>
        <w:tab/>
        <w:t>Познакомимся поближе с данным виджетом, так как он встретится нам еще не раз.</w:t>
      </w:r>
    </w:p>
    <w:p w14:paraId="0E8B7243" w14:textId="41331520" w:rsidR="00A702E0" w:rsidRDefault="00A702E0" w:rsidP="00FF175A">
      <w:pPr>
        <w:tabs>
          <w:tab w:val="left" w:pos="851"/>
        </w:tabs>
        <w:jc w:val="both"/>
        <w:rPr>
          <w:color w:val="000000"/>
          <w:sz w:val="28"/>
          <w:szCs w:val="28"/>
        </w:rPr>
      </w:pPr>
      <w:r>
        <w:rPr>
          <w:color w:val="000000"/>
          <w:sz w:val="28"/>
          <w:szCs w:val="28"/>
        </w:rPr>
        <w:tab/>
        <w:t>Диалоговое окно сообщения – это самое простое диалоговое окно, которое отображает текстовое сообщение и ожидает реакции со стороны пользователя</w:t>
      </w:r>
      <w:r w:rsidR="005A5A08">
        <w:rPr>
          <w:color w:val="000000"/>
          <w:sz w:val="28"/>
          <w:szCs w:val="28"/>
        </w:rPr>
        <w:t xml:space="preserve">. Его основное предназначение состоит в том, чтобы информировать пользователя об определенном событии. </w:t>
      </w:r>
    </w:p>
    <w:p w14:paraId="5FBE3262" w14:textId="09D64E23" w:rsidR="005A5A08" w:rsidRPr="005A5A08" w:rsidRDefault="005A5A08" w:rsidP="00FF175A">
      <w:pPr>
        <w:tabs>
          <w:tab w:val="left" w:pos="851"/>
        </w:tabs>
        <w:jc w:val="both"/>
        <w:rPr>
          <w:color w:val="000000"/>
          <w:sz w:val="28"/>
          <w:szCs w:val="28"/>
        </w:rPr>
      </w:pPr>
      <w:r>
        <w:rPr>
          <w:color w:val="000000"/>
          <w:sz w:val="28"/>
          <w:szCs w:val="28"/>
        </w:rPr>
        <w:tab/>
        <w:t xml:space="preserve">Все окна, предоставляемы классом </w:t>
      </w:r>
      <w:r w:rsidRPr="006116B8">
        <w:rPr>
          <w:i/>
          <w:color w:val="000000"/>
          <w:sz w:val="28"/>
          <w:szCs w:val="28"/>
          <w:lang w:val="en-US"/>
        </w:rPr>
        <w:t>QMessageBox</w:t>
      </w:r>
      <w:r w:rsidRPr="006116B8">
        <w:rPr>
          <w:i/>
          <w:color w:val="000000"/>
          <w:sz w:val="28"/>
          <w:szCs w:val="28"/>
        </w:rPr>
        <w:t xml:space="preserve"> </w:t>
      </w:r>
      <w:r>
        <w:rPr>
          <w:color w:val="000000"/>
          <w:sz w:val="28"/>
          <w:szCs w:val="28"/>
        </w:rPr>
        <w:t>–</w:t>
      </w:r>
      <w:r w:rsidRPr="005A5A08">
        <w:rPr>
          <w:color w:val="000000"/>
          <w:sz w:val="28"/>
          <w:szCs w:val="28"/>
        </w:rPr>
        <w:t xml:space="preserve"> </w:t>
      </w:r>
      <w:r>
        <w:rPr>
          <w:color w:val="000000"/>
          <w:sz w:val="28"/>
          <w:szCs w:val="28"/>
        </w:rPr>
        <w:t>модальные. Они могут содержать кнопки, заголовок и текст сообщения.</w:t>
      </w:r>
    </w:p>
    <w:p w14:paraId="79CE0E3E" w14:textId="78A591C3" w:rsidR="00A702E0" w:rsidRDefault="00A702E0" w:rsidP="00FF175A">
      <w:pPr>
        <w:tabs>
          <w:tab w:val="left" w:pos="851"/>
        </w:tabs>
        <w:jc w:val="both"/>
        <w:rPr>
          <w:color w:val="000000"/>
          <w:sz w:val="28"/>
          <w:szCs w:val="28"/>
        </w:rPr>
      </w:pPr>
      <w:r>
        <w:rPr>
          <w:color w:val="000000"/>
          <w:sz w:val="28"/>
          <w:szCs w:val="28"/>
        </w:rPr>
        <w:tab/>
      </w:r>
      <w:r w:rsidR="005A5A08">
        <w:rPr>
          <w:color w:val="000000"/>
          <w:sz w:val="28"/>
          <w:szCs w:val="28"/>
        </w:rPr>
        <w:t xml:space="preserve">Класс </w:t>
      </w:r>
      <w:r w:rsidR="005A5A08" w:rsidRPr="006116B8">
        <w:rPr>
          <w:i/>
          <w:color w:val="000000"/>
          <w:sz w:val="28"/>
          <w:szCs w:val="28"/>
          <w:lang w:val="en-US"/>
        </w:rPr>
        <w:t>QMessageBox</w:t>
      </w:r>
      <w:r w:rsidR="005A5A08" w:rsidRPr="005A5A08">
        <w:rPr>
          <w:color w:val="000000"/>
          <w:sz w:val="28"/>
          <w:szCs w:val="28"/>
        </w:rPr>
        <w:t xml:space="preserve"> </w:t>
      </w:r>
      <w:r w:rsidR="005A5A08">
        <w:rPr>
          <w:color w:val="000000"/>
          <w:sz w:val="28"/>
          <w:szCs w:val="28"/>
        </w:rPr>
        <w:t>предоставляет целую серию статических методов, с помощью которых можно создавать окна сообщений. Эти методы предоставляют поддержку сообщений трех уровней важности: информационного, предупреждающего и критического, которые выбираются в зависимости от обстоятельств</w:t>
      </w:r>
      <w:r w:rsidR="00227E2A">
        <w:rPr>
          <w:color w:val="000000"/>
          <w:sz w:val="28"/>
          <w:szCs w:val="28"/>
        </w:rPr>
        <w:t xml:space="preserve">. </w:t>
      </w:r>
      <w:r w:rsidR="00227E2A">
        <w:rPr>
          <w:color w:val="000000"/>
          <w:sz w:val="28"/>
          <w:szCs w:val="28"/>
        </w:rPr>
        <w:t>Уровень важности и текст надписи на кнопке необходимо пропи</w:t>
      </w:r>
      <w:r w:rsidR="00227E2A">
        <w:rPr>
          <w:color w:val="000000"/>
          <w:sz w:val="28"/>
          <w:szCs w:val="28"/>
        </w:rPr>
        <w:t xml:space="preserve">сывать самостоятельно </w:t>
      </w:r>
      <w:r w:rsidR="005A5A08">
        <w:rPr>
          <w:color w:val="000000"/>
          <w:sz w:val="28"/>
          <w:szCs w:val="28"/>
        </w:rPr>
        <w:t>(рис. 9).</w:t>
      </w:r>
    </w:p>
    <w:p w14:paraId="664B5B93" w14:textId="77777777" w:rsidR="005A5A08" w:rsidRDefault="005A5A08" w:rsidP="00FF175A">
      <w:pPr>
        <w:tabs>
          <w:tab w:val="left" w:pos="851"/>
        </w:tabs>
        <w:jc w:val="both"/>
        <w:rPr>
          <w:color w:val="000000"/>
          <w:sz w:val="28"/>
          <w:szCs w:val="28"/>
        </w:rPr>
      </w:pPr>
    </w:p>
    <w:p w14:paraId="49623425" w14:textId="457D4ABD" w:rsidR="005A5A08" w:rsidRDefault="005A5A08" w:rsidP="00FF175A">
      <w:pPr>
        <w:tabs>
          <w:tab w:val="left" w:pos="851"/>
        </w:tabs>
        <w:jc w:val="both"/>
        <w:rPr>
          <w:color w:val="000000"/>
          <w:sz w:val="28"/>
          <w:szCs w:val="28"/>
        </w:rPr>
      </w:pPr>
      <w:r>
        <w:rPr>
          <w:noProof/>
        </w:rPr>
        <w:drawing>
          <wp:inline distT="0" distB="0" distL="0" distR="0" wp14:anchorId="72A911A5" wp14:editId="3CDE560E">
            <wp:extent cx="5939155" cy="2407920"/>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155" cy="2407920"/>
                    </a:xfrm>
                    <a:prstGeom prst="rect">
                      <a:avLst/>
                    </a:prstGeom>
                  </pic:spPr>
                </pic:pic>
              </a:graphicData>
            </a:graphic>
          </wp:inline>
        </w:drawing>
      </w:r>
    </w:p>
    <w:p w14:paraId="7404F93B" w14:textId="7472CF39" w:rsidR="005A5A08" w:rsidRPr="005A5A08" w:rsidRDefault="005A5A08" w:rsidP="00FF175A">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Рис. 9 Растровые изображения</w:t>
      </w:r>
    </w:p>
    <w:p w14:paraId="36FFB543" w14:textId="382618C4" w:rsidR="009B7A94" w:rsidRDefault="009B7A94" w:rsidP="00FF175A">
      <w:pPr>
        <w:tabs>
          <w:tab w:val="left" w:pos="851"/>
        </w:tabs>
        <w:jc w:val="both"/>
        <w:rPr>
          <w:color w:val="000000"/>
          <w:sz w:val="28"/>
          <w:szCs w:val="28"/>
        </w:rPr>
      </w:pPr>
    </w:p>
    <w:p w14:paraId="3CC6ADB6" w14:textId="77777777" w:rsidR="00F65C03" w:rsidRDefault="00227E2A" w:rsidP="00FF175A">
      <w:pPr>
        <w:tabs>
          <w:tab w:val="left" w:pos="851"/>
        </w:tabs>
        <w:jc w:val="both"/>
        <w:rPr>
          <w:color w:val="000000"/>
          <w:sz w:val="28"/>
          <w:szCs w:val="28"/>
        </w:rPr>
      </w:pPr>
      <w:r>
        <w:rPr>
          <w:color w:val="000000"/>
          <w:sz w:val="28"/>
          <w:szCs w:val="28"/>
        </w:rPr>
        <w:tab/>
        <w:t xml:space="preserve">После успешного открытия файла можно приступать к считыванию строк. </w:t>
      </w:r>
    </w:p>
    <w:p w14:paraId="400799BB" w14:textId="42EA05C4" w:rsidR="00F65C03" w:rsidRDefault="00F65C03" w:rsidP="00FF175A">
      <w:pPr>
        <w:tabs>
          <w:tab w:val="left" w:pos="851"/>
        </w:tabs>
        <w:jc w:val="both"/>
        <w:rPr>
          <w:color w:val="000000"/>
          <w:sz w:val="28"/>
          <w:szCs w:val="28"/>
        </w:rPr>
      </w:pPr>
      <w:r>
        <w:rPr>
          <w:color w:val="000000"/>
          <w:sz w:val="28"/>
          <w:szCs w:val="28"/>
        </w:rPr>
        <w:tab/>
      </w:r>
      <w:r w:rsidR="00227E2A">
        <w:rPr>
          <w:color w:val="000000"/>
          <w:sz w:val="28"/>
          <w:szCs w:val="28"/>
        </w:rPr>
        <w:t>Те</w:t>
      </w:r>
      <w:r>
        <w:rPr>
          <w:color w:val="000000"/>
          <w:sz w:val="28"/>
          <w:szCs w:val="28"/>
        </w:rPr>
        <w:t>к</w:t>
      </w:r>
      <w:r w:rsidR="00227E2A">
        <w:rPr>
          <w:color w:val="000000"/>
          <w:sz w:val="28"/>
          <w:szCs w:val="28"/>
        </w:rPr>
        <w:t xml:space="preserve">ст вопроса сразу же вписывается в виджет </w:t>
      </w:r>
      <w:r w:rsidR="00227E2A" w:rsidRPr="006116B8">
        <w:rPr>
          <w:b/>
          <w:color w:val="000000"/>
          <w:sz w:val="28"/>
          <w:szCs w:val="28"/>
          <w:lang w:val="en-US"/>
        </w:rPr>
        <w:t>Label</w:t>
      </w:r>
      <w:r>
        <w:rPr>
          <w:color w:val="000000"/>
          <w:sz w:val="28"/>
          <w:szCs w:val="28"/>
        </w:rPr>
        <w:t>, запускается счетчик общего количества вопросов.</w:t>
      </w:r>
      <w:r w:rsidR="00227E2A" w:rsidRPr="00227E2A">
        <w:rPr>
          <w:color w:val="000000"/>
          <w:sz w:val="28"/>
          <w:szCs w:val="28"/>
        </w:rPr>
        <w:t xml:space="preserve"> </w:t>
      </w:r>
    </w:p>
    <w:p w14:paraId="53525981" w14:textId="59F58355" w:rsidR="001F6DCA" w:rsidRDefault="00F65C03" w:rsidP="00FF175A">
      <w:pPr>
        <w:tabs>
          <w:tab w:val="left" w:pos="851"/>
        </w:tabs>
        <w:jc w:val="both"/>
        <w:rPr>
          <w:color w:val="000000"/>
          <w:sz w:val="28"/>
          <w:szCs w:val="28"/>
        </w:rPr>
      </w:pPr>
      <w:r>
        <w:rPr>
          <w:color w:val="000000"/>
          <w:sz w:val="28"/>
          <w:szCs w:val="28"/>
        </w:rPr>
        <w:tab/>
      </w:r>
      <w:r w:rsidR="00227E2A">
        <w:rPr>
          <w:color w:val="000000"/>
          <w:sz w:val="28"/>
          <w:szCs w:val="28"/>
        </w:rPr>
        <w:t xml:space="preserve">С </w:t>
      </w:r>
      <w:r>
        <w:rPr>
          <w:color w:val="000000"/>
          <w:sz w:val="28"/>
          <w:szCs w:val="28"/>
        </w:rPr>
        <w:t>вариантами ответов</w:t>
      </w:r>
      <w:r w:rsidR="00227E2A">
        <w:rPr>
          <w:color w:val="000000"/>
          <w:sz w:val="28"/>
          <w:szCs w:val="28"/>
        </w:rPr>
        <w:t xml:space="preserve"> немного сложнее </w:t>
      </w:r>
      <w:r>
        <w:rPr>
          <w:color w:val="000000"/>
          <w:sz w:val="28"/>
          <w:szCs w:val="28"/>
        </w:rPr>
        <w:t>–</w:t>
      </w:r>
      <w:r w:rsidR="00227E2A">
        <w:rPr>
          <w:color w:val="000000"/>
          <w:sz w:val="28"/>
          <w:szCs w:val="28"/>
        </w:rPr>
        <w:t xml:space="preserve"> </w:t>
      </w:r>
      <w:r>
        <w:rPr>
          <w:color w:val="000000"/>
          <w:sz w:val="28"/>
          <w:szCs w:val="28"/>
        </w:rPr>
        <w:t xml:space="preserve">для начала мы проверяем первый (а для компьютера – нулевой) символ каждой из последующих четырех строк. Если для одной из них этот символ равен «+», то этот ответ помечается как правильный, символ «+» из начала строки удаляется, все вопросы записываются друг за другом в компоненты </w:t>
      </w:r>
      <w:r w:rsidRPr="006116B8">
        <w:rPr>
          <w:b/>
          <w:color w:val="000000"/>
          <w:sz w:val="28"/>
          <w:szCs w:val="28"/>
          <w:lang w:val="en-US"/>
        </w:rPr>
        <w:t>Radio</w:t>
      </w:r>
      <w:r w:rsidRPr="006116B8">
        <w:rPr>
          <w:b/>
          <w:color w:val="000000"/>
          <w:sz w:val="28"/>
          <w:szCs w:val="28"/>
        </w:rPr>
        <w:t xml:space="preserve"> </w:t>
      </w:r>
      <w:r w:rsidRPr="006116B8">
        <w:rPr>
          <w:b/>
          <w:color w:val="000000"/>
          <w:sz w:val="28"/>
          <w:szCs w:val="28"/>
          <w:lang w:val="en-US"/>
        </w:rPr>
        <w:t>Button</w:t>
      </w:r>
      <w:r w:rsidR="001F6DCA">
        <w:rPr>
          <w:color w:val="000000"/>
          <w:sz w:val="28"/>
          <w:szCs w:val="28"/>
        </w:rPr>
        <w:t>. В результате заполнения виджетов строками из файла, ф</w:t>
      </w:r>
      <w:r w:rsidR="007477D5">
        <w:rPr>
          <w:color w:val="000000"/>
          <w:sz w:val="28"/>
          <w:szCs w:val="28"/>
        </w:rPr>
        <w:t>орма принимает следующий вид (тот же самый вопрос из демонстрационного теста по русской литературе)</w:t>
      </w:r>
      <w:r w:rsidR="001F6DCA">
        <w:rPr>
          <w:color w:val="000000"/>
          <w:sz w:val="28"/>
          <w:szCs w:val="28"/>
        </w:rPr>
        <w:t xml:space="preserve"> (рис. 10).</w:t>
      </w:r>
    </w:p>
    <w:p w14:paraId="43249930" w14:textId="77777777" w:rsidR="001F6DCA" w:rsidRDefault="001F6DCA" w:rsidP="00FF175A">
      <w:pPr>
        <w:tabs>
          <w:tab w:val="left" w:pos="851"/>
        </w:tabs>
        <w:jc w:val="both"/>
        <w:rPr>
          <w:color w:val="000000"/>
          <w:sz w:val="28"/>
          <w:szCs w:val="28"/>
        </w:rPr>
      </w:pPr>
      <w:r>
        <w:rPr>
          <w:color w:val="000000"/>
          <w:sz w:val="28"/>
          <w:szCs w:val="28"/>
        </w:rPr>
        <w:tab/>
      </w:r>
    </w:p>
    <w:p w14:paraId="500B85F2" w14:textId="77777777" w:rsidR="001F6DCA" w:rsidRDefault="001F6DCA" w:rsidP="00FF175A">
      <w:pPr>
        <w:tabs>
          <w:tab w:val="left" w:pos="851"/>
        </w:tabs>
        <w:jc w:val="both"/>
        <w:rPr>
          <w:color w:val="000000"/>
          <w:sz w:val="28"/>
          <w:szCs w:val="28"/>
        </w:rPr>
      </w:pPr>
    </w:p>
    <w:p w14:paraId="651E72A6" w14:textId="77777777" w:rsidR="001F6DCA" w:rsidRDefault="001F6DCA" w:rsidP="00FF175A">
      <w:pPr>
        <w:tabs>
          <w:tab w:val="left" w:pos="851"/>
        </w:tabs>
        <w:jc w:val="both"/>
        <w:rPr>
          <w:color w:val="000000"/>
          <w:sz w:val="28"/>
          <w:szCs w:val="28"/>
        </w:rPr>
      </w:pPr>
    </w:p>
    <w:p w14:paraId="5C212D0F" w14:textId="77777777" w:rsidR="001F6DCA" w:rsidRDefault="001F6DCA" w:rsidP="00FF175A">
      <w:pPr>
        <w:tabs>
          <w:tab w:val="left" w:pos="851"/>
        </w:tabs>
        <w:jc w:val="both"/>
        <w:rPr>
          <w:color w:val="000000"/>
          <w:sz w:val="28"/>
          <w:szCs w:val="28"/>
        </w:rPr>
      </w:pPr>
    </w:p>
    <w:p w14:paraId="7FCA81B8" w14:textId="77777777" w:rsidR="001F6DCA" w:rsidRDefault="001F6DCA" w:rsidP="00FF175A">
      <w:pPr>
        <w:tabs>
          <w:tab w:val="left" w:pos="851"/>
        </w:tabs>
        <w:jc w:val="both"/>
        <w:rPr>
          <w:color w:val="000000"/>
          <w:sz w:val="28"/>
          <w:szCs w:val="28"/>
        </w:rPr>
      </w:pPr>
    </w:p>
    <w:p w14:paraId="16DF77EB" w14:textId="5A79A7FE" w:rsidR="001F6DCA" w:rsidRDefault="007477D5" w:rsidP="00FF175A">
      <w:pPr>
        <w:tabs>
          <w:tab w:val="left" w:pos="851"/>
        </w:tabs>
        <w:jc w:val="both"/>
        <w:rPr>
          <w:color w:val="000000"/>
          <w:sz w:val="28"/>
          <w:szCs w:val="28"/>
        </w:rPr>
      </w:pPr>
      <w:r>
        <w:rPr>
          <w:noProof/>
        </w:rPr>
        <w:drawing>
          <wp:inline distT="0" distB="0" distL="0" distR="0" wp14:anchorId="082EB423" wp14:editId="2405998E">
            <wp:extent cx="5939155" cy="2133600"/>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155" cy="2133600"/>
                    </a:xfrm>
                    <a:prstGeom prst="rect">
                      <a:avLst/>
                    </a:prstGeom>
                  </pic:spPr>
                </pic:pic>
              </a:graphicData>
            </a:graphic>
          </wp:inline>
        </w:drawing>
      </w:r>
    </w:p>
    <w:p w14:paraId="7585F86A" w14:textId="137C420E" w:rsidR="007477D5" w:rsidRDefault="007477D5" w:rsidP="00FF175A">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Рис. 10</w:t>
      </w:r>
    </w:p>
    <w:p w14:paraId="50D1D0D1" w14:textId="77777777" w:rsidR="001F6DCA" w:rsidRDefault="001F6DCA" w:rsidP="00FF175A">
      <w:pPr>
        <w:tabs>
          <w:tab w:val="left" w:pos="851"/>
        </w:tabs>
        <w:jc w:val="both"/>
        <w:rPr>
          <w:color w:val="000000"/>
          <w:sz w:val="28"/>
          <w:szCs w:val="28"/>
        </w:rPr>
      </w:pPr>
      <w:r>
        <w:rPr>
          <w:color w:val="000000"/>
          <w:sz w:val="28"/>
          <w:szCs w:val="28"/>
        </w:rPr>
        <w:tab/>
      </w:r>
    </w:p>
    <w:p w14:paraId="3066761D" w14:textId="21ECE247" w:rsidR="00227E2A" w:rsidRDefault="001F6DCA" w:rsidP="00FF175A">
      <w:pPr>
        <w:tabs>
          <w:tab w:val="left" w:pos="851"/>
        </w:tabs>
        <w:jc w:val="both"/>
        <w:rPr>
          <w:color w:val="000000"/>
          <w:sz w:val="28"/>
          <w:szCs w:val="28"/>
        </w:rPr>
      </w:pPr>
      <w:r>
        <w:rPr>
          <w:color w:val="000000"/>
          <w:sz w:val="28"/>
          <w:szCs w:val="28"/>
        </w:rPr>
        <w:tab/>
      </w:r>
      <w:r w:rsidR="00F65C03">
        <w:rPr>
          <w:color w:val="000000"/>
          <w:sz w:val="28"/>
          <w:szCs w:val="28"/>
        </w:rPr>
        <w:t>Аналогичное считывание производится до конца файла. По окончании теста счетчик примет значение, равное общему количеству вопросов теста, а на экран выведе</w:t>
      </w:r>
      <w:r w:rsidR="007477D5">
        <w:rPr>
          <w:color w:val="000000"/>
          <w:sz w:val="28"/>
          <w:szCs w:val="28"/>
        </w:rPr>
        <w:t>тся следующее информационное</w:t>
      </w:r>
      <w:r w:rsidR="00F65C03">
        <w:rPr>
          <w:color w:val="000000"/>
          <w:sz w:val="28"/>
          <w:szCs w:val="28"/>
        </w:rPr>
        <w:t xml:space="preserve"> сообщение (</w:t>
      </w:r>
      <w:r>
        <w:rPr>
          <w:color w:val="000000"/>
          <w:sz w:val="28"/>
          <w:szCs w:val="28"/>
        </w:rPr>
        <w:t>рис. 11</w:t>
      </w:r>
      <w:r w:rsidR="00F65C03">
        <w:rPr>
          <w:color w:val="000000"/>
          <w:sz w:val="28"/>
          <w:szCs w:val="28"/>
        </w:rPr>
        <w:t>).</w:t>
      </w:r>
    </w:p>
    <w:p w14:paraId="20FED8D9" w14:textId="77777777" w:rsidR="007477D5" w:rsidRDefault="007477D5" w:rsidP="00FF175A">
      <w:pPr>
        <w:tabs>
          <w:tab w:val="left" w:pos="851"/>
        </w:tabs>
        <w:jc w:val="both"/>
        <w:rPr>
          <w:color w:val="000000"/>
          <w:sz w:val="28"/>
          <w:szCs w:val="28"/>
        </w:rPr>
      </w:pPr>
    </w:p>
    <w:p w14:paraId="311FA2FE" w14:textId="13B40DF7" w:rsidR="00F65C03" w:rsidRPr="00F65C03" w:rsidRDefault="002943DA" w:rsidP="00FF175A">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sidR="007477D5">
        <w:rPr>
          <w:color w:val="000000"/>
          <w:sz w:val="28"/>
          <w:szCs w:val="28"/>
        </w:rPr>
        <w:t xml:space="preserve">    </w:t>
      </w:r>
      <w:r w:rsidR="00F65C03">
        <w:rPr>
          <w:noProof/>
        </w:rPr>
        <w:drawing>
          <wp:inline distT="0" distB="0" distL="0" distR="0" wp14:anchorId="4246B09F" wp14:editId="2CF29FDA">
            <wp:extent cx="1743075" cy="13049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3075" cy="1304925"/>
                    </a:xfrm>
                    <a:prstGeom prst="rect">
                      <a:avLst/>
                    </a:prstGeom>
                  </pic:spPr>
                </pic:pic>
              </a:graphicData>
            </a:graphic>
          </wp:inline>
        </w:drawing>
      </w:r>
    </w:p>
    <w:p w14:paraId="0AD9AE19" w14:textId="7D88802A" w:rsidR="009B7A94" w:rsidRDefault="002943DA" w:rsidP="00FF175A">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 xml:space="preserve">   </w:t>
      </w:r>
      <w:r w:rsidR="007477D5">
        <w:rPr>
          <w:color w:val="000000"/>
          <w:sz w:val="28"/>
          <w:szCs w:val="28"/>
        </w:rPr>
        <w:t xml:space="preserve">    </w:t>
      </w:r>
      <w:r w:rsidR="001F6DCA">
        <w:rPr>
          <w:color w:val="000000"/>
          <w:sz w:val="28"/>
          <w:szCs w:val="28"/>
        </w:rPr>
        <w:t>Рис. 11</w:t>
      </w:r>
      <w:r>
        <w:rPr>
          <w:color w:val="000000"/>
          <w:sz w:val="28"/>
          <w:szCs w:val="28"/>
        </w:rPr>
        <w:t xml:space="preserve"> Конец теста</w:t>
      </w:r>
    </w:p>
    <w:p w14:paraId="17B16FC6" w14:textId="77777777" w:rsidR="007477D5" w:rsidRDefault="007477D5" w:rsidP="00FF175A">
      <w:pPr>
        <w:tabs>
          <w:tab w:val="left" w:pos="851"/>
        </w:tabs>
        <w:jc w:val="both"/>
        <w:rPr>
          <w:color w:val="000000"/>
          <w:sz w:val="28"/>
          <w:szCs w:val="28"/>
        </w:rPr>
      </w:pPr>
    </w:p>
    <w:p w14:paraId="1EE3437D" w14:textId="3F73205B" w:rsidR="007477D5" w:rsidRDefault="006116B8" w:rsidP="00FF175A">
      <w:pPr>
        <w:tabs>
          <w:tab w:val="left" w:pos="851"/>
        </w:tabs>
        <w:jc w:val="both"/>
        <w:rPr>
          <w:b/>
          <w:color w:val="000000"/>
          <w:sz w:val="28"/>
          <w:szCs w:val="28"/>
        </w:rPr>
      </w:pPr>
      <w:r>
        <w:rPr>
          <w:b/>
          <w:color w:val="000000"/>
          <w:sz w:val="28"/>
          <w:szCs w:val="28"/>
        </w:rPr>
        <w:tab/>
      </w:r>
      <w:r w:rsidR="007477D5" w:rsidRPr="00177DB6">
        <w:rPr>
          <w:b/>
          <w:color w:val="000000"/>
          <w:sz w:val="28"/>
          <w:szCs w:val="28"/>
        </w:rPr>
        <w:t>2.6</w:t>
      </w:r>
      <w:r w:rsidR="007477D5">
        <w:rPr>
          <w:b/>
          <w:color w:val="000000"/>
          <w:sz w:val="28"/>
          <w:szCs w:val="28"/>
        </w:rPr>
        <w:t>.3 Подсчет ответов, вывод результата</w:t>
      </w:r>
    </w:p>
    <w:p w14:paraId="7DC69645" w14:textId="6434EF58" w:rsidR="00761C8F" w:rsidRDefault="00761C8F" w:rsidP="009C6440">
      <w:pPr>
        <w:tabs>
          <w:tab w:val="left" w:pos="851"/>
        </w:tabs>
        <w:jc w:val="both"/>
        <w:rPr>
          <w:color w:val="000000"/>
          <w:sz w:val="28"/>
          <w:szCs w:val="28"/>
        </w:rPr>
      </w:pPr>
    </w:p>
    <w:p w14:paraId="639362B8" w14:textId="77777777" w:rsidR="00527D40" w:rsidRDefault="00B1038C" w:rsidP="009C6440">
      <w:pPr>
        <w:tabs>
          <w:tab w:val="left" w:pos="851"/>
        </w:tabs>
        <w:jc w:val="both"/>
        <w:rPr>
          <w:color w:val="000000"/>
          <w:sz w:val="28"/>
          <w:szCs w:val="28"/>
        </w:rPr>
      </w:pPr>
      <w:r>
        <w:rPr>
          <w:color w:val="000000"/>
          <w:sz w:val="28"/>
          <w:szCs w:val="28"/>
        </w:rPr>
        <w:tab/>
      </w:r>
      <w:r w:rsidR="00527D40">
        <w:rPr>
          <w:color w:val="000000"/>
          <w:sz w:val="28"/>
          <w:szCs w:val="28"/>
        </w:rPr>
        <w:t>Когда пользователь начинает взаимодействовать с программой, запускаем счетчик правильных ответов, чтобы в конце вывести сообщение о соотношении правильных ответов и общего количества вопросов.</w:t>
      </w:r>
    </w:p>
    <w:p w14:paraId="5DCEF54F" w14:textId="26E38D23" w:rsidR="00B1038C" w:rsidRDefault="00527D40" w:rsidP="009C6440">
      <w:pPr>
        <w:tabs>
          <w:tab w:val="left" w:pos="851"/>
        </w:tabs>
        <w:jc w:val="both"/>
        <w:rPr>
          <w:color w:val="000000"/>
          <w:sz w:val="28"/>
          <w:szCs w:val="28"/>
        </w:rPr>
      </w:pPr>
      <w:r>
        <w:rPr>
          <w:color w:val="000000"/>
          <w:sz w:val="28"/>
          <w:szCs w:val="28"/>
        </w:rPr>
        <w:tab/>
      </w:r>
      <w:r w:rsidR="00B1038C">
        <w:rPr>
          <w:color w:val="000000"/>
          <w:sz w:val="28"/>
          <w:szCs w:val="28"/>
        </w:rPr>
        <w:t>Очевидно, что</w:t>
      </w:r>
      <w:r>
        <w:rPr>
          <w:color w:val="000000"/>
          <w:sz w:val="28"/>
          <w:szCs w:val="28"/>
        </w:rPr>
        <w:t xml:space="preserve"> на каждый из вопросов</w:t>
      </w:r>
      <w:r w:rsidR="00B1038C">
        <w:rPr>
          <w:color w:val="000000"/>
          <w:sz w:val="28"/>
          <w:szCs w:val="28"/>
        </w:rPr>
        <w:t xml:space="preserve"> пользователь</w:t>
      </w:r>
      <w:r>
        <w:rPr>
          <w:color w:val="000000"/>
          <w:sz w:val="28"/>
          <w:szCs w:val="28"/>
        </w:rPr>
        <w:t xml:space="preserve"> может либо выбрать правильный вариант ответа</w:t>
      </w:r>
      <w:r w:rsidR="00B1038C">
        <w:rPr>
          <w:color w:val="000000"/>
          <w:sz w:val="28"/>
          <w:szCs w:val="28"/>
        </w:rPr>
        <w:t xml:space="preserve"> и увидеть информационное сообщение</w:t>
      </w:r>
      <w:r>
        <w:rPr>
          <w:color w:val="000000"/>
          <w:sz w:val="28"/>
          <w:szCs w:val="28"/>
        </w:rPr>
        <w:t xml:space="preserve"> с подтверждением</w:t>
      </w:r>
      <w:r w:rsidR="00B1038C">
        <w:rPr>
          <w:color w:val="000000"/>
          <w:sz w:val="28"/>
          <w:szCs w:val="28"/>
        </w:rPr>
        <w:t xml:space="preserve"> (рис</w:t>
      </w:r>
      <w:r>
        <w:rPr>
          <w:color w:val="000000"/>
          <w:sz w:val="28"/>
          <w:szCs w:val="28"/>
        </w:rPr>
        <w:t>. 12)</w:t>
      </w:r>
      <w:r w:rsidR="00B1038C">
        <w:rPr>
          <w:color w:val="000000"/>
          <w:sz w:val="28"/>
          <w:szCs w:val="28"/>
        </w:rPr>
        <w:t xml:space="preserve">, либо </w:t>
      </w:r>
      <w:r>
        <w:rPr>
          <w:color w:val="000000"/>
          <w:sz w:val="28"/>
          <w:szCs w:val="28"/>
        </w:rPr>
        <w:t>ответить неверно и увидеть критическое сообщение об ошибке (рис. 13)</w:t>
      </w:r>
      <w:r w:rsidR="00B1038C">
        <w:rPr>
          <w:color w:val="000000"/>
          <w:sz w:val="28"/>
          <w:szCs w:val="28"/>
        </w:rPr>
        <w:t xml:space="preserve">. Однако в первом вопросе пользователь может не выбрать ни один из вариантов ответа (в последующих такая возможность исключена – с предыдущего вопроса останется зажатой одна из кнопок </w:t>
      </w:r>
      <w:r w:rsidR="00B1038C">
        <w:rPr>
          <w:color w:val="000000"/>
          <w:sz w:val="28"/>
          <w:szCs w:val="28"/>
          <w:lang w:val="en-US"/>
        </w:rPr>
        <w:t>Radio</w:t>
      </w:r>
      <w:r w:rsidR="00B1038C" w:rsidRPr="00B1038C">
        <w:rPr>
          <w:color w:val="000000"/>
          <w:sz w:val="28"/>
          <w:szCs w:val="28"/>
        </w:rPr>
        <w:t xml:space="preserve"> </w:t>
      </w:r>
      <w:r w:rsidR="00B1038C">
        <w:rPr>
          <w:color w:val="000000"/>
          <w:sz w:val="28"/>
          <w:szCs w:val="28"/>
          <w:lang w:val="en-US"/>
        </w:rPr>
        <w:t>Button</w:t>
      </w:r>
      <w:r w:rsidR="00B1038C">
        <w:rPr>
          <w:color w:val="000000"/>
          <w:sz w:val="28"/>
          <w:szCs w:val="28"/>
        </w:rPr>
        <w:t>, и пользователь будет вынужден ответить на вопрос)</w:t>
      </w:r>
      <w:r>
        <w:rPr>
          <w:color w:val="000000"/>
          <w:sz w:val="28"/>
          <w:szCs w:val="28"/>
        </w:rPr>
        <w:t>. На этот случай предусмотрен вывод критического сообщения о необходимости выбрать вариант ответа (рис. 14), переход к следующему вопросу будет возможен только при получении ответа от пользователя.</w:t>
      </w:r>
    </w:p>
    <w:p w14:paraId="02AA4A97" w14:textId="77777777" w:rsidR="00527D40" w:rsidRDefault="00527D40" w:rsidP="009C6440">
      <w:pPr>
        <w:tabs>
          <w:tab w:val="left" w:pos="851"/>
        </w:tabs>
        <w:jc w:val="both"/>
        <w:rPr>
          <w:color w:val="000000"/>
          <w:sz w:val="28"/>
          <w:szCs w:val="28"/>
        </w:rPr>
      </w:pPr>
    </w:p>
    <w:p w14:paraId="59FC3249" w14:textId="77777777" w:rsidR="00527D40" w:rsidRDefault="00527D40" w:rsidP="009C6440">
      <w:pPr>
        <w:tabs>
          <w:tab w:val="left" w:pos="851"/>
        </w:tabs>
        <w:jc w:val="both"/>
        <w:rPr>
          <w:color w:val="000000"/>
          <w:sz w:val="28"/>
          <w:szCs w:val="28"/>
        </w:rPr>
      </w:pPr>
    </w:p>
    <w:p w14:paraId="3B21F38A" w14:textId="77777777" w:rsidR="00527D40" w:rsidRDefault="00527D40" w:rsidP="009C6440">
      <w:pPr>
        <w:tabs>
          <w:tab w:val="left" w:pos="851"/>
        </w:tabs>
        <w:jc w:val="both"/>
        <w:rPr>
          <w:color w:val="000000"/>
          <w:sz w:val="28"/>
          <w:szCs w:val="28"/>
        </w:rPr>
      </w:pPr>
    </w:p>
    <w:p w14:paraId="2088B786" w14:textId="77777777" w:rsidR="00527D40" w:rsidRDefault="00527D40" w:rsidP="009C6440">
      <w:pPr>
        <w:tabs>
          <w:tab w:val="left" w:pos="851"/>
        </w:tabs>
        <w:jc w:val="both"/>
        <w:rPr>
          <w:color w:val="000000"/>
          <w:sz w:val="28"/>
          <w:szCs w:val="28"/>
        </w:rPr>
      </w:pPr>
    </w:p>
    <w:p w14:paraId="52DCFF1E" w14:textId="207E0150" w:rsidR="0049727B" w:rsidRDefault="0049727B" w:rsidP="009C6440">
      <w:pPr>
        <w:tabs>
          <w:tab w:val="left" w:pos="851"/>
        </w:tabs>
        <w:jc w:val="both"/>
        <w:rPr>
          <w:noProof/>
        </w:rPr>
      </w:pPr>
      <w:r>
        <w:rPr>
          <w:noProof/>
        </w:rPr>
        <w:lastRenderedPageBreak/>
        <w:tab/>
      </w:r>
      <w:r>
        <w:rPr>
          <w:noProof/>
        </w:rPr>
        <w:tab/>
      </w:r>
      <w:r>
        <w:rPr>
          <w:noProof/>
        </w:rPr>
        <w:tab/>
      </w:r>
      <w:r w:rsidR="00527D40">
        <w:rPr>
          <w:noProof/>
        </w:rPr>
        <w:t xml:space="preserve"> </w:t>
      </w:r>
      <w:r w:rsidR="00527D40">
        <w:rPr>
          <w:noProof/>
        </w:rPr>
        <w:drawing>
          <wp:inline distT="0" distB="0" distL="0" distR="0" wp14:anchorId="5F10C03C" wp14:editId="7F1D67E1">
            <wp:extent cx="2644140" cy="1157339"/>
            <wp:effectExtent l="0" t="0" r="381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413" cy="1164899"/>
                    </a:xfrm>
                    <a:prstGeom prst="rect">
                      <a:avLst/>
                    </a:prstGeom>
                  </pic:spPr>
                </pic:pic>
              </a:graphicData>
            </a:graphic>
          </wp:inline>
        </w:drawing>
      </w:r>
      <w:r w:rsidR="00527D40">
        <w:rPr>
          <w:noProof/>
        </w:rPr>
        <w:tab/>
      </w:r>
      <w:r w:rsidR="00527D40">
        <w:rPr>
          <w:noProof/>
        </w:rPr>
        <w:tab/>
      </w:r>
      <w:r w:rsidR="00527D40">
        <w:rPr>
          <w:noProof/>
        </w:rPr>
        <w:tab/>
      </w:r>
    </w:p>
    <w:p w14:paraId="4C253859" w14:textId="77777777" w:rsidR="0049727B" w:rsidRDefault="0049727B" w:rsidP="009C6440">
      <w:pPr>
        <w:tabs>
          <w:tab w:val="left" w:pos="851"/>
        </w:tabs>
        <w:jc w:val="both"/>
        <w:rPr>
          <w:sz w:val="28"/>
          <w:szCs w:val="28"/>
        </w:rPr>
      </w:pPr>
      <w:r>
        <w:rPr>
          <w:noProof/>
        </w:rPr>
        <w:tab/>
      </w:r>
      <w:r>
        <w:rPr>
          <w:noProof/>
        </w:rPr>
        <w:tab/>
      </w:r>
      <w:r>
        <w:rPr>
          <w:noProof/>
        </w:rPr>
        <w:tab/>
      </w:r>
      <w:r>
        <w:rPr>
          <w:noProof/>
        </w:rPr>
        <w:tab/>
        <w:t xml:space="preserve">   </w:t>
      </w:r>
      <w:r>
        <w:rPr>
          <w:sz w:val="28"/>
          <w:szCs w:val="28"/>
        </w:rPr>
        <w:t>Рис. 11 Верный ответ</w:t>
      </w:r>
      <w:r>
        <w:rPr>
          <w:sz w:val="28"/>
          <w:szCs w:val="28"/>
        </w:rPr>
        <w:tab/>
      </w:r>
    </w:p>
    <w:p w14:paraId="7C2AD4E1" w14:textId="4AEF9AC1" w:rsidR="0049727B" w:rsidRDefault="0049727B" w:rsidP="009C6440">
      <w:pPr>
        <w:tabs>
          <w:tab w:val="left" w:pos="851"/>
        </w:tabs>
        <w:jc w:val="both"/>
        <w:rPr>
          <w:noProof/>
        </w:rPr>
      </w:pPr>
      <w:r>
        <w:rPr>
          <w:sz w:val="28"/>
          <w:szCs w:val="28"/>
        </w:rPr>
        <w:tab/>
      </w:r>
    </w:p>
    <w:p w14:paraId="1235C696" w14:textId="77777777" w:rsidR="0049727B" w:rsidRDefault="0049727B" w:rsidP="009C6440">
      <w:pPr>
        <w:tabs>
          <w:tab w:val="left" w:pos="851"/>
        </w:tabs>
        <w:jc w:val="both"/>
        <w:rPr>
          <w:noProof/>
        </w:rPr>
      </w:pPr>
    </w:p>
    <w:p w14:paraId="37F5409C" w14:textId="28364952" w:rsidR="00527D40" w:rsidRPr="00B1038C" w:rsidRDefault="0049727B" w:rsidP="009C6440">
      <w:pPr>
        <w:tabs>
          <w:tab w:val="left" w:pos="851"/>
        </w:tabs>
        <w:jc w:val="both"/>
        <w:rPr>
          <w:color w:val="000000"/>
          <w:sz w:val="28"/>
          <w:szCs w:val="28"/>
        </w:rPr>
      </w:pPr>
      <w:r>
        <w:rPr>
          <w:noProof/>
        </w:rPr>
        <w:tab/>
      </w:r>
      <w:r>
        <w:rPr>
          <w:noProof/>
        </w:rPr>
        <w:tab/>
      </w:r>
      <w:r>
        <w:rPr>
          <w:noProof/>
        </w:rPr>
        <w:tab/>
      </w:r>
      <w:r>
        <w:rPr>
          <w:noProof/>
        </w:rPr>
        <w:tab/>
      </w:r>
      <w:r w:rsidR="00527D40">
        <w:rPr>
          <w:noProof/>
        </w:rPr>
        <w:t xml:space="preserve"> </w:t>
      </w:r>
      <w:r w:rsidR="00527D40">
        <w:rPr>
          <w:noProof/>
        </w:rPr>
        <w:drawing>
          <wp:inline distT="0" distB="0" distL="0" distR="0" wp14:anchorId="748D20EE" wp14:editId="5E50D700">
            <wp:extent cx="1699260" cy="1171903"/>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6421" cy="1176841"/>
                    </a:xfrm>
                    <a:prstGeom prst="rect">
                      <a:avLst/>
                    </a:prstGeom>
                  </pic:spPr>
                </pic:pic>
              </a:graphicData>
            </a:graphic>
          </wp:inline>
        </w:drawing>
      </w:r>
      <w:r w:rsidR="00527D40">
        <w:rPr>
          <w:color w:val="000000"/>
          <w:sz w:val="28"/>
          <w:szCs w:val="28"/>
        </w:rPr>
        <w:t xml:space="preserve"> </w:t>
      </w:r>
    </w:p>
    <w:p w14:paraId="06AC538D" w14:textId="0216269E" w:rsidR="00761C8F" w:rsidRDefault="00527D40" w:rsidP="009C6440">
      <w:pPr>
        <w:tabs>
          <w:tab w:val="left" w:pos="851"/>
        </w:tabs>
        <w:jc w:val="both"/>
        <w:rPr>
          <w:sz w:val="28"/>
          <w:szCs w:val="28"/>
        </w:rPr>
      </w:pPr>
      <w:r>
        <w:rPr>
          <w:sz w:val="28"/>
          <w:szCs w:val="28"/>
        </w:rPr>
        <w:tab/>
      </w:r>
      <w:r>
        <w:rPr>
          <w:sz w:val="28"/>
          <w:szCs w:val="28"/>
        </w:rPr>
        <w:tab/>
      </w:r>
      <w:r>
        <w:rPr>
          <w:sz w:val="28"/>
          <w:szCs w:val="28"/>
        </w:rPr>
        <w:tab/>
      </w:r>
      <w:r w:rsidR="0049727B">
        <w:rPr>
          <w:sz w:val="28"/>
          <w:szCs w:val="28"/>
        </w:rPr>
        <w:tab/>
      </w:r>
      <w:r>
        <w:rPr>
          <w:sz w:val="28"/>
          <w:szCs w:val="28"/>
        </w:rPr>
        <w:t>Рис. 1</w:t>
      </w:r>
      <w:r w:rsidR="0049727B">
        <w:rPr>
          <w:sz w:val="28"/>
          <w:szCs w:val="28"/>
        </w:rPr>
        <w:t>2</w:t>
      </w:r>
      <w:r>
        <w:rPr>
          <w:sz w:val="28"/>
          <w:szCs w:val="28"/>
        </w:rPr>
        <w:t xml:space="preserve"> </w:t>
      </w:r>
      <w:r>
        <w:rPr>
          <w:sz w:val="28"/>
          <w:szCs w:val="28"/>
        </w:rPr>
        <w:t>Нев</w:t>
      </w:r>
      <w:r>
        <w:rPr>
          <w:sz w:val="28"/>
          <w:szCs w:val="28"/>
        </w:rPr>
        <w:t>ерный ответ</w:t>
      </w:r>
    </w:p>
    <w:p w14:paraId="4498199B" w14:textId="77777777" w:rsidR="00761C8F" w:rsidRDefault="00761C8F" w:rsidP="009C6440">
      <w:pPr>
        <w:tabs>
          <w:tab w:val="left" w:pos="851"/>
        </w:tabs>
        <w:jc w:val="both"/>
        <w:rPr>
          <w:sz w:val="28"/>
          <w:szCs w:val="28"/>
        </w:rPr>
      </w:pPr>
    </w:p>
    <w:p w14:paraId="5CEBBF58" w14:textId="60540A38" w:rsidR="009C6440" w:rsidRDefault="009C6440" w:rsidP="009C6440">
      <w:pPr>
        <w:tabs>
          <w:tab w:val="left" w:pos="851"/>
        </w:tabs>
        <w:jc w:val="both"/>
        <w:rPr>
          <w:sz w:val="28"/>
          <w:szCs w:val="28"/>
        </w:rPr>
      </w:pPr>
      <w:r>
        <w:rPr>
          <w:sz w:val="28"/>
          <w:szCs w:val="28"/>
        </w:rPr>
        <w:t xml:space="preserve"> </w:t>
      </w:r>
    </w:p>
    <w:p w14:paraId="52B3992C" w14:textId="6D6EF6BE" w:rsidR="000B653C" w:rsidRDefault="000B653C" w:rsidP="009C6440">
      <w:pPr>
        <w:tabs>
          <w:tab w:val="left" w:pos="851"/>
        </w:tabs>
        <w:jc w:val="both"/>
        <w:rPr>
          <w:sz w:val="28"/>
          <w:szCs w:val="28"/>
        </w:rPr>
      </w:pPr>
      <w:r>
        <w:rPr>
          <w:sz w:val="28"/>
          <w:szCs w:val="28"/>
        </w:rPr>
        <w:tab/>
      </w:r>
      <w:r>
        <w:rPr>
          <w:sz w:val="28"/>
          <w:szCs w:val="28"/>
        </w:rPr>
        <w:tab/>
      </w:r>
      <w:r>
        <w:rPr>
          <w:sz w:val="28"/>
          <w:szCs w:val="28"/>
        </w:rPr>
        <w:tab/>
      </w:r>
      <w:r w:rsidR="0049727B">
        <w:rPr>
          <w:sz w:val="28"/>
          <w:szCs w:val="28"/>
        </w:rPr>
        <w:t xml:space="preserve">   </w:t>
      </w:r>
      <w:r w:rsidR="00527D40">
        <w:rPr>
          <w:noProof/>
        </w:rPr>
        <w:drawing>
          <wp:inline distT="0" distB="0" distL="0" distR="0" wp14:anchorId="3C1ABAF0" wp14:editId="38E5FF3D">
            <wp:extent cx="2541668" cy="11277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0628" cy="1140610"/>
                    </a:xfrm>
                    <a:prstGeom prst="rect">
                      <a:avLst/>
                    </a:prstGeom>
                  </pic:spPr>
                </pic:pic>
              </a:graphicData>
            </a:graphic>
          </wp:inline>
        </w:drawing>
      </w:r>
    </w:p>
    <w:p w14:paraId="6A7DABC9" w14:textId="313B9305" w:rsidR="0049727B" w:rsidRPr="00AF6289" w:rsidRDefault="0049727B" w:rsidP="009C6440">
      <w:pPr>
        <w:tabs>
          <w:tab w:val="left" w:pos="851"/>
        </w:tabs>
        <w:jc w:val="both"/>
        <w:rPr>
          <w:color w:val="000000"/>
          <w:sz w:val="28"/>
          <w:szCs w:val="28"/>
        </w:rPr>
      </w:pPr>
      <w:r>
        <w:rPr>
          <w:sz w:val="28"/>
          <w:szCs w:val="28"/>
        </w:rPr>
        <w:tab/>
      </w:r>
      <w:r>
        <w:rPr>
          <w:sz w:val="28"/>
          <w:szCs w:val="28"/>
        </w:rPr>
        <w:tab/>
      </w:r>
      <w:r>
        <w:rPr>
          <w:sz w:val="28"/>
          <w:szCs w:val="28"/>
        </w:rPr>
        <w:tab/>
        <w:t xml:space="preserve">      Рис. 13 Отсутствие ответа</w:t>
      </w:r>
    </w:p>
    <w:p w14:paraId="22F0D9FE" w14:textId="77777777" w:rsidR="0049727B" w:rsidRDefault="0049727B" w:rsidP="0049727B">
      <w:pPr>
        <w:tabs>
          <w:tab w:val="left" w:pos="851"/>
        </w:tabs>
        <w:jc w:val="both"/>
        <w:rPr>
          <w:color w:val="000000"/>
          <w:sz w:val="28"/>
          <w:szCs w:val="28"/>
        </w:rPr>
      </w:pPr>
    </w:p>
    <w:p w14:paraId="2CCF2FB4" w14:textId="77777777" w:rsidR="0049727B" w:rsidRDefault="0049727B" w:rsidP="0049727B">
      <w:pPr>
        <w:tabs>
          <w:tab w:val="left" w:pos="851"/>
        </w:tabs>
        <w:jc w:val="both"/>
        <w:rPr>
          <w:color w:val="000000"/>
          <w:sz w:val="28"/>
          <w:szCs w:val="28"/>
        </w:rPr>
      </w:pPr>
      <w:r>
        <w:rPr>
          <w:color w:val="000000"/>
          <w:sz w:val="28"/>
          <w:szCs w:val="28"/>
        </w:rPr>
        <w:tab/>
        <w:t>После одного из данных сообщений форма будет обновлена, в виджеты будут помещены следующие вопросы и варинты ответов.</w:t>
      </w:r>
    </w:p>
    <w:p w14:paraId="7B522DBE" w14:textId="77777777" w:rsidR="0049727B" w:rsidRDefault="0049727B" w:rsidP="0049727B">
      <w:pPr>
        <w:tabs>
          <w:tab w:val="left" w:pos="851"/>
        </w:tabs>
        <w:jc w:val="both"/>
        <w:rPr>
          <w:color w:val="000000"/>
          <w:sz w:val="28"/>
          <w:szCs w:val="28"/>
        </w:rPr>
      </w:pPr>
      <w:r>
        <w:rPr>
          <w:color w:val="000000"/>
          <w:sz w:val="28"/>
          <w:szCs w:val="28"/>
        </w:rPr>
        <w:tab/>
        <w:t xml:space="preserve">По окончании выполнения теста, на экран будет выведен результат – количество верных ответов и общее количество вопросов (рис. 14). </w:t>
      </w:r>
    </w:p>
    <w:p w14:paraId="3336C8AE" w14:textId="77777777" w:rsidR="0049727B" w:rsidRDefault="0049727B" w:rsidP="0049727B">
      <w:pPr>
        <w:tabs>
          <w:tab w:val="left" w:pos="851"/>
        </w:tabs>
        <w:jc w:val="both"/>
        <w:rPr>
          <w:color w:val="000000"/>
          <w:sz w:val="28"/>
          <w:szCs w:val="28"/>
        </w:rPr>
      </w:pPr>
    </w:p>
    <w:p w14:paraId="702CD173" w14:textId="18134C87" w:rsidR="0049727B" w:rsidRDefault="0049727B" w:rsidP="0049727B">
      <w:pPr>
        <w:tabs>
          <w:tab w:val="left" w:pos="851"/>
        </w:tabs>
        <w:jc w:val="both"/>
        <w:rPr>
          <w:color w:val="000000"/>
          <w:sz w:val="28"/>
          <w:szCs w:val="28"/>
        </w:rPr>
      </w:pPr>
      <w:r>
        <w:rPr>
          <w:color w:val="000000"/>
          <w:sz w:val="28"/>
          <w:szCs w:val="28"/>
        </w:rPr>
        <w:tab/>
      </w:r>
      <w:r>
        <w:rPr>
          <w:color w:val="000000"/>
          <w:sz w:val="28"/>
          <w:szCs w:val="28"/>
        </w:rPr>
        <w:tab/>
      </w:r>
      <w:r>
        <w:rPr>
          <w:noProof/>
        </w:rPr>
        <w:drawing>
          <wp:inline distT="0" distB="0" distL="0" distR="0" wp14:anchorId="6CD67F4C" wp14:editId="7BDE670A">
            <wp:extent cx="3848100" cy="13239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100" cy="1323975"/>
                    </a:xfrm>
                    <a:prstGeom prst="rect">
                      <a:avLst/>
                    </a:prstGeom>
                  </pic:spPr>
                </pic:pic>
              </a:graphicData>
            </a:graphic>
          </wp:inline>
        </w:drawing>
      </w:r>
      <w:r>
        <w:rPr>
          <w:color w:val="000000"/>
          <w:sz w:val="28"/>
          <w:szCs w:val="28"/>
        </w:rPr>
        <w:t xml:space="preserve"> </w:t>
      </w:r>
    </w:p>
    <w:p w14:paraId="376B8400" w14:textId="4E372C59" w:rsidR="0049727B" w:rsidRDefault="0049727B" w:rsidP="0049727B">
      <w:pPr>
        <w:tabs>
          <w:tab w:val="left" w:pos="851"/>
        </w:tabs>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Рис. 14 Итоговый результат</w:t>
      </w:r>
    </w:p>
    <w:p w14:paraId="074DDAE3" w14:textId="77777777" w:rsidR="0049727B" w:rsidRDefault="0049727B" w:rsidP="0049727B">
      <w:pPr>
        <w:tabs>
          <w:tab w:val="left" w:pos="851"/>
        </w:tabs>
        <w:jc w:val="both"/>
        <w:rPr>
          <w:color w:val="000000"/>
          <w:sz w:val="28"/>
          <w:szCs w:val="28"/>
        </w:rPr>
      </w:pPr>
    </w:p>
    <w:p w14:paraId="7A74E030" w14:textId="0AA7C4FF" w:rsidR="00B14BBB" w:rsidRDefault="0049727B" w:rsidP="00EC6386">
      <w:pPr>
        <w:tabs>
          <w:tab w:val="left" w:pos="851"/>
        </w:tabs>
        <w:jc w:val="both"/>
        <w:rPr>
          <w:color w:val="000000"/>
          <w:sz w:val="28"/>
          <w:szCs w:val="28"/>
        </w:rPr>
      </w:pPr>
      <w:r>
        <w:rPr>
          <w:color w:val="000000"/>
          <w:sz w:val="28"/>
          <w:szCs w:val="28"/>
        </w:rPr>
        <w:tab/>
        <w:t xml:space="preserve">На его основании учитель может выставить оценку ученику, а преподаватель автошколы принять решение, сдал ли учащийся экзамен по ПДД. </w:t>
      </w:r>
    </w:p>
    <w:p w14:paraId="70C99828" w14:textId="77777777" w:rsidR="00B14BBB" w:rsidRDefault="00B14BBB" w:rsidP="00B14BBB">
      <w:pPr>
        <w:pStyle w:val="af4"/>
        <w:tabs>
          <w:tab w:val="left" w:pos="851"/>
        </w:tabs>
        <w:ind w:left="709"/>
        <w:jc w:val="both"/>
        <w:rPr>
          <w:color w:val="000000"/>
          <w:sz w:val="28"/>
          <w:szCs w:val="28"/>
        </w:rPr>
      </w:pPr>
    </w:p>
    <w:p w14:paraId="00DF2727" w14:textId="77777777" w:rsidR="00B14BBB" w:rsidRDefault="00B14BBB" w:rsidP="00B14BBB">
      <w:pPr>
        <w:pStyle w:val="af4"/>
        <w:tabs>
          <w:tab w:val="left" w:pos="851"/>
        </w:tabs>
        <w:ind w:left="709"/>
        <w:jc w:val="both"/>
        <w:rPr>
          <w:color w:val="000000"/>
          <w:sz w:val="28"/>
          <w:szCs w:val="28"/>
        </w:rPr>
      </w:pPr>
    </w:p>
    <w:p w14:paraId="0BEDB6F2" w14:textId="77777777" w:rsidR="00B14BBB" w:rsidRDefault="00B14BBB" w:rsidP="00B14BBB">
      <w:pPr>
        <w:pStyle w:val="af4"/>
        <w:tabs>
          <w:tab w:val="left" w:pos="851"/>
        </w:tabs>
        <w:ind w:left="709"/>
        <w:jc w:val="both"/>
        <w:rPr>
          <w:color w:val="000000"/>
          <w:sz w:val="28"/>
          <w:szCs w:val="28"/>
        </w:rPr>
      </w:pPr>
    </w:p>
    <w:p w14:paraId="39902919" w14:textId="77777777" w:rsidR="00B14BBB" w:rsidRDefault="00B14BBB" w:rsidP="00B14BBB">
      <w:pPr>
        <w:pStyle w:val="af4"/>
        <w:tabs>
          <w:tab w:val="left" w:pos="851"/>
        </w:tabs>
        <w:ind w:left="709"/>
        <w:jc w:val="both"/>
        <w:rPr>
          <w:color w:val="000000"/>
          <w:sz w:val="28"/>
          <w:szCs w:val="28"/>
        </w:rPr>
      </w:pPr>
    </w:p>
    <w:p w14:paraId="3CACBEEF" w14:textId="77777777" w:rsidR="00EC6386" w:rsidRDefault="00EC6386" w:rsidP="00EC6386">
      <w:pPr>
        <w:pStyle w:val="2"/>
        <w:pageBreakBefore/>
        <w:tabs>
          <w:tab w:val="left" w:pos="0"/>
        </w:tabs>
        <w:jc w:val="center"/>
        <w:rPr>
          <w:rFonts w:ascii="Times New Roman" w:hAnsi="Times New Roman"/>
          <w:i w:val="0"/>
          <w:iCs w:val="0"/>
        </w:rPr>
      </w:pPr>
      <w:r>
        <w:rPr>
          <w:rFonts w:ascii="Times New Roman" w:hAnsi="Times New Roman"/>
          <w:i w:val="0"/>
          <w:iCs w:val="0"/>
        </w:rPr>
        <w:lastRenderedPageBreak/>
        <w:t>Заключение</w:t>
      </w:r>
    </w:p>
    <w:p w14:paraId="4A25AB6B" w14:textId="77777777" w:rsidR="00EC6386" w:rsidRDefault="00EC6386" w:rsidP="00EC6386">
      <w:pPr>
        <w:ind w:firstLine="709"/>
        <w:jc w:val="both"/>
      </w:pPr>
    </w:p>
    <w:p w14:paraId="222E047C" w14:textId="77777777" w:rsidR="00EC6386" w:rsidRDefault="00EC6386" w:rsidP="00EC6386">
      <w:pPr>
        <w:ind w:firstLine="709"/>
        <w:jc w:val="both"/>
        <w:rPr>
          <w:sz w:val="28"/>
          <w:szCs w:val="28"/>
        </w:rPr>
      </w:pPr>
      <w:r>
        <w:rPr>
          <w:sz w:val="28"/>
          <w:szCs w:val="28"/>
        </w:rPr>
        <w:t>Целью данной курсовой работы я ставила разработку универсальной системы автоматизированного тестирования знаний, упрощающей работу преподавателя и усложняющей жизнь учащегося, простой в редактировании и в использовании.</w:t>
      </w:r>
    </w:p>
    <w:p w14:paraId="5A6ED001" w14:textId="77777777" w:rsidR="00EC6386" w:rsidRDefault="00EC6386" w:rsidP="00EC6386">
      <w:pPr>
        <w:ind w:firstLine="709"/>
        <w:jc w:val="both"/>
        <w:rPr>
          <w:sz w:val="28"/>
          <w:szCs w:val="28"/>
        </w:rPr>
      </w:pPr>
      <w:r>
        <w:rPr>
          <w:sz w:val="28"/>
          <w:szCs w:val="28"/>
        </w:rPr>
        <w:t xml:space="preserve">Я считаю, что задача была выполнена, однако это лишь стартовый минимум. Программа должна совершенствоваться, направлений для ее развития бесконечное множество. Так, например, мне хотелось бы, чтобы вопросы содержали изображения (неотъемлемая часть теста ПДД), аудиофайлы (например, для людей со слабым зрением), видеофайлы (внесут разнообразие, увеличат интерес). Хотелось бы также, чтобы вопросы могли генерироваться в рандомном порядке, тогда учителю не пришлось бы создавать разные варианты одного теста (как принято в школе), данные варианты генерировались бы самостоятельно. Безусловно, стоит поработать и над дизайном приложения, благо, </w:t>
      </w:r>
      <w:r>
        <w:rPr>
          <w:sz w:val="28"/>
          <w:szCs w:val="28"/>
          <w:lang w:val="en-US"/>
        </w:rPr>
        <w:t>Qt</w:t>
      </w:r>
      <w:r w:rsidRPr="00FF6EA8">
        <w:rPr>
          <w:sz w:val="28"/>
          <w:szCs w:val="28"/>
        </w:rPr>
        <w:t xml:space="preserve"> </w:t>
      </w:r>
      <w:r>
        <w:rPr>
          <w:sz w:val="28"/>
          <w:szCs w:val="28"/>
          <w:lang w:val="en-US"/>
        </w:rPr>
        <w:t>Creator</w:t>
      </w:r>
      <w:r w:rsidRPr="00FF6EA8">
        <w:rPr>
          <w:sz w:val="28"/>
          <w:szCs w:val="28"/>
        </w:rPr>
        <w:t xml:space="preserve"> </w:t>
      </w:r>
      <w:r>
        <w:rPr>
          <w:sz w:val="28"/>
          <w:szCs w:val="28"/>
        </w:rPr>
        <w:t>практически не ограничивает программиста в этом.</w:t>
      </w:r>
    </w:p>
    <w:p w14:paraId="7A498A50" w14:textId="77777777" w:rsidR="00A13106" w:rsidRDefault="00EC6386" w:rsidP="00EC6386">
      <w:pPr>
        <w:ind w:firstLine="709"/>
        <w:jc w:val="both"/>
        <w:rPr>
          <w:sz w:val="28"/>
          <w:szCs w:val="28"/>
        </w:rPr>
      </w:pPr>
      <w:r>
        <w:rPr>
          <w:sz w:val="28"/>
          <w:szCs w:val="28"/>
        </w:rPr>
        <w:t>Программа должна также найти своих пользователей. Например, я собираюсь предложить ее учителям из своей школы. Это поможет выяснить, актуальна ли программа, действительно ли она облегчает и ускоряет работу, выявлены ли какие-то недостатки, есть ли пожелания. Возможно, она распространится за пределы моей школы – в другие учебные заведения города Мозыря.</w:t>
      </w:r>
      <w:r w:rsidR="006838B9">
        <w:rPr>
          <w:sz w:val="28"/>
          <w:szCs w:val="28"/>
        </w:rPr>
        <w:t xml:space="preserve"> </w:t>
      </w:r>
    </w:p>
    <w:p w14:paraId="682E90BA" w14:textId="1B7F0AFD" w:rsidR="00EC6386" w:rsidRDefault="006838B9" w:rsidP="00EC6386">
      <w:pPr>
        <w:ind w:firstLine="709"/>
        <w:jc w:val="both"/>
        <w:rPr>
          <w:sz w:val="28"/>
          <w:szCs w:val="28"/>
        </w:rPr>
      </w:pPr>
      <w:r>
        <w:rPr>
          <w:sz w:val="28"/>
          <w:szCs w:val="28"/>
        </w:rPr>
        <w:t xml:space="preserve">А получение новых знаний и навыков в области программирования на последующих курсах </w:t>
      </w:r>
      <w:r w:rsidR="00A13106">
        <w:rPr>
          <w:sz w:val="28"/>
          <w:szCs w:val="28"/>
        </w:rPr>
        <w:t>поможет</w:t>
      </w:r>
      <w:r>
        <w:rPr>
          <w:sz w:val="28"/>
          <w:szCs w:val="28"/>
        </w:rPr>
        <w:t xml:space="preserve"> осуществить это.</w:t>
      </w:r>
    </w:p>
    <w:p w14:paraId="5D730BA8" w14:textId="77777777" w:rsidR="00EC6386" w:rsidRDefault="00EC6386" w:rsidP="00EC6386">
      <w:pPr>
        <w:ind w:firstLine="900"/>
        <w:jc w:val="both"/>
        <w:rPr>
          <w:sz w:val="28"/>
          <w:szCs w:val="28"/>
        </w:rPr>
      </w:pPr>
    </w:p>
    <w:p w14:paraId="21930EF0" w14:textId="77777777" w:rsidR="00EC6386" w:rsidRDefault="00EC6386" w:rsidP="00EC6386">
      <w:pPr>
        <w:pStyle w:val="2"/>
        <w:pageBreakBefore/>
        <w:tabs>
          <w:tab w:val="left" w:pos="0"/>
        </w:tabs>
        <w:jc w:val="center"/>
        <w:rPr>
          <w:rFonts w:ascii="Times New Roman" w:hAnsi="Times New Roman"/>
          <w:i w:val="0"/>
          <w:iCs w:val="0"/>
        </w:rPr>
      </w:pPr>
      <w:bookmarkStart w:id="5" w:name="_Toc480202456"/>
      <w:bookmarkStart w:id="6" w:name="_Toc480312026"/>
      <w:r>
        <w:rPr>
          <w:rFonts w:ascii="Times New Roman" w:hAnsi="Times New Roman"/>
          <w:i w:val="0"/>
          <w:iCs w:val="0"/>
        </w:rPr>
        <w:lastRenderedPageBreak/>
        <w:t xml:space="preserve">Список использованных </w:t>
      </w:r>
      <w:bookmarkEnd w:id="5"/>
      <w:r>
        <w:rPr>
          <w:rFonts w:ascii="Times New Roman" w:hAnsi="Times New Roman"/>
          <w:i w:val="0"/>
          <w:iCs w:val="0"/>
        </w:rPr>
        <w:t>источников</w:t>
      </w:r>
      <w:bookmarkEnd w:id="6"/>
    </w:p>
    <w:p w14:paraId="21B0DE0A" w14:textId="77777777" w:rsidR="00EC6386" w:rsidRDefault="00EC6386" w:rsidP="00EC6386">
      <w:pPr>
        <w:tabs>
          <w:tab w:val="left" w:pos="3195"/>
        </w:tabs>
      </w:pPr>
      <w:r>
        <w:tab/>
      </w:r>
    </w:p>
    <w:p w14:paraId="1942D8BD" w14:textId="284FF02E" w:rsidR="00EC6386" w:rsidRPr="006116B8" w:rsidRDefault="00A13106" w:rsidP="00A13106">
      <w:pPr>
        <w:pStyle w:val="af4"/>
        <w:numPr>
          <w:ilvl w:val="0"/>
          <w:numId w:val="14"/>
        </w:numPr>
        <w:ind w:right="-145"/>
        <w:rPr>
          <w:color w:val="000000" w:themeColor="text1"/>
          <w:sz w:val="28"/>
          <w:szCs w:val="28"/>
        </w:rPr>
      </w:pPr>
      <w:r w:rsidRPr="006116B8">
        <w:rPr>
          <w:color w:val="000000" w:themeColor="text1"/>
          <w:sz w:val="28"/>
          <w:szCs w:val="28"/>
          <w:shd w:val="clear" w:color="auto" w:fill="FFFFFF"/>
        </w:rPr>
        <w:t>Макс Шлее "Qt 5.3. Профессиональное программирование на C++."</w:t>
      </w:r>
    </w:p>
    <w:p w14:paraId="4A6DE1CD" w14:textId="07653244" w:rsidR="00A13106" w:rsidRPr="006116B8" w:rsidRDefault="00A13106" w:rsidP="00A13106">
      <w:pPr>
        <w:pStyle w:val="af4"/>
        <w:numPr>
          <w:ilvl w:val="0"/>
          <w:numId w:val="14"/>
        </w:numPr>
        <w:ind w:right="-145"/>
        <w:rPr>
          <w:color w:val="000000" w:themeColor="text1"/>
          <w:sz w:val="28"/>
          <w:szCs w:val="28"/>
        </w:rPr>
      </w:pPr>
      <w:hyperlink r:id="rId26" w:history="1">
        <w:r w:rsidRPr="006116B8">
          <w:rPr>
            <w:rStyle w:val="a3"/>
            <w:color w:val="000000" w:themeColor="text1"/>
            <w:sz w:val="28"/>
            <w:szCs w:val="28"/>
          </w:rPr>
          <w:t>https://ru.wikipedia.org/wiki/Qt</w:t>
        </w:r>
      </w:hyperlink>
    </w:p>
    <w:p w14:paraId="78A8CAC6" w14:textId="4FEA84C2" w:rsidR="00A13106" w:rsidRPr="006116B8" w:rsidRDefault="00A13106" w:rsidP="00A13106">
      <w:pPr>
        <w:pStyle w:val="af4"/>
        <w:numPr>
          <w:ilvl w:val="0"/>
          <w:numId w:val="14"/>
        </w:numPr>
        <w:ind w:right="-145"/>
        <w:rPr>
          <w:color w:val="000000" w:themeColor="text1"/>
          <w:sz w:val="28"/>
          <w:szCs w:val="28"/>
        </w:rPr>
      </w:pPr>
      <w:hyperlink r:id="rId27" w:history="1">
        <w:r w:rsidRPr="006116B8">
          <w:rPr>
            <w:rStyle w:val="a3"/>
            <w:color w:val="000000" w:themeColor="text1"/>
            <w:sz w:val="28"/>
            <w:szCs w:val="28"/>
          </w:rPr>
          <w:t>https://ru.wikipedia.org/wiki/Qt_Creator</w:t>
        </w:r>
      </w:hyperlink>
    </w:p>
    <w:p w14:paraId="3FC896FB" w14:textId="22CD1D1F" w:rsidR="00A13106" w:rsidRPr="006116B8" w:rsidRDefault="00A13106" w:rsidP="006116B8">
      <w:pPr>
        <w:pStyle w:val="af4"/>
        <w:numPr>
          <w:ilvl w:val="0"/>
          <w:numId w:val="14"/>
        </w:numPr>
        <w:ind w:right="-145"/>
        <w:rPr>
          <w:color w:val="000000" w:themeColor="text1"/>
          <w:sz w:val="28"/>
          <w:szCs w:val="28"/>
        </w:rPr>
      </w:pPr>
      <w:r w:rsidRPr="006116B8">
        <w:rPr>
          <w:color w:val="000000" w:themeColor="text1"/>
          <w:sz w:val="28"/>
          <w:szCs w:val="28"/>
          <w:shd w:val="clear" w:color="auto" w:fill="FFFFFF"/>
        </w:rPr>
        <w:t>doc.crossplatform.ru/qt/</w:t>
      </w:r>
    </w:p>
    <w:p w14:paraId="559D9DB6" w14:textId="6B51BEC5" w:rsidR="00EC6386" w:rsidRPr="006116B8" w:rsidRDefault="00A13106" w:rsidP="006116B8">
      <w:pPr>
        <w:pStyle w:val="af4"/>
        <w:numPr>
          <w:ilvl w:val="0"/>
          <w:numId w:val="14"/>
        </w:numPr>
        <w:ind w:right="-145"/>
        <w:rPr>
          <w:color w:val="000000" w:themeColor="text1"/>
          <w:sz w:val="28"/>
          <w:szCs w:val="28"/>
        </w:rPr>
      </w:pPr>
      <w:r w:rsidRPr="006116B8">
        <w:rPr>
          <w:color w:val="000000" w:themeColor="text1"/>
          <w:sz w:val="28"/>
          <w:szCs w:val="28"/>
          <w:shd w:val="clear" w:color="auto" w:fill="FFFFFF"/>
        </w:rPr>
        <w:t>doc.qt.io/</w:t>
      </w:r>
    </w:p>
    <w:p w14:paraId="52D540F2" w14:textId="2D99EAB4" w:rsidR="00EC6386" w:rsidRPr="006116B8" w:rsidRDefault="00EC6386" w:rsidP="006116B8">
      <w:pPr>
        <w:pStyle w:val="af4"/>
        <w:numPr>
          <w:ilvl w:val="0"/>
          <w:numId w:val="14"/>
        </w:numPr>
        <w:ind w:right="-145"/>
        <w:rPr>
          <w:rStyle w:val="a3"/>
          <w:color w:val="000000" w:themeColor="text1"/>
          <w:sz w:val="28"/>
          <w:szCs w:val="28"/>
        </w:rPr>
      </w:pPr>
      <w:hyperlink r:id="rId28" w:history="1">
        <w:r w:rsidRPr="006116B8">
          <w:rPr>
            <w:rStyle w:val="a3"/>
            <w:color w:val="000000" w:themeColor="text1"/>
            <w:sz w:val="28"/>
            <w:szCs w:val="28"/>
          </w:rPr>
          <w:t>https://ru.wikipedia.org/wiki/Объектно-ориентированное_программирование</w:t>
        </w:r>
      </w:hyperlink>
    </w:p>
    <w:p w14:paraId="1B0A6D69" w14:textId="1EE8DC40" w:rsidR="006116B8" w:rsidRPr="006116B8" w:rsidRDefault="006116B8" w:rsidP="006116B8">
      <w:pPr>
        <w:pStyle w:val="af4"/>
        <w:numPr>
          <w:ilvl w:val="0"/>
          <w:numId w:val="14"/>
        </w:numPr>
        <w:ind w:right="-145"/>
        <w:rPr>
          <w:color w:val="000000" w:themeColor="text1"/>
          <w:sz w:val="28"/>
          <w:szCs w:val="28"/>
        </w:rPr>
      </w:pPr>
      <w:r w:rsidRPr="006116B8">
        <w:rPr>
          <w:color w:val="000000" w:themeColor="text1"/>
          <w:sz w:val="28"/>
          <w:szCs w:val="28"/>
        </w:rPr>
        <w:t>https://msdn.microsoft.com</w:t>
      </w:r>
    </w:p>
    <w:p w14:paraId="6A85787D" w14:textId="77777777" w:rsidR="00B14BBB" w:rsidRDefault="00B14BBB" w:rsidP="00B14BBB">
      <w:pPr>
        <w:pStyle w:val="af4"/>
        <w:tabs>
          <w:tab w:val="left" w:pos="851"/>
        </w:tabs>
        <w:ind w:left="709"/>
        <w:jc w:val="both"/>
        <w:rPr>
          <w:color w:val="000000"/>
          <w:sz w:val="28"/>
          <w:szCs w:val="28"/>
        </w:rPr>
      </w:pPr>
    </w:p>
    <w:p w14:paraId="1D6C31D2" w14:textId="77777777" w:rsidR="00B14BBB" w:rsidRDefault="00B14BBB" w:rsidP="00B14BBB">
      <w:pPr>
        <w:pStyle w:val="af4"/>
        <w:tabs>
          <w:tab w:val="left" w:pos="851"/>
        </w:tabs>
        <w:ind w:left="709"/>
        <w:jc w:val="both"/>
        <w:rPr>
          <w:color w:val="000000"/>
          <w:sz w:val="28"/>
          <w:szCs w:val="28"/>
        </w:rPr>
      </w:pPr>
    </w:p>
    <w:p w14:paraId="5AC01A08" w14:textId="77777777" w:rsidR="00B14BBB" w:rsidRDefault="00B14BBB" w:rsidP="00B14BBB">
      <w:pPr>
        <w:pStyle w:val="af4"/>
        <w:tabs>
          <w:tab w:val="left" w:pos="851"/>
        </w:tabs>
        <w:ind w:left="709"/>
        <w:jc w:val="both"/>
        <w:rPr>
          <w:color w:val="000000"/>
          <w:sz w:val="28"/>
          <w:szCs w:val="28"/>
        </w:rPr>
      </w:pPr>
    </w:p>
    <w:p w14:paraId="16B38F75" w14:textId="77777777" w:rsidR="00B14BBB" w:rsidRDefault="00B14BBB" w:rsidP="00B14BBB">
      <w:pPr>
        <w:pStyle w:val="af4"/>
        <w:tabs>
          <w:tab w:val="left" w:pos="851"/>
        </w:tabs>
        <w:ind w:left="709"/>
        <w:jc w:val="both"/>
        <w:rPr>
          <w:color w:val="000000"/>
          <w:sz w:val="28"/>
          <w:szCs w:val="28"/>
        </w:rPr>
      </w:pPr>
    </w:p>
    <w:p w14:paraId="01933A39" w14:textId="77777777" w:rsidR="00B14BBB" w:rsidRDefault="00B14BBB" w:rsidP="00B14BBB">
      <w:pPr>
        <w:pStyle w:val="af4"/>
        <w:tabs>
          <w:tab w:val="left" w:pos="851"/>
        </w:tabs>
        <w:ind w:left="709"/>
        <w:jc w:val="both"/>
        <w:rPr>
          <w:color w:val="000000"/>
          <w:sz w:val="28"/>
          <w:szCs w:val="28"/>
        </w:rPr>
      </w:pPr>
    </w:p>
    <w:p w14:paraId="082D5176" w14:textId="77777777" w:rsidR="00B14BBB" w:rsidRDefault="00B14BBB" w:rsidP="00B14BBB">
      <w:pPr>
        <w:pStyle w:val="af4"/>
        <w:tabs>
          <w:tab w:val="left" w:pos="851"/>
        </w:tabs>
        <w:ind w:left="709"/>
        <w:jc w:val="both"/>
        <w:rPr>
          <w:color w:val="000000"/>
          <w:sz w:val="28"/>
          <w:szCs w:val="28"/>
        </w:rPr>
      </w:pPr>
    </w:p>
    <w:p w14:paraId="4D9ACA8C" w14:textId="77777777" w:rsidR="00B14BBB" w:rsidRDefault="00B14BBB" w:rsidP="00B14BBB">
      <w:pPr>
        <w:pStyle w:val="af4"/>
        <w:tabs>
          <w:tab w:val="left" w:pos="851"/>
        </w:tabs>
        <w:ind w:left="709"/>
        <w:jc w:val="both"/>
        <w:rPr>
          <w:color w:val="000000"/>
          <w:sz w:val="28"/>
          <w:szCs w:val="28"/>
        </w:rPr>
      </w:pPr>
    </w:p>
    <w:p w14:paraId="4659486B" w14:textId="77777777" w:rsidR="00B14BBB" w:rsidRDefault="00B14BBB" w:rsidP="00B14BBB">
      <w:pPr>
        <w:pStyle w:val="af4"/>
        <w:tabs>
          <w:tab w:val="left" w:pos="851"/>
        </w:tabs>
        <w:ind w:left="709"/>
        <w:jc w:val="both"/>
        <w:rPr>
          <w:color w:val="000000"/>
          <w:sz w:val="28"/>
          <w:szCs w:val="28"/>
        </w:rPr>
      </w:pPr>
    </w:p>
    <w:p w14:paraId="6A3C1413" w14:textId="77777777" w:rsidR="00B14BBB" w:rsidRDefault="00B14BBB" w:rsidP="00B14BBB">
      <w:pPr>
        <w:pStyle w:val="af4"/>
        <w:tabs>
          <w:tab w:val="left" w:pos="851"/>
        </w:tabs>
        <w:ind w:left="709"/>
        <w:jc w:val="both"/>
        <w:rPr>
          <w:color w:val="000000"/>
          <w:sz w:val="28"/>
          <w:szCs w:val="28"/>
        </w:rPr>
      </w:pPr>
    </w:p>
    <w:p w14:paraId="1DDB09A0" w14:textId="77777777" w:rsidR="00B14BBB" w:rsidRDefault="00B14BBB" w:rsidP="00B14BBB">
      <w:pPr>
        <w:pStyle w:val="af4"/>
        <w:tabs>
          <w:tab w:val="left" w:pos="851"/>
        </w:tabs>
        <w:ind w:left="709"/>
        <w:jc w:val="both"/>
        <w:rPr>
          <w:color w:val="000000"/>
          <w:sz w:val="28"/>
          <w:szCs w:val="28"/>
        </w:rPr>
      </w:pPr>
    </w:p>
    <w:p w14:paraId="770D081A" w14:textId="77777777" w:rsidR="00B14BBB" w:rsidRDefault="00B14BBB" w:rsidP="00B14BBB">
      <w:pPr>
        <w:pStyle w:val="af4"/>
        <w:tabs>
          <w:tab w:val="left" w:pos="851"/>
        </w:tabs>
        <w:ind w:left="709"/>
        <w:jc w:val="both"/>
        <w:rPr>
          <w:color w:val="000000"/>
          <w:sz w:val="28"/>
          <w:szCs w:val="28"/>
        </w:rPr>
      </w:pPr>
    </w:p>
    <w:p w14:paraId="49FCCA80" w14:textId="77777777" w:rsidR="00B14BBB" w:rsidRDefault="00B14BBB" w:rsidP="00B14BBB">
      <w:pPr>
        <w:pStyle w:val="af4"/>
        <w:tabs>
          <w:tab w:val="left" w:pos="851"/>
        </w:tabs>
        <w:ind w:left="709"/>
        <w:jc w:val="both"/>
        <w:rPr>
          <w:color w:val="000000"/>
          <w:sz w:val="28"/>
          <w:szCs w:val="28"/>
        </w:rPr>
      </w:pPr>
    </w:p>
    <w:p w14:paraId="01F1707D" w14:textId="77777777" w:rsidR="00B14BBB" w:rsidRDefault="00B14BBB" w:rsidP="00B14BBB">
      <w:pPr>
        <w:pStyle w:val="af4"/>
        <w:tabs>
          <w:tab w:val="left" w:pos="851"/>
        </w:tabs>
        <w:ind w:left="709"/>
        <w:jc w:val="both"/>
        <w:rPr>
          <w:color w:val="000000"/>
          <w:sz w:val="28"/>
          <w:szCs w:val="28"/>
        </w:rPr>
      </w:pPr>
    </w:p>
    <w:p w14:paraId="1AEAFDF6" w14:textId="4D914E26" w:rsidR="009420CA" w:rsidRPr="00DD772D" w:rsidRDefault="009420CA" w:rsidP="00032854">
      <w:pPr>
        <w:ind w:firstLine="709"/>
        <w:jc w:val="both"/>
        <w:rPr>
          <w:color w:val="000000" w:themeColor="text1"/>
          <w:sz w:val="28"/>
          <w:szCs w:val="28"/>
        </w:rPr>
      </w:pPr>
      <w:bookmarkStart w:id="7" w:name="_Toc480202445"/>
      <w:bookmarkEnd w:id="1"/>
      <w:bookmarkEnd w:id="2"/>
      <w:bookmarkEnd w:id="3"/>
      <w:bookmarkEnd w:id="7"/>
    </w:p>
    <w:sectPr w:rsidR="009420CA" w:rsidRPr="00DD772D" w:rsidSect="00032854">
      <w:footerReference w:type="even" r:id="rId29"/>
      <w:footerReference w:type="default" r:id="rId30"/>
      <w:footerReference w:type="first" r:id="rId31"/>
      <w:footnotePr>
        <w:pos w:val="beneathText"/>
      </w:footnotePr>
      <w:type w:val="continuous"/>
      <w:pgSz w:w="11905" w:h="16837"/>
      <w:pgMar w:top="1134" w:right="851" w:bottom="1134" w:left="1701" w:header="720"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1506F" w14:textId="77777777" w:rsidR="001138D2" w:rsidRDefault="001138D2" w:rsidP="00386F2F">
      <w:r>
        <w:separator/>
      </w:r>
    </w:p>
  </w:endnote>
  <w:endnote w:type="continuationSeparator" w:id="0">
    <w:p w14:paraId="65F448A6" w14:textId="77777777" w:rsidR="001138D2" w:rsidRDefault="001138D2" w:rsidP="0038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E48CF" w14:textId="77777777" w:rsidR="007C7A32" w:rsidRDefault="007C7A32" w:rsidP="00032854">
    <w:pPr>
      <w:pStyle w:val="ad"/>
      <w:framePr w:wrap="none" w:vAnchor="text" w:hAnchor="margin" w:xAlign="right" w:y="1"/>
      <w:rPr>
        <w:rStyle w:val="a4"/>
      </w:rPr>
    </w:pPr>
    <w:r>
      <w:rPr>
        <w:rStyle w:val="a4"/>
      </w:rPr>
      <w:fldChar w:fldCharType="begin"/>
    </w:r>
    <w:r>
      <w:rPr>
        <w:rStyle w:val="a4"/>
      </w:rPr>
      <w:instrText xml:space="preserve">PAGE  </w:instrText>
    </w:r>
    <w:r>
      <w:rPr>
        <w:rStyle w:val="a4"/>
      </w:rPr>
      <w:fldChar w:fldCharType="end"/>
    </w:r>
  </w:p>
  <w:p w14:paraId="500F2A43" w14:textId="77777777" w:rsidR="007C7A32" w:rsidRDefault="007C7A32" w:rsidP="00DF080E">
    <w:pPr>
      <w:pStyle w:val="ad"/>
      <w:framePr w:wrap="none" w:vAnchor="text" w:hAnchor="margin" w:xAlign="right" w:y="1"/>
      <w:ind w:right="360"/>
      <w:rPr>
        <w:rStyle w:val="a4"/>
      </w:rPr>
    </w:pPr>
    <w:r>
      <w:rPr>
        <w:rStyle w:val="a4"/>
      </w:rPr>
      <w:fldChar w:fldCharType="begin"/>
    </w:r>
    <w:r>
      <w:rPr>
        <w:rStyle w:val="a4"/>
      </w:rPr>
      <w:instrText xml:space="preserve">PAGE  </w:instrText>
    </w:r>
    <w:r>
      <w:rPr>
        <w:rStyle w:val="a4"/>
      </w:rPr>
      <w:fldChar w:fldCharType="end"/>
    </w:r>
  </w:p>
  <w:p w14:paraId="41C118C4" w14:textId="77777777" w:rsidR="007C7A32" w:rsidRDefault="007C7A32" w:rsidP="00DF080E">
    <w:pPr>
      <w:pStyle w:val="ad"/>
      <w:framePr w:wrap="none" w:vAnchor="text" w:hAnchor="margin" w:xAlign="right" w:y="1"/>
      <w:ind w:right="360"/>
      <w:rPr>
        <w:rStyle w:val="a4"/>
      </w:rPr>
    </w:pPr>
    <w:r>
      <w:rPr>
        <w:rStyle w:val="a4"/>
      </w:rPr>
      <w:fldChar w:fldCharType="begin"/>
    </w:r>
    <w:r>
      <w:rPr>
        <w:rStyle w:val="a4"/>
      </w:rPr>
      <w:instrText xml:space="preserve">PAGE  </w:instrText>
    </w:r>
    <w:r>
      <w:rPr>
        <w:rStyle w:val="a4"/>
      </w:rPr>
      <w:fldChar w:fldCharType="end"/>
    </w:r>
  </w:p>
  <w:p w14:paraId="1BC077D0" w14:textId="77777777" w:rsidR="007C7A32" w:rsidRDefault="007C7A32" w:rsidP="00DF080E">
    <w:pPr>
      <w:pStyle w:val="a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73A5A" w14:textId="77777777" w:rsidR="007C7A32" w:rsidRDefault="007C7A32" w:rsidP="00DF080E">
    <w:pPr>
      <w:pStyle w:val="ad"/>
      <w:framePr w:wrap="none"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A13106">
      <w:rPr>
        <w:rStyle w:val="a4"/>
        <w:noProof/>
      </w:rPr>
      <w:t>2</w:t>
    </w:r>
    <w:r>
      <w:rPr>
        <w:rStyle w:val="a4"/>
      </w:rPr>
      <w:fldChar w:fldCharType="end"/>
    </w:r>
  </w:p>
  <w:p w14:paraId="1BFA8914" w14:textId="175F0E23" w:rsidR="007C7A32" w:rsidRDefault="007C7A32">
    <w:pPr>
      <w:pStyle w:val="ad"/>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A4968" w14:textId="77777777" w:rsidR="007C7A32" w:rsidRDefault="007C7A32" w:rsidP="00DF080E">
    <w:pPr>
      <w:pStyle w:val="ad"/>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BFF14" w14:textId="77777777" w:rsidR="007C7A32" w:rsidRDefault="007C7A32" w:rsidP="00032854">
    <w:pPr>
      <w:pStyle w:val="ad"/>
      <w:framePr w:wrap="none" w:vAnchor="text" w:hAnchor="margin" w:xAlign="right" w:y="1"/>
      <w:rPr>
        <w:rStyle w:val="a4"/>
      </w:rPr>
    </w:pPr>
    <w:r>
      <w:rPr>
        <w:rStyle w:val="a4"/>
      </w:rPr>
      <w:fldChar w:fldCharType="begin"/>
    </w:r>
    <w:r>
      <w:rPr>
        <w:rStyle w:val="a4"/>
      </w:rPr>
      <w:instrText xml:space="preserve">PAGE  </w:instrText>
    </w:r>
    <w:r>
      <w:rPr>
        <w:rStyle w:val="a4"/>
      </w:rPr>
      <w:fldChar w:fldCharType="end"/>
    </w:r>
  </w:p>
  <w:p w14:paraId="14E7E192" w14:textId="77777777" w:rsidR="007C7A32" w:rsidRDefault="007C7A32" w:rsidP="00032854">
    <w:pP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95CE" w14:textId="77777777" w:rsidR="007C7A32" w:rsidRDefault="007C7A32" w:rsidP="00032854">
    <w:pPr>
      <w:pStyle w:val="ad"/>
      <w:framePr w:wrap="none"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6116B8">
      <w:rPr>
        <w:rStyle w:val="a4"/>
        <w:noProof/>
      </w:rPr>
      <w:t>5</w:t>
    </w:r>
    <w:r>
      <w:rPr>
        <w:rStyle w:val="a4"/>
      </w:rPr>
      <w:fldChar w:fldCharType="end"/>
    </w:r>
  </w:p>
  <w:p w14:paraId="1339A21A" w14:textId="77777777" w:rsidR="007C7A32" w:rsidRPr="00DF080E" w:rsidRDefault="007C7A32" w:rsidP="00032854">
    <w:pPr>
      <w:ind w:right="360"/>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1EA46" w14:textId="77777777" w:rsidR="007C7A32" w:rsidRDefault="007C7A3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A0DC0" w14:textId="77777777" w:rsidR="001138D2" w:rsidRDefault="001138D2" w:rsidP="00386F2F">
      <w:r>
        <w:separator/>
      </w:r>
    </w:p>
  </w:footnote>
  <w:footnote w:type="continuationSeparator" w:id="0">
    <w:p w14:paraId="488E01C0" w14:textId="77777777" w:rsidR="001138D2" w:rsidRDefault="001138D2" w:rsidP="00386F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7"/>
    <w:lvl w:ilvl="0">
      <w:start w:val="4"/>
      <w:numFmt w:val="decimal"/>
      <w:lvlText w:val="%1"/>
      <w:lvlJc w:val="left"/>
      <w:pPr>
        <w:tabs>
          <w:tab w:val="num" w:pos="720"/>
        </w:tabs>
        <w:ind w:left="720" w:hanging="360"/>
      </w:pPr>
    </w:lvl>
  </w:abstractNum>
  <w:abstractNum w:abstractNumId="2">
    <w:nsid w:val="00000003"/>
    <w:multiLevelType w:val="singleLevel"/>
    <w:tmpl w:val="00000003"/>
    <w:name w:val="WW8Num9"/>
    <w:lvl w:ilvl="0">
      <w:start w:val="1"/>
      <w:numFmt w:val="decimal"/>
      <w:lvlText w:val="%1)"/>
      <w:lvlJc w:val="left"/>
      <w:pPr>
        <w:tabs>
          <w:tab w:val="num" w:pos="585"/>
        </w:tabs>
        <w:ind w:left="585" w:hanging="360"/>
      </w:pPr>
    </w:lvl>
  </w:abstractNum>
  <w:abstractNum w:abstractNumId="3">
    <w:nsid w:val="00000004"/>
    <w:multiLevelType w:val="singleLevel"/>
    <w:tmpl w:val="00000004"/>
    <w:name w:val="WW8Num11"/>
    <w:lvl w:ilvl="0">
      <w:start w:val="2"/>
      <w:numFmt w:val="decimal"/>
      <w:lvlText w:val="%1"/>
      <w:lvlJc w:val="left"/>
      <w:pPr>
        <w:tabs>
          <w:tab w:val="num" w:pos="720"/>
        </w:tabs>
        <w:ind w:left="720" w:hanging="360"/>
      </w:pPr>
    </w:lvl>
  </w:abstractNum>
  <w:abstractNum w:abstractNumId="4">
    <w:nsid w:val="056E7C6C"/>
    <w:multiLevelType w:val="hybridMultilevel"/>
    <w:tmpl w:val="8EC8179C"/>
    <w:lvl w:ilvl="0" w:tplc="FDA428DC">
      <w:start w:val="1"/>
      <w:numFmt w:val="decimal"/>
      <w:lvlText w:val="%1."/>
      <w:lvlJc w:val="left"/>
      <w:pPr>
        <w:ind w:left="360" w:hanging="360"/>
      </w:pPr>
      <w:rPr>
        <w:rFonts w:ascii="Times New Roman" w:eastAsiaTheme="minorHAnsi" w:hAnsi="Times New Roman" w:cs="Times New Roman"/>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0B950C6C"/>
    <w:multiLevelType w:val="hybridMultilevel"/>
    <w:tmpl w:val="533C8682"/>
    <w:lvl w:ilvl="0" w:tplc="49525EDA">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6">
    <w:nsid w:val="11B91AEF"/>
    <w:multiLevelType w:val="hybridMultilevel"/>
    <w:tmpl w:val="4F5856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1EC5026"/>
    <w:multiLevelType w:val="hybridMultilevel"/>
    <w:tmpl w:val="05285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4817984"/>
    <w:multiLevelType w:val="multilevel"/>
    <w:tmpl w:val="0824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43A95"/>
    <w:multiLevelType w:val="hybridMultilevel"/>
    <w:tmpl w:val="564E7084"/>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0">
    <w:nsid w:val="4EB82387"/>
    <w:multiLevelType w:val="multilevel"/>
    <w:tmpl w:val="30FA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F868A4"/>
    <w:multiLevelType w:val="hybridMultilevel"/>
    <w:tmpl w:val="ECF8870E"/>
    <w:lvl w:ilvl="0" w:tplc="1E98EF54">
      <w:start w:val="1"/>
      <w:numFmt w:val="decimal"/>
      <w:lvlText w:val="%1."/>
      <w:lvlJc w:val="left"/>
      <w:pPr>
        <w:ind w:left="720" w:hanging="360"/>
      </w:pPr>
      <w:rPr>
        <w:rFonts w:ascii="-webkit-standard" w:hAnsi="-webkit-standard" w:hint="default"/>
        <w:color w:val="000000"/>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A4666A0"/>
    <w:multiLevelType w:val="hybridMultilevel"/>
    <w:tmpl w:val="6D8C1ABE"/>
    <w:lvl w:ilvl="0" w:tplc="181A14C0">
      <w:start w:val="1"/>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5B7D05E0"/>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614907E1"/>
    <w:multiLevelType w:val="hybridMultilevel"/>
    <w:tmpl w:val="AD30B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ECA197B"/>
    <w:multiLevelType w:val="hybridMultilevel"/>
    <w:tmpl w:val="658E7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3C9447F"/>
    <w:multiLevelType w:val="multilevel"/>
    <w:tmpl w:val="08C48116"/>
    <w:lvl w:ilvl="0">
      <w:start w:val="2"/>
      <w:numFmt w:val="decimal"/>
      <w:lvlText w:val="%1"/>
      <w:lvlJc w:val="left"/>
      <w:pPr>
        <w:ind w:left="576" w:hanging="576"/>
      </w:pPr>
      <w:rPr>
        <w:rFonts w:hint="default"/>
      </w:rPr>
    </w:lvl>
    <w:lvl w:ilvl="1">
      <w:start w:val="6"/>
      <w:numFmt w:val="decimal"/>
      <w:lvlText w:val="%1.%2"/>
      <w:lvlJc w:val="left"/>
      <w:pPr>
        <w:ind w:left="1002" w:hanging="576"/>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7">
    <w:nsid w:val="7F8F5829"/>
    <w:multiLevelType w:val="hybridMultilevel"/>
    <w:tmpl w:val="D1EAA80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7"/>
  </w:num>
  <w:num w:numId="6">
    <w:abstractNumId w:val="14"/>
  </w:num>
  <w:num w:numId="7">
    <w:abstractNumId w:val="11"/>
  </w:num>
  <w:num w:numId="8">
    <w:abstractNumId w:val="10"/>
  </w:num>
  <w:num w:numId="9">
    <w:abstractNumId w:val="15"/>
  </w:num>
  <w:num w:numId="10">
    <w:abstractNumId w:val="9"/>
  </w:num>
  <w:num w:numId="11">
    <w:abstractNumId w:val="8"/>
  </w:num>
  <w:num w:numId="12">
    <w:abstractNumId w:val="13"/>
  </w:num>
  <w:num w:numId="13">
    <w:abstractNumId w:val="7"/>
  </w:num>
  <w:num w:numId="14">
    <w:abstractNumId w:val="4"/>
  </w:num>
  <w:num w:numId="15">
    <w:abstractNumId w:val="5"/>
  </w:num>
  <w:num w:numId="16">
    <w:abstractNumId w:val="12"/>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2F"/>
    <w:rsid w:val="00023FCC"/>
    <w:rsid w:val="000313D3"/>
    <w:rsid w:val="00032854"/>
    <w:rsid w:val="000351DC"/>
    <w:rsid w:val="00036765"/>
    <w:rsid w:val="00050128"/>
    <w:rsid w:val="00052F77"/>
    <w:rsid w:val="00055409"/>
    <w:rsid w:val="0006454B"/>
    <w:rsid w:val="00066493"/>
    <w:rsid w:val="00070AE9"/>
    <w:rsid w:val="000B0FA3"/>
    <w:rsid w:val="000B653C"/>
    <w:rsid w:val="000E3D41"/>
    <w:rsid w:val="000E52F3"/>
    <w:rsid w:val="000F0600"/>
    <w:rsid w:val="000F73A8"/>
    <w:rsid w:val="001026FF"/>
    <w:rsid w:val="00107506"/>
    <w:rsid w:val="001138D2"/>
    <w:rsid w:val="0014381D"/>
    <w:rsid w:val="00151D0C"/>
    <w:rsid w:val="00160B2F"/>
    <w:rsid w:val="0017508D"/>
    <w:rsid w:val="0017626A"/>
    <w:rsid w:val="00177DB6"/>
    <w:rsid w:val="001807EA"/>
    <w:rsid w:val="0018219E"/>
    <w:rsid w:val="00186F89"/>
    <w:rsid w:val="00187AE7"/>
    <w:rsid w:val="001953A0"/>
    <w:rsid w:val="001B79B6"/>
    <w:rsid w:val="001E2543"/>
    <w:rsid w:val="001E2927"/>
    <w:rsid w:val="001E6F4C"/>
    <w:rsid w:val="001F6DCA"/>
    <w:rsid w:val="00213DDD"/>
    <w:rsid w:val="0021687C"/>
    <w:rsid w:val="00221512"/>
    <w:rsid w:val="00227E2A"/>
    <w:rsid w:val="00240522"/>
    <w:rsid w:val="00242319"/>
    <w:rsid w:val="00245E3B"/>
    <w:rsid w:val="002502B9"/>
    <w:rsid w:val="00271AF4"/>
    <w:rsid w:val="002943DA"/>
    <w:rsid w:val="002A17A8"/>
    <w:rsid w:val="002A32F5"/>
    <w:rsid w:val="002B4357"/>
    <w:rsid w:val="002C0C4F"/>
    <w:rsid w:val="002D0EA1"/>
    <w:rsid w:val="002E0D95"/>
    <w:rsid w:val="002F17C0"/>
    <w:rsid w:val="00305911"/>
    <w:rsid w:val="00347E1B"/>
    <w:rsid w:val="00350879"/>
    <w:rsid w:val="00351ED3"/>
    <w:rsid w:val="00365E25"/>
    <w:rsid w:val="00386F2F"/>
    <w:rsid w:val="00393987"/>
    <w:rsid w:val="003A1613"/>
    <w:rsid w:val="003B3EAE"/>
    <w:rsid w:val="003C49BB"/>
    <w:rsid w:val="003C7CB2"/>
    <w:rsid w:val="003D4B53"/>
    <w:rsid w:val="003D4E4F"/>
    <w:rsid w:val="003E5F54"/>
    <w:rsid w:val="003E66C5"/>
    <w:rsid w:val="0040648D"/>
    <w:rsid w:val="0041210E"/>
    <w:rsid w:val="004436A4"/>
    <w:rsid w:val="00486F95"/>
    <w:rsid w:val="0049727B"/>
    <w:rsid w:val="004A417A"/>
    <w:rsid w:val="004D6CEF"/>
    <w:rsid w:val="004D73AB"/>
    <w:rsid w:val="004E7214"/>
    <w:rsid w:val="004F0056"/>
    <w:rsid w:val="00502483"/>
    <w:rsid w:val="0050792B"/>
    <w:rsid w:val="00517868"/>
    <w:rsid w:val="00527D40"/>
    <w:rsid w:val="0055467F"/>
    <w:rsid w:val="00564B29"/>
    <w:rsid w:val="00587EC5"/>
    <w:rsid w:val="00593D7C"/>
    <w:rsid w:val="005A5A08"/>
    <w:rsid w:val="005C7090"/>
    <w:rsid w:val="005D0310"/>
    <w:rsid w:val="005E436E"/>
    <w:rsid w:val="005F0372"/>
    <w:rsid w:val="005F32A0"/>
    <w:rsid w:val="005F5541"/>
    <w:rsid w:val="00610273"/>
    <w:rsid w:val="006116B8"/>
    <w:rsid w:val="00633876"/>
    <w:rsid w:val="00650ABE"/>
    <w:rsid w:val="006717A2"/>
    <w:rsid w:val="00682346"/>
    <w:rsid w:val="006838B9"/>
    <w:rsid w:val="0069634B"/>
    <w:rsid w:val="006A3E03"/>
    <w:rsid w:val="006B2974"/>
    <w:rsid w:val="00726EF2"/>
    <w:rsid w:val="0073006C"/>
    <w:rsid w:val="007477D5"/>
    <w:rsid w:val="00761C8F"/>
    <w:rsid w:val="00777D40"/>
    <w:rsid w:val="007A1754"/>
    <w:rsid w:val="007B14E7"/>
    <w:rsid w:val="007C7A32"/>
    <w:rsid w:val="00812E71"/>
    <w:rsid w:val="00813E69"/>
    <w:rsid w:val="00871069"/>
    <w:rsid w:val="00892F73"/>
    <w:rsid w:val="00894A8C"/>
    <w:rsid w:val="008F3067"/>
    <w:rsid w:val="00901812"/>
    <w:rsid w:val="0090540C"/>
    <w:rsid w:val="00905731"/>
    <w:rsid w:val="009316E7"/>
    <w:rsid w:val="009362A1"/>
    <w:rsid w:val="009420CA"/>
    <w:rsid w:val="00942F6F"/>
    <w:rsid w:val="00962278"/>
    <w:rsid w:val="00973609"/>
    <w:rsid w:val="009859A9"/>
    <w:rsid w:val="009B7A94"/>
    <w:rsid w:val="009C0E92"/>
    <w:rsid w:val="009C146B"/>
    <w:rsid w:val="009C6440"/>
    <w:rsid w:val="009D6613"/>
    <w:rsid w:val="009E67F2"/>
    <w:rsid w:val="009F276D"/>
    <w:rsid w:val="00A038B9"/>
    <w:rsid w:val="00A078DA"/>
    <w:rsid w:val="00A13106"/>
    <w:rsid w:val="00A63D29"/>
    <w:rsid w:val="00A702E0"/>
    <w:rsid w:val="00A76330"/>
    <w:rsid w:val="00A84A43"/>
    <w:rsid w:val="00A93C62"/>
    <w:rsid w:val="00AB3D9A"/>
    <w:rsid w:val="00AC3299"/>
    <w:rsid w:val="00AD2C3D"/>
    <w:rsid w:val="00AF53D7"/>
    <w:rsid w:val="00AF6289"/>
    <w:rsid w:val="00B1038C"/>
    <w:rsid w:val="00B14BBB"/>
    <w:rsid w:val="00B20301"/>
    <w:rsid w:val="00B236B1"/>
    <w:rsid w:val="00B26208"/>
    <w:rsid w:val="00B34014"/>
    <w:rsid w:val="00B52A2B"/>
    <w:rsid w:val="00B84388"/>
    <w:rsid w:val="00B8680D"/>
    <w:rsid w:val="00B91013"/>
    <w:rsid w:val="00BA0081"/>
    <w:rsid w:val="00BA59A9"/>
    <w:rsid w:val="00BB0E0B"/>
    <w:rsid w:val="00BC0E58"/>
    <w:rsid w:val="00BC64DF"/>
    <w:rsid w:val="00BD749C"/>
    <w:rsid w:val="00BE20C9"/>
    <w:rsid w:val="00BF3121"/>
    <w:rsid w:val="00BF48A1"/>
    <w:rsid w:val="00C21429"/>
    <w:rsid w:val="00C63681"/>
    <w:rsid w:val="00CB12C6"/>
    <w:rsid w:val="00CC4EB1"/>
    <w:rsid w:val="00CE1C38"/>
    <w:rsid w:val="00CE3A0F"/>
    <w:rsid w:val="00D02740"/>
    <w:rsid w:val="00D04C1E"/>
    <w:rsid w:val="00D1474E"/>
    <w:rsid w:val="00D15C2B"/>
    <w:rsid w:val="00D51A47"/>
    <w:rsid w:val="00D529C5"/>
    <w:rsid w:val="00D64A7F"/>
    <w:rsid w:val="00D70FC3"/>
    <w:rsid w:val="00D83EC3"/>
    <w:rsid w:val="00D904CB"/>
    <w:rsid w:val="00DA290A"/>
    <w:rsid w:val="00DB3932"/>
    <w:rsid w:val="00DC7C08"/>
    <w:rsid w:val="00DD772D"/>
    <w:rsid w:val="00DF080E"/>
    <w:rsid w:val="00E0442C"/>
    <w:rsid w:val="00E24F9A"/>
    <w:rsid w:val="00E43F74"/>
    <w:rsid w:val="00E45E77"/>
    <w:rsid w:val="00E65997"/>
    <w:rsid w:val="00E94794"/>
    <w:rsid w:val="00E97815"/>
    <w:rsid w:val="00EB5EE3"/>
    <w:rsid w:val="00EC6386"/>
    <w:rsid w:val="00EF676B"/>
    <w:rsid w:val="00F20670"/>
    <w:rsid w:val="00F24DCD"/>
    <w:rsid w:val="00F26C86"/>
    <w:rsid w:val="00F57E74"/>
    <w:rsid w:val="00F65C03"/>
    <w:rsid w:val="00F821C6"/>
    <w:rsid w:val="00FA6320"/>
    <w:rsid w:val="00FB0D00"/>
    <w:rsid w:val="00FB11BB"/>
    <w:rsid w:val="00FE462A"/>
    <w:rsid w:val="00FE4D69"/>
    <w:rsid w:val="00FF175A"/>
    <w:rsid w:val="00FF6EA8"/>
    <w:rsid w:val="00FF7C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AB6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E92"/>
    <w:rPr>
      <w:rFonts w:ascii="Times New Roman" w:hAnsi="Times New Roman" w:cs="Times New Roman"/>
      <w:lang w:eastAsia="ru-RU"/>
    </w:rPr>
  </w:style>
  <w:style w:type="paragraph" w:styleId="1">
    <w:name w:val="heading 1"/>
    <w:basedOn w:val="a"/>
    <w:next w:val="a"/>
    <w:link w:val="10"/>
    <w:uiPriority w:val="9"/>
    <w:qFormat/>
    <w:rsid w:val="00FE4D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386F2F"/>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386F2F"/>
    <w:pPr>
      <w:keepNext/>
      <w:numPr>
        <w:ilvl w:val="2"/>
        <w:numId w:val="1"/>
      </w:numPr>
      <w:spacing w:before="240" w:after="60"/>
      <w:outlineLvl w:val="2"/>
    </w:pPr>
    <w:rPr>
      <w:rFonts w:ascii="Arial" w:hAnsi="Arial" w:cs="Arial"/>
      <w:b/>
      <w:bCs/>
      <w:sz w:val="26"/>
      <w:szCs w:val="26"/>
    </w:rPr>
  </w:style>
  <w:style w:type="paragraph" w:styleId="5">
    <w:name w:val="heading 5"/>
    <w:basedOn w:val="a"/>
    <w:link w:val="50"/>
    <w:uiPriority w:val="9"/>
    <w:qFormat/>
    <w:rsid w:val="00F57E74"/>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86F2F"/>
    <w:rPr>
      <w:rFonts w:ascii="Arial" w:eastAsia="Times New Roman" w:hAnsi="Arial" w:cs="Arial"/>
      <w:b/>
      <w:bCs/>
      <w:i/>
      <w:iCs/>
      <w:noProof/>
      <w:sz w:val="28"/>
      <w:szCs w:val="28"/>
      <w:lang w:eastAsia="ru-RU"/>
    </w:rPr>
  </w:style>
  <w:style w:type="character" w:customStyle="1" w:styleId="30">
    <w:name w:val="Заголовок 3 Знак"/>
    <w:basedOn w:val="a0"/>
    <w:link w:val="3"/>
    <w:rsid w:val="00386F2F"/>
    <w:rPr>
      <w:rFonts w:ascii="Arial" w:eastAsia="Times New Roman" w:hAnsi="Arial" w:cs="Arial"/>
      <w:b/>
      <w:bCs/>
      <w:noProof/>
      <w:sz w:val="26"/>
      <w:szCs w:val="26"/>
      <w:lang w:eastAsia="ru-RU"/>
    </w:rPr>
  </w:style>
  <w:style w:type="character" w:customStyle="1" w:styleId="WW8Num3z0">
    <w:name w:val="WW8Num3z0"/>
    <w:rsid w:val="00386F2F"/>
  </w:style>
  <w:style w:type="character" w:customStyle="1" w:styleId="WW8Num3z1">
    <w:name w:val="WW8Num3z1"/>
    <w:rsid w:val="00386F2F"/>
  </w:style>
  <w:style w:type="character" w:customStyle="1" w:styleId="WW8Num3z2">
    <w:name w:val="WW8Num3z2"/>
    <w:rsid w:val="00386F2F"/>
  </w:style>
  <w:style w:type="character" w:customStyle="1" w:styleId="WW8Num6z0">
    <w:name w:val="WW8Num6z0"/>
    <w:rsid w:val="00386F2F"/>
  </w:style>
  <w:style w:type="character" w:customStyle="1" w:styleId="WW8Num6z1">
    <w:name w:val="WW8Num6z1"/>
    <w:rsid w:val="00386F2F"/>
  </w:style>
  <w:style w:type="character" w:customStyle="1" w:styleId="WW8Num6z2">
    <w:name w:val="WW8Num6z2"/>
    <w:rsid w:val="00386F2F"/>
  </w:style>
  <w:style w:type="character" w:customStyle="1" w:styleId="WW8Num10z0">
    <w:name w:val="WW8Num10z0"/>
    <w:rsid w:val="00386F2F"/>
    <w:rPr>
      <w:rFonts w:ascii="Courier New" w:hAnsi="Courier New" w:cs="Courier New"/>
    </w:rPr>
  </w:style>
  <w:style w:type="character" w:customStyle="1" w:styleId="WW8Num10z2">
    <w:name w:val="WW8Num10z2"/>
    <w:rsid w:val="00386F2F"/>
    <w:rPr>
      <w:rFonts w:ascii="Wingdings" w:hAnsi="Wingdings"/>
    </w:rPr>
  </w:style>
  <w:style w:type="character" w:customStyle="1" w:styleId="WW8Num10z3">
    <w:name w:val="WW8Num10z3"/>
    <w:rsid w:val="00386F2F"/>
    <w:rPr>
      <w:rFonts w:ascii="Symbol" w:hAnsi="Symbol"/>
    </w:rPr>
  </w:style>
  <w:style w:type="character" w:customStyle="1" w:styleId="WW8Num12z0">
    <w:name w:val="WW8Num12z0"/>
    <w:rsid w:val="00386F2F"/>
  </w:style>
  <w:style w:type="character" w:customStyle="1" w:styleId="WW8Num12z1">
    <w:name w:val="WW8Num12z1"/>
    <w:rsid w:val="00386F2F"/>
  </w:style>
  <w:style w:type="character" w:customStyle="1" w:styleId="WW8Num12z2">
    <w:name w:val="WW8Num12z2"/>
    <w:rsid w:val="00386F2F"/>
  </w:style>
  <w:style w:type="character" w:customStyle="1" w:styleId="11">
    <w:name w:val="Основной шрифт абзаца1"/>
    <w:rsid w:val="00386F2F"/>
  </w:style>
  <w:style w:type="character" w:styleId="a3">
    <w:name w:val="Hyperlink"/>
    <w:basedOn w:val="11"/>
    <w:uiPriority w:val="99"/>
    <w:rsid w:val="00386F2F"/>
  </w:style>
  <w:style w:type="character" w:styleId="a4">
    <w:name w:val="page number"/>
    <w:basedOn w:val="11"/>
    <w:semiHidden/>
    <w:rsid w:val="00386F2F"/>
  </w:style>
  <w:style w:type="character" w:styleId="a5">
    <w:name w:val="FollowedHyperlink"/>
    <w:basedOn w:val="11"/>
    <w:semiHidden/>
    <w:rsid w:val="00386F2F"/>
  </w:style>
  <w:style w:type="character" w:customStyle="1" w:styleId="var1">
    <w:name w:val="var1"/>
    <w:basedOn w:val="11"/>
    <w:rsid w:val="00386F2F"/>
    <w:rPr>
      <w:rFonts w:ascii="Times New Roman" w:hAnsi="Times New Roman" w:cs="Times New Roman"/>
      <w:b w:val="0"/>
      <w:bCs w:val="0"/>
      <w:i/>
      <w:iCs/>
      <w:sz w:val="27"/>
      <w:szCs w:val="27"/>
    </w:rPr>
  </w:style>
  <w:style w:type="character" w:styleId="a6">
    <w:name w:val="Emphasis"/>
    <w:basedOn w:val="11"/>
    <w:qFormat/>
    <w:rsid w:val="00386F2F"/>
    <w:rPr>
      <w:i/>
      <w:iCs/>
    </w:rPr>
  </w:style>
  <w:style w:type="character" w:customStyle="1" w:styleId="clear">
    <w:name w:val="clear"/>
    <w:basedOn w:val="11"/>
    <w:rsid w:val="00386F2F"/>
  </w:style>
  <w:style w:type="character" w:styleId="a7">
    <w:name w:val="Strong"/>
    <w:basedOn w:val="11"/>
    <w:uiPriority w:val="22"/>
    <w:qFormat/>
    <w:rsid w:val="00386F2F"/>
    <w:rPr>
      <w:b/>
      <w:bCs/>
    </w:rPr>
  </w:style>
  <w:style w:type="paragraph" w:customStyle="1" w:styleId="a8">
    <w:name w:val="Заголовок"/>
    <w:basedOn w:val="a"/>
    <w:next w:val="a9"/>
    <w:rsid w:val="00386F2F"/>
    <w:pPr>
      <w:keepNext/>
      <w:spacing w:before="240" w:after="120"/>
    </w:pPr>
    <w:rPr>
      <w:rFonts w:ascii="Arial" w:eastAsia="MS Mincho" w:hAnsi="Arial" w:cs="Tahoma"/>
      <w:sz w:val="28"/>
      <w:szCs w:val="28"/>
    </w:rPr>
  </w:style>
  <w:style w:type="paragraph" w:styleId="a9">
    <w:name w:val="Body Text"/>
    <w:basedOn w:val="a"/>
    <w:link w:val="aa"/>
    <w:semiHidden/>
    <w:rsid w:val="00386F2F"/>
    <w:pPr>
      <w:spacing w:after="120"/>
    </w:pPr>
    <w:rPr>
      <w:sz w:val="28"/>
      <w:szCs w:val="28"/>
    </w:rPr>
  </w:style>
  <w:style w:type="character" w:customStyle="1" w:styleId="aa">
    <w:name w:val="Основной текст Знак"/>
    <w:basedOn w:val="a0"/>
    <w:link w:val="a9"/>
    <w:semiHidden/>
    <w:rsid w:val="00386F2F"/>
    <w:rPr>
      <w:rFonts w:ascii="Times New Roman" w:eastAsia="Times New Roman" w:hAnsi="Times New Roman" w:cs="Times New Roman"/>
      <w:noProof/>
      <w:sz w:val="28"/>
      <w:szCs w:val="28"/>
      <w:lang w:eastAsia="ru-RU"/>
    </w:rPr>
  </w:style>
  <w:style w:type="paragraph" w:styleId="ab">
    <w:name w:val="List"/>
    <w:basedOn w:val="a9"/>
    <w:semiHidden/>
    <w:rsid w:val="00386F2F"/>
    <w:rPr>
      <w:rFonts w:ascii="Arial" w:hAnsi="Arial" w:cs="Tahoma"/>
    </w:rPr>
  </w:style>
  <w:style w:type="paragraph" w:customStyle="1" w:styleId="12">
    <w:name w:val="Название1"/>
    <w:basedOn w:val="a"/>
    <w:rsid w:val="00386F2F"/>
    <w:pPr>
      <w:suppressLineNumbers/>
      <w:spacing w:before="120" w:after="120"/>
    </w:pPr>
    <w:rPr>
      <w:rFonts w:ascii="Arial" w:hAnsi="Arial" w:cs="Tahoma"/>
      <w:i/>
      <w:iCs/>
      <w:sz w:val="20"/>
    </w:rPr>
  </w:style>
  <w:style w:type="paragraph" w:customStyle="1" w:styleId="13">
    <w:name w:val="Указатель1"/>
    <w:basedOn w:val="a"/>
    <w:rsid w:val="00386F2F"/>
    <w:pPr>
      <w:suppressLineNumbers/>
    </w:pPr>
    <w:rPr>
      <w:rFonts w:ascii="Arial" w:hAnsi="Arial" w:cs="Tahoma"/>
    </w:rPr>
  </w:style>
  <w:style w:type="paragraph" w:styleId="ac">
    <w:name w:val="Normal (Web)"/>
    <w:basedOn w:val="a"/>
    <w:uiPriority w:val="99"/>
    <w:rsid w:val="00386F2F"/>
    <w:pPr>
      <w:spacing w:before="280" w:after="280" w:line="370" w:lineRule="atLeast"/>
    </w:pPr>
  </w:style>
  <w:style w:type="paragraph" w:styleId="21">
    <w:name w:val="toc 2"/>
    <w:basedOn w:val="a"/>
    <w:next w:val="a"/>
    <w:uiPriority w:val="39"/>
    <w:rsid w:val="00386F2F"/>
    <w:pPr>
      <w:ind w:left="240"/>
    </w:pPr>
    <w:rPr>
      <w:rFonts w:asciiTheme="minorHAnsi" w:hAnsiTheme="minorHAnsi"/>
      <w:b/>
      <w:bCs/>
      <w:sz w:val="22"/>
      <w:szCs w:val="22"/>
    </w:rPr>
  </w:style>
  <w:style w:type="paragraph" w:styleId="ad">
    <w:name w:val="footer"/>
    <w:basedOn w:val="a"/>
    <w:link w:val="ae"/>
    <w:semiHidden/>
    <w:rsid w:val="00386F2F"/>
    <w:pPr>
      <w:tabs>
        <w:tab w:val="center" w:pos="4677"/>
        <w:tab w:val="right" w:pos="9355"/>
      </w:tabs>
    </w:pPr>
  </w:style>
  <w:style w:type="character" w:customStyle="1" w:styleId="ae">
    <w:name w:val="Нижний колонтитул Знак"/>
    <w:basedOn w:val="a0"/>
    <w:link w:val="ad"/>
    <w:semiHidden/>
    <w:rsid w:val="00386F2F"/>
    <w:rPr>
      <w:rFonts w:ascii="Times New Roman" w:eastAsia="Times New Roman" w:hAnsi="Times New Roman" w:cs="Times New Roman"/>
      <w:noProof/>
      <w:lang w:eastAsia="ru-RU"/>
    </w:rPr>
  </w:style>
  <w:style w:type="paragraph" w:styleId="HTML">
    <w:name w:val="HTML Preformatted"/>
    <w:basedOn w:val="a"/>
    <w:link w:val="HTML0"/>
    <w:uiPriority w:val="99"/>
    <w:rsid w:val="00386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86F2F"/>
    <w:rPr>
      <w:rFonts w:ascii="Courier New" w:eastAsia="Times New Roman" w:hAnsi="Courier New" w:cs="Courier New"/>
      <w:noProof/>
      <w:sz w:val="20"/>
      <w:szCs w:val="20"/>
      <w:lang w:eastAsia="ru-RU"/>
    </w:rPr>
  </w:style>
  <w:style w:type="paragraph" w:styleId="14">
    <w:name w:val="toc 1"/>
    <w:basedOn w:val="13"/>
    <w:uiPriority w:val="39"/>
    <w:rsid w:val="00386F2F"/>
    <w:pPr>
      <w:suppressLineNumbers w:val="0"/>
      <w:spacing w:before="120"/>
    </w:pPr>
    <w:rPr>
      <w:rFonts w:asciiTheme="minorHAnsi" w:hAnsiTheme="minorHAnsi" w:cs="Times New Roman"/>
      <w:b/>
      <w:bCs/>
    </w:rPr>
  </w:style>
  <w:style w:type="paragraph" w:styleId="31">
    <w:name w:val="toc 3"/>
    <w:basedOn w:val="13"/>
    <w:uiPriority w:val="39"/>
    <w:rsid w:val="00386F2F"/>
    <w:pPr>
      <w:suppressLineNumbers w:val="0"/>
      <w:ind w:left="480"/>
    </w:pPr>
    <w:rPr>
      <w:rFonts w:asciiTheme="minorHAnsi" w:hAnsiTheme="minorHAnsi" w:cs="Times New Roman"/>
      <w:sz w:val="22"/>
      <w:szCs w:val="22"/>
    </w:rPr>
  </w:style>
  <w:style w:type="paragraph" w:styleId="4">
    <w:name w:val="toc 4"/>
    <w:basedOn w:val="13"/>
    <w:semiHidden/>
    <w:rsid w:val="00386F2F"/>
    <w:pPr>
      <w:suppressLineNumbers w:val="0"/>
      <w:ind w:left="720"/>
    </w:pPr>
    <w:rPr>
      <w:rFonts w:asciiTheme="minorHAnsi" w:hAnsiTheme="minorHAnsi" w:cs="Times New Roman"/>
      <w:sz w:val="20"/>
      <w:szCs w:val="20"/>
    </w:rPr>
  </w:style>
  <w:style w:type="paragraph" w:styleId="51">
    <w:name w:val="toc 5"/>
    <w:basedOn w:val="13"/>
    <w:semiHidden/>
    <w:rsid w:val="00386F2F"/>
    <w:pPr>
      <w:suppressLineNumbers w:val="0"/>
      <w:ind w:left="960"/>
    </w:pPr>
    <w:rPr>
      <w:rFonts w:asciiTheme="minorHAnsi" w:hAnsiTheme="minorHAnsi" w:cs="Times New Roman"/>
      <w:sz w:val="20"/>
      <w:szCs w:val="20"/>
    </w:rPr>
  </w:style>
  <w:style w:type="paragraph" w:styleId="6">
    <w:name w:val="toc 6"/>
    <w:basedOn w:val="13"/>
    <w:semiHidden/>
    <w:rsid w:val="00386F2F"/>
    <w:pPr>
      <w:suppressLineNumbers w:val="0"/>
      <w:ind w:left="1200"/>
    </w:pPr>
    <w:rPr>
      <w:rFonts w:asciiTheme="minorHAnsi" w:hAnsiTheme="minorHAnsi" w:cs="Times New Roman"/>
      <w:sz w:val="20"/>
      <w:szCs w:val="20"/>
    </w:rPr>
  </w:style>
  <w:style w:type="paragraph" w:styleId="7">
    <w:name w:val="toc 7"/>
    <w:basedOn w:val="13"/>
    <w:semiHidden/>
    <w:rsid w:val="00386F2F"/>
    <w:pPr>
      <w:suppressLineNumbers w:val="0"/>
      <w:ind w:left="1440"/>
    </w:pPr>
    <w:rPr>
      <w:rFonts w:asciiTheme="minorHAnsi" w:hAnsiTheme="minorHAnsi" w:cs="Times New Roman"/>
      <w:sz w:val="20"/>
      <w:szCs w:val="20"/>
    </w:rPr>
  </w:style>
  <w:style w:type="paragraph" w:styleId="8">
    <w:name w:val="toc 8"/>
    <w:basedOn w:val="13"/>
    <w:semiHidden/>
    <w:rsid w:val="00386F2F"/>
    <w:pPr>
      <w:suppressLineNumbers w:val="0"/>
      <w:ind w:left="1680"/>
    </w:pPr>
    <w:rPr>
      <w:rFonts w:asciiTheme="minorHAnsi" w:hAnsiTheme="minorHAnsi" w:cs="Times New Roman"/>
      <w:sz w:val="20"/>
      <w:szCs w:val="20"/>
    </w:rPr>
  </w:style>
  <w:style w:type="paragraph" w:styleId="9">
    <w:name w:val="toc 9"/>
    <w:basedOn w:val="13"/>
    <w:semiHidden/>
    <w:rsid w:val="00386F2F"/>
    <w:pPr>
      <w:suppressLineNumbers w:val="0"/>
      <w:ind w:left="1920"/>
    </w:pPr>
    <w:rPr>
      <w:rFonts w:asciiTheme="minorHAnsi" w:hAnsiTheme="minorHAnsi" w:cs="Times New Roman"/>
      <w:sz w:val="20"/>
      <w:szCs w:val="20"/>
    </w:rPr>
  </w:style>
  <w:style w:type="paragraph" w:customStyle="1" w:styleId="100">
    <w:name w:val="Оглавление 10"/>
    <w:basedOn w:val="13"/>
    <w:rsid w:val="00386F2F"/>
    <w:pPr>
      <w:tabs>
        <w:tab w:val="right" w:leader="dot" w:pos="9637"/>
      </w:tabs>
      <w:ind w:left="2547"/>
    </w:pPr>
  </w:style>
  <w:style w:type="paragraph" w:customStyle="1" w:styleId="af">
    <w:name w:val="Содержимое таблицы"/>
    <w:basedOn w:val="a"/>
    <w:rsid w:val="00386F2F"/>
    <w:pPr>
      <w:suppressLineNumbers/>
    </w:pPr>
  </w:style>
  <w:style w:type="paragraph" w:customStyle="1" w:styleId="af0">
    <w:name w:val="Заголовок таблицы"/>
    <w:basedOn w:val="af"/>
    <w:rsid w:val="00386F2F"/>
    <w:pPr>
      <w:jc w:val="center"/>
    </w:pPr>
    <w:rPr>
      <w:b/>
      <w:bCs/>
    </w:rPr>
  </w:style>
  <w:style w:type="paragraph" w:customStyle="1" w:styleId="af1">
    <w:name w:val="Содержимое врезки"/>
    <w:basedOn w:val="a9"/>
    <w:rsid w:val="00386F2F"/>
  </w:style>
  <w:style w:type="paragraph" w:styleId="af2">
    <w:name w:val="header"/>
    <w:basedOn w:val="a"/>
    <w:link w:val="af3"/>
    <w:uiPriority w:val="99"/>
    <w:unhideWhenUsed/>
    <w:rsid w:val="00386F2F"/>
    <w:pPr>
      <w:tabs>
        <w:tab w:val="center" w:pos="4677"/>
        <w:tab w:val="right" w:pos="9355"/>
      </w:tabs>
    </w:pPr>
  </w:style>
  <w:style w:type="character" w:customStyle="1" w:styleId="af3">
    <w:name w:val="Верхний колонтитул Знак"/>
    <w:basedOn w:val="a0"/>
    <w:link w:val="af2"/>
    <w:uiPriority w:val="99"/>
    <w:rsid w:val="00386F2F"/>
    <w:rPr>
      <w:rFonts w:ascii="Times New Roman" w:eastAsia="Times New Roman" w:hAnsi="Times New Roman" w:cs="Times New Roman"/>
      <w:noProof/>
      <w:lang w:eastAsia="ru-RU"/>
    </w:rPr>
  </w:style>
  <w:style w:type="paragraph" w:styleId="af4">
    <w:name w:val="List Paragraph"/>
    <w:basedOn w:val="a"/>
    <w:uiPriority w:val="34"/>
    <w:qFormat/>
    <w:rsid w:val="00386F2F"/>
    <w:pPr>
      <w:ind w:left="720"/>
      <w:contextualSpacing/>
    </w:pPr>
  </w:style>
  <w:style w:type="paragraph" w:styleId="af5">
    <w:name w:val="No Spacing"/>
    <w:uiPriority w:val="1"/>
    <w:qFormat/>
    <w:rsid w:val="00D529C5"/>
    <w:rPr>
      <w:rFonts w:ascii="Calibri" w:eastAsia="Calibri" w:hAnsi="Calibri" w:cs="Times New Roman"/>
      <w:sz w:val="22"/>
      <w:szCs w:val="22"/>
    </w:rPr>
  </w:style>
  <w:style w:type="character" w:customStyle="1" w:styleId="apple-converted-space">
    <w:name w:val="apple-converted-space"/>
    <w:basedOn w:val="a0"/>
    <w:rsid w:val="00962278"/>
  </w:style>
  <w:style w:type="character" w:styleId="HTML1">
    <w:name w:val="HTML Code"/>
    <w:basedOn w:val="a0"/>
    <w:uiPriority w:val="99"/>
    <w:semiHidden/>
    <w:unhideWhenUsed/>
    <w:rsid w:val="00962278"/>
    <w:rPr>
      <w:rFonts w:ascii="Courier New" w:eastAsiaTheme="minorHAnsi" w:hAnsi="Courier New" w:cs="Courier New"/>
      <w:sz w:val="20"/>
      <w:szCs w:val="20"/>
    </w:rPr>
  </w:style>
  <w:style w:type="character" w:customStyle="1" w:styleId="10">
    <w:name w:val="Заголовок 1 Знак"/>
    <w:basedOn w:val="a0"/>
    <w:link w:val="1"/>
    <w:uiPriority w:val="9"/>
    <w:rsid w:val="00FE4D69"/>
    <w:rPr>
      <w:rFonts w:asciiTheme="majorHAnsi" w:eastAsiaTheme="majorEastAsia" w:hAnsiTheme="majorHAnsi" w:cstheme="majorBidi"/>
      <w:color w:val="2E74B5" w:themeColor="accent1" w:themeShade="BF"/>
      <w:sz w:val="32"/>
      <w:szCs w:val="32"/>
      <w:lang w:eastAsia="ru-RU"/>
    </w:rPr>
  </w:style>
  <w:style w:type="character" w:customStyle="1" w:styleId="pl-k">
    <w:name w:val="pl-k"/>
    <w:basedOn w:val="a0"/>
    <w:rsid w:val="00FE4D69"/>
  </w:style>
  <w:style w:type="character" w:customStyle="1" w:styleId="pl-s">
    <w:name w:val="pl-s"/>
    <w:basedOn w:val="a0"/>
    <w:rsid w:val="00FE4D69"/>
  </w:style>
  <w:style w:type="character" w:customStyle="1" w:styleId="pl-pds">
    <w:name w:val="pl-pds"/>
    <w:basedOn w:val="a0"/>
    <w:rsid w:val="00FE4D69"/>
  </w:style>
  <w:style w:type="character" w:customStyle="1" w:styleId="pl-c1">
    <w:name w:val="pl-c1"/>
    <w:basedOn w:val="a0"/>
    <w:rsid w:val="00FE4D69"/>
  </w:style>
  <w:style w:type="character" w:customStyle="1" w:styleId="pl-smi">
    <w:name w:val="pl-smi"/>
    <w:basedOn w:val="a0"/>
    <w:rsid w:val="00FE4D69"/>
  </w:style>
  <w:style w:type="character" w:customStyle="1" w:styleId="pl-pse">
    <w:name w:val="pl-pse"/>
    <w:basedOn w:val="a0"/>
    <w:rsid w:val="00FE4D69"/>
  </w:style>
  <w:style w:type="character" w:customStyle="1" w:styleId="pl-s1">
    <w:name w:val="pl-s1"/>
    <w:basedOn w:val="a0"/>
    <w:rsid w:val="00FE4D69"/>
  </w:style>
  <w:style w:type="character" w:customStyle="1" w:styleId="50">
    <w:name w:val="Заголовок 5 Знак"/>
    <w:basedOn w:val="a0"/>
    <w:link w:val="5"/>
    <w:uiPriority w:val="9"/>
    <w:rsid w:val="00F57E74"/>
    <w:rPr>
      <w:rFonts w:ascii="Times New Roman" w:hAnsi="Times New Roman" w:cs="Times New Roman"/>
      <w:b/>
      <w:bCs/>
      <w:sz w:val="20"/>
      <w:szCs w:val="20"/>
      <w:lang w:eastAsia="ru-RU"/>
    </w:rPr>
  </w:style>
  <w:style w:type="character" w:customStyle="1" w:styleId="pl-c">
    <w:name w:val="pl-c"/>
    <w:basedOn w:val="a0"/>
    <w:rsid w:val="0050792B"/>
  </w:style>
  <w:style w:type="paragraph" w:styleId="af6">
    <w:name w:val="TOC Heading"/>
    <w:basedOn w:val="1"/>
    <w:next w:val="a"/>
    <w:uiPriority w:val="39"/>
    <w:unhideWhenUsed/>
    <w:qFormat/>
    <w:rsid w:val="001026FF"/>
    <w:pPr>
      <w:spacing w:before="480" w:line="276" w:lineRule="auto"/>
      <w:outlineLvl w:val="9"/>
    </w:pPr>
    <w:rPr>
      <w:b/>
      <w:bCs/>
      <w:sz w:val="28"/>
      <w:szCs w:val="28"/>
    </w:rPr>
  </w:style>
  <w:style w:type="character" w:styleId="af7">
    <w:name w:val="line number"/>
    <w:basedOn w:val="a0"/>
    <w:uiPriority w:val="99"/>
    <w:semiHidden/>
    <w:unhideWhenUsed/>
    <w:rsid w:val="00DF080E"/>
  </w:style>
  <w:style w:type="character" w:customStyle="1" w:styleId="mw-headline">
    <w:name w:val="mw-headline"/>
    <w:basedOn w:val="a0"/>
    <w:rsid w:val="001953A0"/>
  </w:style>
  <w:style w:type="character" w:styleId="HTML2">
    <w:name w:val="HTML Typewriter"/>
    <w:basedOn w:val="a0"/>
    <w:uiPriority w:val="99"/>
    <w:semiHidden/>
    <w:unhideWhenUsed/>
    <w:rsid w:val="00A84A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9174">
      <w:bodyDiv w:val="1"/>
      <w:marLeft w:val="0"/>
      <w:marRight w:val="0"/>
      <w:marTop w:val="0"/>
      <w:marBottom w:val="0"/>
      <w:divBdr>
        <w:top w:val="none" w:sz="0" w:space="0" w:color="auto"/>
        <w:left w:val="none" w:sz="0" w:space="0" w:color="auto"/>
        <w:bottom w:val="none" w:sz="0" w:space="0" w:color="auto"/>
        <w:right w:val="none" w:sz="0" w:space="0" w:color="auto"/>
      </w:divBdr>
    </w:div>
    <w:div w:id="39063325">
      <w:bodyDiv w:val="1"/>
      <w:marLeft w:val="0"/>
      <w:marRight w:val="0"/>
      <w:marTop w:val="0"/>
      <w:marBottom w:val="0"/>
      <w:divBdr>
        <w:top w:val="none" w:sz="0" w:space="0" w:color="auto"/>
        <w:left w:val="none" w:sz="0" w:space="0" w:color="auto"/>
        <w:bottom w:val="none" w:sz="0" w:space="0" w:color="auto"/>
        <w:right w:val="none" w:sz="0" w:space="0" w:color="auto"/>
      </w:divBdr>
    </w:div>
    <w:div w:id="39283551">
      <w:bodyDiv w:val="1"/>
      <w:marLeft w:val="0"/>
      <w:marRight w:val="0"/>
      <w:marTop w:val="0"/>
      <w:marBottom w:val="0"/>
      <w:divBdr>
        <w:top w:val="none" w:sz="0" w:space="0" w:color="auto"/>
        <w:left w:val="none" w:sz="0" w:space="0" w:color="auto"/>
        <w:bottom w:val="none" w:sz="0" w:space="0" w:color="auto"/>
        <w:right w:val="none" w:sz="0" w:space="0" w:color="auto"/>
      </w:divBdr>
    </w:div>
    <w:div w:id="110904502">
      <w:bodyDiv w:val="1"/>
      <w:marLeft w:val="0"/>
      <w:marRight w:val="0"/>
      <w:marTop w:val="0"/>
      <w:marBottom w:val="0"/>
      <w:divBdr>
        <w:top w:val="none" w:sz="0" w:space="0" w:color="auto"/>
        <w:left w:val="none" w:sz="0" w:space="0" w:color="auto"/>
        <w:bottom w:val="none" w:sz="0" w:space="0" w:color="auto"/>
        <w:right w:val="none" w:sz="0" w:space="0" w:color="auto"/>
      </w:divBdr>
    </w:div>
    <w:div w:id="126898624">
      <w:bodyDiv w:val="1"/>
      <w:marLeft w:val="0"/>
      <w:marRight w:val="0"/>
      <w:marTop w:val="0"/>
      <w:marBottom w:val="0"/>
      <w:divBdr>
        <w:top w:val="none" w:sz="0" w:space="0" w:color="auto"/>
        <w:left w:val="none" w:sz="0" w:space="0" w:color="auto"/>
        <w:bottom w:val="none" w:sz="0" w:space="0" w:color="auto"/>
        <w:right w:val="none" w:sz="0" w:space="0" w:color="auto"/>
      </w:divBdr>
    </w:div>
    <w:div w:id="182399839">
      <w:bodyDiv w:val="1"/>
      <w:marLeft w:val="0"/>
      <w:marRight w:val="0"/>
      <w:marTop w:val="0"/>
      <w:marBottom w:val="0"/>
      <w:divBdr>
        <w:top w:val="none" w:sz="0" w:space="0" w:color="auto"/>
        <w:left w:val="none" w:sz="0" w:space="0" w:color="auto"/>
        <w:bottom w:val="none" w:sz="0" w:space="0" w:color="auto"/>
        <w:right w:val="none" w:sz="0" w:space="0" w:color="auto"/>
      </w:divBdr>
    </w:div>
    <w:div w:id="191113171">
      <w:bodyDiv w:val="1"/>
      <w:marLeft w:val="0"/>
      <w:marRight w:val="0"/>
      <w:marTop w:val="0"/>
      <w:marBottom w:val="0"/>
      <w:divBdr>
        <w:top w:val="none" w:sz="0" w:space="0" w:color="auto"/>
        <w:left w:val="none" w:sz="0" w:space="0" w:color="auto"/>
        <w:bottom w:val="none" w:sz="0" w:space="0" w:color="auto"/>
        <w:right w:val="none" w:sz="0" w:space="0" w:color="auto"/>
      </w:divBdr>
    </w:div>
    <w:div w:id="273249979">
      <w:bodyDiv w:val="1"/>
      <w:marLeft w:val="0"/>
      <w:marRight w:val="0"/>
      <w:marTop w:val="0"/>
      <w:marBottom w:val="0"/>
      <w:divBdr>
        <w:top w:val="none" w:sz="0" w:space="0" w:color="auto"/>
        <w:left w:val="none" w:sz="0" w:space="0" w:color="auto"/>
        <w:bottom w:val="none" w:sz="0" w:space="0" w:color="auto"/>
        <w:right w:val="none" w:sz="0" w:space="0" w:color="auto"/>
      </w:divBdr>
    </w:div>
    <w:div w:id="318726618">
      <w:bodyDiv w:val="1"/>
      <w:marLeft w:val="0"/>
      <w:marRight w:val="0"/>
      <w:marTop w:val="0"/>
      <w:marBottom w:val="0"/>
      <w:divBdr>
        <w:top w:val="none" w:sz="0" w:space="0" w:color="auto"/>
        <w:left w:val="none" w:sz="0" w:space="0" w:color="auto"/>
        <w:bottom w:val="none" w:sz="0" w:space="0" w:color="auto"/>
        <w:right w:val="none" w:sz="0" w:space="0" w:color="auto"/>
      </w:divBdr>
    </w:div>
    <w:div w:id="352846387">
      <w:bodyDiv w:val="1"/>
      <w:marLeft w:val="0"/>
      <w:marRight w:val="0"/>
      <w:marTop w:val="0"/>
      <w:marBottom w:val="0"/>
      <w:divBdr>
        <w:top w:val="none" w:sz="0" w:space="0" w:color="auto"/>
        <w:left w:val="none" w:sz="0" w:space="0" w:color="auto"/>
        <w:bottom w:val="none" w:sz="0" w:space="0" w:color="auto"/>
        <w:right w:val="none" w:sz="0" w:space="0" w:color="auto"/>
      </w:divBdr>
    </w:div>
    <w:div w:id="416443826">
      <w:bodyDiv w:val="1"/>
      <w:marLeft w:val="0"/>
      <w:marRight w:val="0"/>
      <w:marTop w:val="0"/>
      <w:marBottom w:val="0"/>
      <w:divBdr>
        <w:top w:val="none" w:sz="0" w:space="0" w:color="auto"/>
        <w:left w:val="none" w:sz="0" w:space="0" w:color="auto"/>
        <w:bottom w:val="none" w:sz="0" w:space="0" w:color="auto"/>
        <w:right w:val="none" w:sz="0" w:space="0" w:color="auto"/>
      </w:divBdr>
    </w:div>
    <w:div w:id="417215159">
      <w:bodyDiv w:val="1"/>
      <w:marLeft w:val="0"/>
      <w:marRight w:val="0"/>
      <w:marTop w:val="0"/>
      <w:marBottom w:val="0"/>
      <w:divBdr>
        <w:top w:val="none" w:sz="0" w:space="0" w:color="auto"/>
        <w:left w:val="none" w:sz="0" w:space="0" w:color="auto"/>
        <w:bottom w:val="none" w:sz="0" w:space="0" w:color="auto"/>
        <w:right w:val="none" w:sz="0" w:space="0" w:color="auto"/>
      </w:divBdr>
    </w:div>
    <w:div w:id="419908285">
      <w:bodyDiv w:val="1"/>
      <w:marLeft w:val="0"/>
      <w:marRight w:val="0"/>
      <w:marTop w:val="0"/>
      <w:marBottom w:val="0"/>
      <w:divBdr>
        <w:top w:val="none" w:sz="0" w:space="0" w:color="auto"/>
        <w:left w:val="none" w:sz="0" w:space="0" w:color="auto"/>
        <w:bottom w:val="none" w:sz="0" w:space="0" w:color="auto"/>
        <w:right w:val="none" w:sz="0" w:space="0" w:color="auto"/>
      </w:divBdr>
    </w:div>
    <w:div w:id="505635622">
      <w:bodyDiv w:val="1"/>
      <w:marLeft w:val="0"/>
      <w:marRight w:val="0"/>
      <w:marTop w:val="0"/>
      <w:marBottom w:val="0"/>
      <w:divBdr>
        <w:top w:val="none" w:sz="0" w:space="0" w:color="auto"/>
        <w:left w:val="none" w:sz="0" w:space="0" w:color="auto"/>
        <w:bottom w:val="none" w:sz="0" w:space="0" w:color="auto"/>
        <w:right w:val="none" w:sz="0" w:space="0" w:color="auto"/>
      </w:divBdr>
    </w:div>
    <w:div w:id="558983739">
      <w:bodyDiv w:val="1"/>
      <w:marLeft w:val="0"/>
      <w:marRight w:val="0"/>
      <w:marTop w:val="0"/>
      <w:marBottom w:val="0"/>
      <w:divBdr>
        <w:top w:val="none" w:sz="0" w:space="0" w:color="auto"/>
        <w:left w:val="none" w:sz="0" w:space="0" w:color="auto"/>
        <w:bottom w:val="none" w:sz="0" w:space="0" w:color="auto"/>
        <w:right w:val="none" w:sz="0" w:space="0" w:color="auto"/>
      </w:divBdr>
    </w:div>
    <w:div w:id="639960801">
      <w:bodyDiv w:val="1"/>
      <w:marLeft w:val="0"/>
      <w:marRight w:val="0"/>
      <w:marTop w:val="0"/>
      <w:marBottom w:val="0"/>
      <w:divBdr>
        <w:top w:val="none" w:sz="0" w:space="0" w:color="auto"/>
        <w:left w:val="none" w:sz="0" w:space="0" w:color="auto"/>
        <w:bottom w:val="none" w:sz="0" w:space="0" w:color="auto"/>
        <w:right w:val="none" w:sz="0" w:space="0" w:color="auto"/>
      </w:divBdr>
      <w:divsChild>
        <w:div w:id="252786850">
          <w:marLeft w:val="0"/>
          <w:marRight w:val="0"/>
          <w:marTop w:val="0"/>
          <w:marBottom w:val="0"/>
          <w:divBdr>
            <w:top w:val="none" w:sz="0" w:space="0" w:color="auto"/>
            <w:left w:val="none" w:sz="0" w:space="0" w:color="auto"/>
            <w:bottom w:val="none" w:sz="0" w:space="0" w:color="auto"/>
            <w:right w:val="none" w:sz="0" w:space="0" w:color="auto"/>
          </w:divBdr>
        </w:div>
      </w:divsChild>
    </w:div>
    <w:div w:id="675036659">
      <w:bodyDiv w:val="1"/>
      <w:marLeft w:val="0"/>
      <w:marRight w:val="0"/>
      <w:marTop w:val="0"/>
      <w:marBottom w:val="0"/>
      <w:divBdr>
        <w:top w:val="none" w:sz="0" w:space="0" w:color="auto"/>
        <w:left w:val="none" w:sz="0" w:space="0" w:color="auto"/>
        <w:bottom w:val="none" w:sz="0" w:space="0" w:color="auto"/>
        <w:right w:val="none" w:sz="0" w:space="0" w:color="auto"/>
      </w:divBdr>
    </w:div>
    <w:div w:id="754592820">
      <w:bodyDiv w:val="1"/>
      <w:marLeft w:val="0"/>
      <w:marRight w:val="0"/>
      <w:marTop w:val="0"/>
      <w:marBottom w:val="0"/>
      <w:divBdr>
        <w:top w:val="none" w:sz="0" w:space="0" w:color="auto"/>
        <w:left w:val="none" w:sz="0" w:space="0" w:color="auto"/>
        <w:bottom w:val="none" w:sz="0" w:space="0" w:color="auto"/>
        <w:right w:val="none" w:sz="0" w:space="0" w:color="auto"/>
      </w:divBdr>
    </w:div>
    <w:div w:id="778796250">
      <w:bodyDiv w:val="1"/>
      <w:marLeft w:val="0"/>
      <w:marRight w:val="0"/>
      <w:marTop w:val="0"/>
      <w:marBottom w:val="0"/>
      <w:divBdr>
        <w:top w:val="none" w:sz="0" w:space="0" w:color="auto"/>
        <w:left w:val="none" w:sz="0" w:space="0" w:color="auto"/>
        <w:bottom w:val="none" w:sz="0" w:space="0" w:color="auto"/>
        <w:right w:val="none" w:sz="0" w:space="0" w:color="auto"/>
      </w:divBdr>
    </w:div>
    <w:div w:id="783231534">
      <w:bodyDiv w:val="1"/>
      <w:marLeft w:val="0"/>
      <w:marRight w:val="0"/>
      <w:marTop w:val="0"/>
      <w:marBottom w:val="0"/>
      <w:divBdr>
        <w:top w:val="none" w:sz="0" w:space="0" w:color="auto"/>
        <w:left w:val="none" w:sz="0" w:space="0" w:color="auto"/>
        <w:bottom w:val="none" w:sz="0" w:space="0" w:color="auto"/>
        <w:right w:val="none" w:sz="0" w:space="0" w:color="auto"/>
      </w:divBdr>
    </w:div>
    <w:div w:id="802113867">
      <w:bodyDiv w:val="1"/>
      <w:marLeft w:val="0"/>
      <w:marRight w:val="0"/>
      <w:marTop w:val="0"/>
      <w:marBottom w:val="0"/>
      <w:divBdr>
        <w:top w:val="none" w:sz="0" w:space="0" w:color="auto"/>
        <w:left w:val="none" w:sz="0" w:space="0" w:color="auto"/>
        <w:bottom w:val="none" w:sz="0" w:space="0" w:color="auto"/>
        <w:right w:val="none" w:sz="0" w:space="0" w:color="auto"/>
      </w:divBdr>
    </w:div>
    <w:div w:id="873267566">
      <w:bodyDiv w:val="1"/>
      <w:marLeft w:val="0"/>
      <w:marRight w:val="0"/>
      <w:marTop w:val="0"/>
      <w:marBottom w:val="0"/>
      <w:divBdr>
        <w:top w:val="none" w:sz="0" w:space="0" w:color="auto"/>
        <w:left w:val="none" w:sz="0" w:space="0" w:color="auto"/>
        <w:bottom w:val="none" w:sz="0" w:space="0" w:color="auto"/>
        <w:right w:val="none" w:sz="0" w:space="0" w:color="auto"/>
      </w:divBdr>
    </w:div>
    <w:div w:id="896477059">
      <w:bodyDiv w:val="1"/>
      <w:marLeft w:val="0"/>
      <w:marRight w:val="0"/>
      <w:marTop w:val="0"/>
      <w:marBottom w:val="0"/>
      <w:divBdr>
        <w:top w:val="none" w:sz="0" w:space="0" w:color="auto"/>
        <w:left w:val="none" w:sz="0" w:space="0" w:color="auto"/>
        <w:bottom w:val="none" w:sz="0" w:space="0" w:color="auto"/>
        <w:right w:val="none" w:sz="0" w:space="0" w:color="auto"/>
      </w:divBdr>
    </w:div>
    <w:div w:id="1003094438">
      <w:bodyDiv w:val="1"/>
      <w:marLeft w:val="0"/>
      <w:marRight w:val="0"/>
      <w:marTop w:val="0"/>
      <w:marBottom w:val="0"/>
      <w:divBdr>
        <w:top w:val="none" w:sz="0" w:space="0" w:color="auto"/>
        <w:left w:val="none" w:sz="0" w:space="0" w:color="auto"/>
        <w:bottom w:val="none" w:sz="0" w:space="0" w:color="auto"/>
        <w:right w:val="none" w:sz="0" w:space="0" w:color="auto"/>
      </w:divBdr>
    </w:div>
    <w:div w:id="1027412650">
      <w:bodyDiv w:val="1"/>
      <w:marLeft w:val="0"/>
      <w:marRight w:val="0"/>
      <w:marTop w:val="0"/>
      <w:marBottom w:val="0"/>
      <w:divBdr>
        <w:top w:val="none" w:sz="0" w:space="0" w:color="auto"/>
        <w:left w:val="none" w:sz="0" w:space="0" w:color="auto"/>
        <w:bottom w:val="none" w:sz="0" w:space="0" w:color="auto"/>
        <w:right w:val="none" w:sz="0" w:space="0" w:color="auto"/>
      </w:divBdr>
    </w:div>
    <w:div w:id="1034232142">
      <w:bodyDiv w:val="1"/>
      <w:marLeft w:val="0"/>
      <w:marRight w:val="0"/>
      <w:marTop w:val="0"/>
      <w:marBottom w:val="0"/>
      <w:divBdr>
        <w:top w:val="none" w:sz="0" w:space="0" w:color="auto"/>
        <w:left w:val="none" w:sz="0" w:space="0" w:color="auto"/>
        <w:bottom w:val="none" w:sz="0" w:space="0" w:color="auto"/>
        <w:right w:val="none" w:sz="0" w:space="0" w:color="auto"/>
      </w:divBdr>
    </w:div>
    <w:div w:id="1046832036">
      <w:bodyDiv w:val="1"/>
      <w:marLeft w:val="0"/>
      <w:marRight w:val="0"/>
      <w:marTop w:val="0"/>
      <w:marBottom w:val="0"/>
      <w:divBdr>
        <w:top w:val="none" w:sz="0" w:space="0" w:color="auto"/>
        <w:left w:val="none" w:sz="0" w:space="0" w:color="auto"/>
        <w:bottom w:val="none" w:sz="0" w:space="0" w:color="auto"/>
        <w:right w:val="none" w:sz="0" w:space="0" w:color="auto"/>
      </w:divBdr>
    </w:div>
    <w:div w:id="1223982378">
      <w:bodyDiv w:val="1"/>
      <w:marLeft w:val="0"/>
      <w:marRight w:val="0"/>
      <w:marTop w:val="0"/>
      <w:marBottom w:val="0"/>
      <w:divBdr>
        <w:top w:val="none" w:sz="0" w:space="0" w:color="auto"/>
        <w:left w:val="none" w:sz="0" w:space="0" w:color="auto"/>
        <w:bottom w:val="none" w:sz="0" w:space="0" w:color="auto"/>
        <w:right w:val="none" w:sz="0" w:space="0" w:color="auto"/>
      </w:divBdr>
    </w:div>
    <w:div w:id="1297103669">
      <w:bodyDiv w:val="1"/>
      <w:marLeft w:val="0"/>
      <w:marRight w:val="0"/>
      <w:marTop w:val="0"/>
      <w:marBottom w:val="0"/>
      <w:divBdr>
        <w:top w:val="none" w:sz="0" w:space="0" w:color="auto"/>
        <w:left w:val="none" w:sz="0" w:space="0" w:color="auto"/>
        <w:bottom w:val="none" w:sz="0" w:space="0" w:color="auto"/>
        <w:right w:val="none" w:sz="0" w:space="0" w:color="auto"/>
      </w:divBdr>
    </w:div>
    <w:div w:id="1339427793">
      <w:bodyDiv w:val="1"/>
      <w:marLeft w:val="0"/>
      <w:marRight w:val="0"/>
      <w:marTop w:val="0"/>
      <w:marBottom w:val="0"/>
      <w:divBdr>
        <w:top w:val="none" w:sz="0" w:space="0" w:color="auto"/>
        <w:left w:val="none" w:sz="0" w:space="0" w:color="auto"/>
        <w:bottom w:val="none" w:sz="0" w:space="0" w:color="auto"/>
        <w:right w:val="none" w:sz="0" w:space="0" w:color="auto"/>
      </w:divBdr>
    </w:div>
    <w:div w:id="1390609955">
      <w:bodyDiv w:val="1"/>
      <w:marLeft w:val="0"/>
      <w:marRight w:val="0"/>
      <w:marTop w:val="0"/>
      <w:marBottom w:val="0"/>
      <w:divBdr>
        <w:top w:val="none" w:sz="0" w:space="0" w:color="auto"/>
        <w:left w:val="none" w:sz="0" w:space="0" w:color="auto"/>
        <w:bottom w:val="none" w:sz="0" w:space="0" w:color="auto"/>
        <w:right w:val="none" w:sz="0" w:space="0" w:color="auto"/>
      </w:divBdr>
    </w:div>
    <w:div w:id="1392540573">
      <w:bodyDiv w:val="1"/>
      <w:marLeft w:val="0"/>
      <w:marRight w:val="0"/>
      <w:marTop w:val="0"/>
      <w:marBottom w:val="0"/>
      <w:divBdr>
        <w:top w:val="none" w:sz="0" w:space="0" w:color="auto"/>
        <w:left w:val="none" w:sz="0" w:space="0" w:color="auto"/>
        <w:bottom w:val="none" w:sz="0" w:space="0" w:color="auto"/>
        <w:right w:val="none" w:sz="0" w:space="0" w:color="auto"/>
      </w:divBdr>
    </w:div>
    <w:div w:id="1480725785">
      <w:bodyDiv w:val="1"/>
      <w:marLeft w:val="0"/>
      <w:marRight w:val="0"/>
      <w:marTop w:val="0"/>
      <w:marBottom w:val="0"/>
      <w:divBdr>
        <w:top w:val="none" w:sz="0" w:space="0" w:color="auto"/>
        <w:left w:val="none" w:sz="0" w:space="0" w:color="auto"/>
        <w:bottom w:val="none" w:sz="0" w:space="0" w:color="auto"/>
        <w:right w:val="none" w:sz="0" w:space="0" w:color="auto"/>
      </w:divBdr>
    </w:div>
    <w:div w:id="1494680618">
      <w:bodyDiv w:val="1"/>
      <w:marLeft w:val="0"/>
      <w:marRight w:val="0"/>
      <w:marTop w:val="0"/>
      <w:marBottom w:val="0"/>
      <w:divBdr>
        <w:top w:val="none" w:sz="0" w:space="0" w:color="auto"/>
        <w:left w:val="none" w:sz="0" w:space="0" w:color="auto"/>
        <w:bottom w:val="none" w:sz="0" w:space="0" w:color="auto"/>
        <w:right w:val="none" w:sz="0" w:space="0" w:color="auto"/>
      </w:divBdr>
    </w:div>
    <w:div w:id="1656060654">
      <w:bodyDiv w:val="1"/>
      <w:marLeft w:val="0"/>
      <w:marRight w:val="0"/>
      <w:marTop w:val="0"/>
      <w:marBottom w:val="0"/>
      <w:divBdr>
        <w:top w:val="none" w:sz="0" w:space="0" w:color="auto"/>
        <w:left w:val="none" w:sz="0" w:space="0" w:color="auto"/>
        <w:bottom w:val="none" w:sz="0" w:space="0" w:color="auto"/>
        <w:right w:val="none" w:sz="0" w:space="0" w:color="auto"/>
      </w:divBdr>
    </w:div>
    <w:div w:id="1773740616">
      <w:bodyDiv w:val="1"/>
      <w:marLeft w:val="0"/>
      <w:marRight w:val="0"/>
      <w:marTop w:val="0"/>
      <w:marBottom w:val="0"/>
      <w:divBdr>
        <w:top w:val="none" w:sz="0" w:space="0" w:color="auto"/>
        <w:left w:val="none" w:sz="0" w:space="0" w:color="auto"/>
        <w:bottom w:val="none" w:sz="0" w:space="0" w:color="auto"/>
        <w:right w:val="none" w:sz="0" w:space="0" w:color="auto"/>
      </w:divBdr>
    </w:div>
    <w:div w:id="1850683116">
      <w:bodyDiv w:val="1"/>
      <w:marLeft w:val="0"/>
      <w:marRight w:val="0"/>
      <w:marTop w:val="0"/>
      <w:marBottom w:val="0"/>
      <w:divBdr>
        <w:top w:val="none" w:sz="0" w:space="0" w:color="auto"/>
        <w:left w:val="none" w:sz="0" w:space="0" w:color="auto"/>
        <w:bottom w:val="none" w:sz="0" w:space="0" w:color="auto"/>
        <w:right w:val="none" w:sz="0" w:space="0" w:color="auto"/>
      </w:divBdr>
    </w:div>
    <w:div w:id="1938174856">
      <w:bodyDiv w:val="1"/>
      <w:marLeft w:val="0"/>
      <w:marRight w:val="0"/>
      <w:marTop w:val="0"/>
      <w:marBottom w:val="0"/>
      <w:divBdr>
        <w:top w:val="none" w:sz="0" w:space="0" w:color="auto"/>
        <w:left w:val="none" w:sz="0" w:space="0" w:color="auto"/>
        <w:bottom w:val="none" w:sz="0" w:space="0" w:color="auto"/>
        <w:right w:val="none" w:sz="0" w:space="0" w:color="auto"/>
      </w:divBdr>
    </w:div>
    <w:div w:id="1983731737">
      <w:bodyDiv w:val="1"/>
      <w:marLeft w:val="0"/>
      <w:marRight w:val="0"/>
      <w:marTop w:val="0"/>
      <w:marBottom w:val="0"/>
      <w:divBdr>
        <w:top w:val="none" w:sz="0" w:space="0" w:color="auto"/>
        <w:left w:val="none" w:sz="0" w:space="0" w:color="auto"/>
        <w:bottom w:val="none" w:sz="0" w:space="0" w:color="auto"/>
        <w:right w:val="none" w:sz="0" w:space="0" w:color="auto"/>
      </w:divBdr>
    </w:div>
    <w:div w:id="2027947457">
      <w:bodyDiv w:val="1"/>
      <w:marLeft w:val="0"/>
      <w:marRight w:val="0"/>
      <w:marTop w:val="0"/>
      <w:marBottom w:val="0"/>
      <w:divBdr>
        <w:top w:val="none" w:sz="0" w:space="0" w:color="auto"/>
        <w:left w:val="none" w:sz="0" w:space="0" w:color="auto"/>
        <w:bottom w:val="none" w:sz="0" w:space="0" w:color="auto"/>
        <w:right w:val="none" w:sz="0" w:space="0" w:color="auto"/>
      </w:divBdr>
    </w:div>
    <w:div w:id="2040666711">
      <w:bodyDiv w:val="1"/>
      <w:marLeft w:val="0"/>
      <w:marRight w:val="0"/>
      <w:marTop w:val="0"/>
      <w:marBottom w:val="0"/>
      <w:divBdr>
        <w:top w:val="none" w:sz="0" w:space="0" w:color="auto"/>
        <w:left w:val="none" w:sz="0" w:space="0" w:color="auto"/>
        <w:bottom w:val="none" w:sz="0" w:space="0" w:color="auto"/>
        <w:right w:val="none" w:sz="0" w:space="0" w:color="auto"/>
      </w:divBdr>
    </w:div>
    <w:div w:id="2088190478">
      <w:bodyDiv w:val="1"/>
      <w:marLeft w:val="0"/>
      <w:marRight w:val="0"/>
      <w:marTop w:val="0"/>
      <w:marBottom w:val="0"/>
      <w:divBdr>
        <w:top w:val="none" w:sz="0" w:space="0" w:color="auto"/>
        <w:left w:val="none" w:sz="0" w:space="0" w:color="auto"/>
        <w:bottom w:val="none" w:sz="0" w:space="0" w:color="auto"/>
        <w:right w:val="none" w:sz="0" w:space="0" w:color="auto"/>
      </w:divBdr>
    </w:div>
    <w:div w:id="2133018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u.wikipedia.org/wiki/Q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ru.wikipedia.org/wiki/Qt_Creator" TargetMode="External"/><Relationship Id="rId30" Type="http://schemas.openxmlformats.org/officeDocument/2006/relationships/footer" Target="footer5.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1D0406-DF6E-4968-BFAC-E5332078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3344</Words>
  <Characters>19064</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RePack by Diakov</cp:lastModifiedBy>
  <cp:revision>2</cp:revision>
  <dcterms:created xsi:type="dcterms:W3CDTF">2017-05-23T17:21:00Z</dcterms:created>
  <dcterms:modified xsi:type="dcterms:W3CDTF">2017-05-23T17:21:00Z</dcterms:modified>
</cp:coreProperties>
</file>